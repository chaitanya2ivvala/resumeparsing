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DBA0" w14:textId="794BC1BE" w:rsidR="00776299" w:rsidRPr="00557378" w:rsidRDefault="00000000" w:rsidP="005F2CB6">
      <w:pPr>
        <w:pStyle w:val="Heading1"/>
        <w:numPr>
          <w:ilvl w:val="0"/>
          <w:numId w:val="0"/>
        </w:numPr>
        <w:tabs>
          <w:tab w:val="left" w:pos="2160"/>
        </w:tabs>
        <w:rPr>
          <w:rFonts w:ascii="Times New Roman" w:hAnsi="Times New Roman" w:cs="Times New Roman"/>
          <w:lang w:val="pt-BR"/>
        </w:rPr>
      </w:pPr>
      <w:r>
        <w:rPr>
          <w:rFonts w:ascii="Times New Roman" w:hAnsi="Times New Roman" w:cs="Times New Roman"/>
          <w:sz w:val="28"/>
          <w:szCs w:val="28"/>
        </w:rPr>
        <w:t xml:space="preserve">    </w:t>
      </w:r>
      <w:r w:rsidR="00BD0375">
        <w:rPr>
          <w:rFonts w:ascii="Times New Roman" w:hAnsi="Times New Roman" w:cs="Times New Roman"/>
          <w:sz w:val="28"/>
          <w:szCs w:val="28"/>
        </w:rPr>
        <w:t>Chiruvella Siva Kavya</w:t>
      </w:r>
      <w:r w:rsidRPr="00557378">
        <w:rPr>
          <w:rFonts w:ascii="Times New Roman" w:hAnsi="Times New Roman" w:cs="Times New Roman"/>
          <w:sz w:val="22"/>
          <w:szCs w:val="22"/>
        </w:rPr>
        <w:t xml:space="preserve">  </w:t>
      </w:r>
      <w:r w:rsidR="00E3795C" w:rsidRPr="00557378">
        <w:rPr>
          <w:rFonts w:ascii="Times New Roman" w:hAnsi="Times New Roman" w:cs="Times New Roman"/>
          <w:sz w:val="22"/>
          <w:szCs w:val="22"/>
        </w:rPr>
        <w:t xml:space="preserve">                          </w:t>
      </w:r>
      <w:r w:rsidR="00555F12">
        <w:rPr>
          <w:rFonts w:ascii="Times New Roman" w:hAnsi="Times New Roman" w:cs="Times New Roman"/>
          <w:sz w:val="22"/>
          <w:szCs w:val="22"/>
        </w:rPr>
        <w:t xml:space="preserve">              </w:t>
      </w:r>
      <w:r w:rsidR="00734809">
        <w:rPr>
          <w:rFonts w:ascii="Times New Roman" w:hAnsi="Times New Roman" w:cs="Times New Roman"/>
          <w:sz w:val="22"/>
          <w:szCs w:val="22"/>
        </w:rPr>
        <w:t xml:space="preserve">  </w:t>
      </w:r>
      <w:r w:rsidR="00924719" w:rsidRPr="00557378">
        <w:rPr>
          <w:rFonts w:ascii="Times New Roman" w:hAnsi="Times New Roman" w:cs="Times New Roman"/>
          <w:sz w:val="22"/>
          <w:szCs w:val="22"/>
        </w:rPr>
        <w:t>Email</w:t>
      </w:r>
      <w:r w:rsidR="00924719" w:rsidRPr="00557378">
        <w:rPr>
          <w:rFonts w:ascii="Times New Roman" w:hAnsi="Times New Roman" w:cs="Times New Roman"/>
          <w:b w:val="0"/>
          <w:bCs w:val="0"/>
          <w:sz w:val="22"/>
          <w:szCs w:val="22"/>
        </w:rPr>
        <w:t>:</w:t>
      </w:r>
      <w:r w:rsidR="00B064A0">
        <w:rPr>
          <w:rFonts w:ascii="Times New Roman" w:hAnsi="Times New Roman" w:cs="Times New Roman"/>
          <w:sz w:val="22"/>
          <w:szCs w:val="22"/>
        </w:rPr>
        <w:t xml:space="preserve"> </w:t>
      </w:r>
      <w:r w:rsidR="007F2A5D">
        <w:rPr>
          <w:rFonts w:ascii="Times New Roman" w:hAnsi="Times New Roman" w:cs="Times New Roman"/>
          <w:sz w:val="24"/>
          <w:szCs w:val="24"/>
        </w:rPr>
        <w:t>kavyasharma3699</w:t>
      </w:r>
      <w:r w:rsidRPr="00682D26">
        <w:rPr>
          <w:rFonts w:ascii="Times New Roman" w:hAnsi="Times New Roman" w:cs="Times New Roman"/>
          <w:sz w:val="24"/>
          <w:szCs w:val="24"/>
        </w:rPr>
        <w:t>@gmail.com</w:t>
      </w:r>
    </w:p>
    <w:p w14:paraId="7D7C80B5" w14:textId="20E2EE62" w:rsidR="00776299" w:rsidRPr="003D41BD" w:rsidRDefault="00000000" w:rsidP="00776299">
      <w:pPr>
        <w:widowControl w:val="0"/>
        <w:autoSpaceDE w:val="0"/>
        <w:jc w:val="both"/>
        <w:rPr>
          <w:sz w:val="22"/>
          <w:szCs w:val="22"/>
        </w:rPr>
      </w:pPr>
      <w:r w:rsidRPr="00557378">
        <w:rPr>
          <w:b/>
          <w:bCs/>
          <w:sz w:val="22"/>
          <w:szCs w:val="22"/>
        </w:rPr>
        <w:tab/>
      </w:r>
      <w:r w:rsidRPr="00557378">
        <w:rPr>
          <w:b/>
          <w:bCs/>
          <w:sz w:val="22"/>
          <w:szCs w:val="22"/>
        </w:rPr>
        <w:tab/>
      </w:r>
      <w:r w:rsidRPr="00557378">
        <w:rPr>
          <w:b/>
          <w:bCs/>
          <w:sz w:val="22"/>
          <w:szCs w:val="22"/>
        </w:rPr>
        <w:tab/>
      </w:r>
      <w:r w:rsidRPr="00557378">
        <w:rPr>
          <w:b/>
          <w:bCs/>
          <w:sz w:val="22"/>
          <w:szCs w:val="22"/>
        </w:rPr>
        <w:tab/>
      </w:r>
      <w:r w:rsidRPr="00557378">
        <w:rPr>
          <w:b/>
          <w:bCs/>
          <w:sz w:val="22"/>
          <w:szCs w:val="22"/>
        </w:rPr>
        <w:tab/>
        <w:t xml:space="preserve">             </w:t>
      </w:r>
      <w:r w:rsidRPr="00557378">
        <w:rPr>
          <w:b/>
          <w:bCs/>
          <w:sz w:val="22"/>
          <w:szCs w:val="22"/>
        </w:rPr>
        <w:tab/>
        <w:t xml:space="preserve">    </w:t>
      </w:r>
      <w:r w:rsidR="00924719">
        <w:rPr>
          <w:b/>
          <w:bCs/>
          <w:sz w:val="22"/>
          <w:szCs w:val="22"/>
        </w:rPr>
        <w:t xml:space="preserve">             </w:t>
      </w:r>
      <w:r w:rsidRPr="00557378">
        <w:rPr>
          <w:b/>
          <w:bCs/>
          <w:sz w:val="22"/>
          <w:szCs w:val="22"/>
        </w:rPr>
        <w:t xml:space="preserve">   Mobile No</w:t>
      </w:r>
      <w:r w:rsidR="00E3795C" w:rsidRPr="00557378">
        <w:rPr>
          <w:b/>
          <w:bCs/>
          <w:sz w:val="22"/>
          <w:szCs w:val="22"/>
        </w:rPr>
        <w:tab/>
        <w:t xml:space="preserve"> </w:t>
      </w:r>
      <w:r w:rsidRPr="00557378">
        <w:rPr>
          <w:b/>
          <w:bCs/>
          <w:sz w:val="22"/>
          <w:szCs w:val="22"/>
        </w:rPr>
        <w:t>: +91</w:t>
      </w:r>
      <w:r w:rsidR="00682D26">
        <w:rPr>
          <w:b/>
          <w:bCs/>
          <w:sz w:val="22"/>
          <w:szCs w:val="22"/>
        </w:rPr>
        <w:t>-</w:t>
      </w:r>
      <w:r w:rsidR="007F2A5D">
        <w:rPr>
          <w:b/>
          <w:bCs/>
          <w:sz w:val="22"/>
          <w:szCs w:val="22"/>
        </w:rPr>
        <w:t>8688829537</w:t>
      </w:r>
      <w:r w:rsidRPr="00557378">
        <w:rPr>
          <w:sz w:val="22"/>
          <w:szCs w:val="22"/>
        </w:rPr>
        <w:tab/>
      </w:r>
      <w:r w:rsidRPr="003D41BD">
        <w:rPr>
          <w:sz w:val="22"/>
          <w:szCs w:val="22"/>
        </w:rPr>
        <w:tab/>
      </w:r>
      <w:r w:rsidRPr="003D41BD">
        <w:rPr>
          <w:sz w:val="22"/>
          <w:szCs w:val="22"/>
        </w:rPr>
        <w:tab/>
      </w:r>
      <w:r w:rsidRPr="003D41BD">
        <w:rPr>
          <w:sz w:val="22"/>
          <w:szCs w:val="22"/>
        </w:rPr>
        <w:tab/>
      </w:r>
    </w:p>
    <w:p w14:paraId="2C62A787" w14:textId="77777777" w:rsidR="00776299" w:rsidRPr="003D41BD" w:rsidRDefault="00000000" w:rsidP="00776299">
      <w:pPr>
        <w:pBdr>
          <w:top w:val="single" w:sz="4" w:space="1" w:color="000080"/>
        </w:pBdr>
        <w:shd w:val="clear" w:color="auto" w:fill="E5E5E5"/>
        <w:rPr>
          <w:b/>
          <w:color w:val="000000"/>
          <w:sz w:val="22"/>
          <w:szCs w:val="22"/>
        </w:rPr>
      </w:pPr>
      <w:r w:rsidRPr="003D41BD">
        <w:rPr>
          <w:b/>
          <w:color w:val="000000"/>
          <w:sz w:val="22"/>
          <w:szCs w:val="22"/>
        </w:rPr>
        <w:t>EXPERIENCE SUMMARY</w:t>
      </w:r>
    </w:p>
    <w:p w14:paraId="5FC19E9D" w14:textId="77777777" w:rsidR="00776299" w:rsidRPr="003D41BD" w:rsidRDefault="00776299" w:rsidP="00776299">
      <w:pPr>
        <w:widowControl w:val="0"/>
        <w:autoSpaceDE w:val="0"/>
        <w:jc w:val="both"/>
        <w:rPr>
          <w:sz w:val="22"/>
          <w:szCs w:val="22"/>
        </w:rPr>
      </w:pPr>
    </w:p>
    <w:p w14:paraId="21EECC32" w14:textId="3109CC62" w:rsidR="00734221" w:rsidRPr="003D41BD" w:rsidRDefault="00000000" w:rsidP="00734221">
      <w:pPr>
        <w:widowControl w:val="0"/>
        <w:numPr>
          <w:ilvl w:val="0"/>
          <w:numId w:val="2"/>
        </w:numPr>
        <w:tabs>
          <w:tab w:val="left" w:pos="720"/>
        </w:tabs>
        <w:autoSpaceDE w:val="0"/>
        <w:spacing w:line="276" w:lineRule="auto"/>
        <w:jc w:val="both"/>
        <w:rPr>
          <w:sz w:val="22"/>
          <w:szCs w:val="22"/>
        </w:rPr>
      </w:pPr>
      <w:r>
        <w:rPr>
          <w:b/>
          <w:sz w:val="22"/>
          <w:szCs w:val="22"/>
        </w:rPr>
        <w:t>2</w:t>
      </w:r>
      <w:r w:rsidR="00555F12" w:rsidRPr="00E35498">
        <w:rPr>
          <w:b/>
          <w:sz w:val="22"/>
          <w:szCs w:val="22"/>
        </w:rPr>
        <w:t>+</w:t>
      </w:r>
      <w:r w:rsidR="00555F12">
        <w:rPr>
          <w:sz w:val="22"/>
          <w:szCs w:val="22"/>
        </w:rPr>
        <w:t xml:space="preserve"> Years</w:t>
      </w:r>
      <w:r w:rsidRPr="003D41BD">
        <w:rPr>
          <w:sz w:val="22"/>
          <w:szCs w:val="22"/>
        </w:rPr>
        <w:t xml:space="preserve"> of application development experience on Java, </w:t>
      </w:r>
      <w:r w:rsidR="00603509">
        <w:rPr>
          <w:sz w:val="22"/>
          <w:szCs w:val="22"/>
        </w:rPr>
        <w:t xml:space="preserve">JDBC, Servlets, JSP, </w:t>
      </w:r>
      <w:r w:rsidRPr="003D41BD">
        <w:rPr>
          <w:sz w:val="22"/>
          <w:szCs w:val="22"/>
        </w:rPr>
        <w:t>Spring with Hibernate</w:t>
      </w:r>
      <w:r w:rsidR="003A29F8">
        <w:rPr>
          <w:sz w:val="22"/>
          <w:szCs w:val="22"/>
        </w:rPr>
        <w:t>.</w:t>
      </w:r>
    </w:p>
    <w:p w14:paraId="611C67DD" w14:textId="77777777" w:rsidR="00734221" w:rsidRDefault="00000000" w:rsidP="00734221">
      <w:pPr>
        <w:widowControl w:val="0"/>
        <w:numPr>
          <w:ilvl w:val="0"/>
          <w:numId w:val="4"/>
        </w:numPr>
        <w:tabs>
          <w:tab w:val="left" w:pos="720"/>
        </w:tabs>
        <w:autoSpaceDE w:val="0"/>
        <w:spacing w:line="276" w:lineRule="auto"/>
        <w:jc w:val="both"/>
        <w:rPr>
          <w:sz w:val="22"/>
          <w:szCs w:val="22"/>
        </w:rPr>
      </w:pPr>
      <w:r>
        <w:rPr>
          <w:sz w:val="22"/>
          <w:szCs w:val="22"/>
        </w:rPr>
        <w:t>Experience in using Spring</w:t>
      </w:r>
      <w:r w:rsidRPr="003D41BD">
        <w:rPr>
          <w:sz w:val="22"/>
          <w:szCs w:val="22"/>
        </w:rPr>
        <w:t xml:space="preserve"> and Hibernate </w:t>
      </w:r>
      <w:r w:rsidR="008723CE" w:rsidRPr="003D41BD">
        <w:rPr>
          <w:sz w:val="22"/>
          <w:szCs w:val="22"/>
        </w:rPr>
        <w:t>Frameworks</w:t>
      </w:r>
      <w:r w:rsidR="008723CE">
        <w:rPr>
          <w:sz w:val="22"/>
          <w:szCs w:val="22"/>
        </w:rPr>
        <w:t xml:space="preserve"> and</w:t>
      </w:r>
      <w:r w:rsidR="00295064">
        <w:rPr>
          <w:sz w:val="22"/>
          <w:szCs w:val="22"/>
        </w:rPr>
        <w:t xml:space="preserve"> </w:t>
      </w:r>
      <w:r w:rsidR="0067543B">
        <w:rPr>
          <w:sz w:val="22"/>
          <w:szCs w:val="22"/>
        </w:rPr>
        <w:t>knowledge o</w:t>
      </w:r>
      <w:r w:rsidR="00295064" w:rsidRPr="003802C4">
        <w:rPr>
          <w:sz w:val="22"/>
          <w:szCs w:val="22"/>
        </w:rPr>
        <w:t>n</w:t>
      </w:r>
      <w:r w:rsidR="00295064">
        <w:rPr>
          <w:sz w:val="22"/>
          <w:szCs w:val="22"/>
        </w:rPr>
        <w:t xml:space="preserve"> </w:t>
      </w:r>
      <w:r w:rsidR="008723CE">
        <w:rPr>
          <w:sz w:val="22"/>
          <w:szCs w:val="22"/>
        </w:rPr>
        <w:t>Web services</w:t>
      </w:r>
      <w:r w:rsidRPr="003D41BD">
        <w:rPr>
          <w:sz w:val="22"/>
          <w:szCs w:val="22"/>
        </w:rPr>
        <w:t>.</w:t>
      </w:r>
    </w:p>
    <w:p w14:paraId="19C970FD" w14:textId="72BDD2BA" w:rsidR="00734221" w:rsidRPr="00765632" w:rsidRDefault="00000000" w:rsidP="00734221">
      <w:pPr>
        <w:widowControl w:val="0"/>
        <w:numPr>
          <w:ilvl w:val="0"/>
          <w:numId w:val="2"/>
        </w:numPr>
        <w:tabs>
          <w:tab w:val="left" w:pos="720"/>
        </w:tabs>
        <w:autoSpaceDE w:val="0"/>
        <w:spacing w:line="276" w:lineRule="auto"/>
        <w:jc w:val="both"/>
        <w:rPr>
          <w:sz w:val="22"/>
          <w:szCs w:val="22"/>
        </w:rPr>
      </w:pPr>
      <w:r>
        <w:rPr>
          <w:sz w:val="22"/>
          <w:szCs w:val="22"/>
        </w:rPr>
        <w:t xml:space="preserve">Having Strong Knowledge on </w:t>
      </w:r>
      <w:r w:rsidRPr="003D41BD">
        <w:rPr>
          <w:sz w:val="22"/>
          <w:szCs w:val="22"/>
        </w:rPr>
        <w:t>Spring</w:t>
      </w:r>
      <w:r>
        <w:rPr>
          <w:sz w:val="22"/>
          <w:szCs w:val="22"/>
        </w:rPr>
        <w:t>3.x</w:t>
      </w:r>
      <w:r w:rsidR="002661F0">
        <w:rPr>
          <w:sz w:val="22"/>
          <w:szCs w:val="22"/>
        </w:rPr>
        <w:t>, Struts</w:t>
      </w:r>
      <w:r>
        <w:rPr>
          <w:sz w:val="22"/>
          <w:szCs w:val="22"/>
        </w:rPr>
        <w:t xml:space="preserve"> and Integration</w:t>
      </w:r>
      <w:r w:rsidRPr="003D41BD">
        <w:rPr>
          <w:sz w:val="22"/>
          <w:szCs w:val="22"/>
        </w:rPr>
        <w:t xml:space="preserve"> </w:t>
      </w:r>
      <w:r w:rsidR="006B1F88" w:rsidRPr="003D41BD">
        <w:rPr>
          <w:sz w:val="22"/>
          <w:szCs w:val="22"/>
        </w:rPr>
        <w:t>with</w:t>
      </w:r>
      <w:r w:rsidR="006B1F88">
        <w:rPr>
          <w:sz w:val="22"/>
          <w:szCs w:val="22"/>
        </w:rPr>
        <w:t xml:space="preserve"> </w:t>
      </w:r>
      <w:r w:rsidR="006B1F88" w:rsidRPr="003D41BD">
        <w:rPr>
          <w:sz w:val="22"/>
          <w:szCs w:val="22"/>
        </w:rPr>
        <w:t>Hibernate</w:t>
      </w:r>
      <w:r w:rsidR="009E5323">
        <w:rPr>
          <w:sz w:val="22"/>
          <w:szCs w:val="22"/>
        </w:rPr>
        <w:t>.</w:t>
      </w:r>
    </w:p>
    <w:p w14:paraId="60005C5F" w14:textId="77777777" w:rsidR="00734221" w:rsidRPr="003D41BD" w:rsidRDefault="00000000" w:rsidP="00734221">
      <w:pPr>
        <w:widowControl w:val="0"/>
        <w:numPr>
          <w:ilvl w:val="0"/>
          <w:numId w:val="4"/>
        </w:numPr>
        <w:tabs>
          <w:tab w:val="left" w:pos="720"/>
        </w:tabs>
        <w:autoSpaceDE w:val="0"/>
        <w:spacing w:line="276" w:lineRule="auto"/>
        <w:jc w:val="both"/>
        <w:rPr>
          <w:sz w:val="22"/>
          <w:szCs w:val="22"/>
        </w:rPr>
      </w:pPr>
      <w:r w:rsidRPr="003D41BD">
        <w:rPr>
          <w:sz w:val="22"/>
          <w:szCs w:val="22"/>
        </w:rPr>
        <w:t xml:space="preserve">Experience in using of web/application servers like Apache Tomcat, Oracle </w:t>
      </w:r>
      <w:r w:rsidR="00BB467E" w:rsidRPr="003D41BD">
        <w:rPr>
          <w:sz w:val="22"/>
          <w:szCs w:val="22"/>
        </w:rPr>
        <w:t>Web logic</w:t>
      </w:r>
      <w:r w:rsidRPr="003D41BD">
        <w:rPr>
          <w:sz w:val="22"/>
          <w:szCs w:val="22"/>
        </w:rPr>
        <w:t>.</w:t>
      </w:r>
    </w:p>
    <w:p w14:paraId="08E486C6" w14:textId="77777777" w:rsidR="00734221" w:rsidRPr="004F14AB" w:rsidRDefault="00000000" w:rsidP="004F14AB">
      <w:pPr>
        <w:widowControl w:val="0"/>
        <w:numPr>
          <w:ilvl w:val="0"/>
          <w:numId w:val="4"/>
        </w:numPr>
        <w:tabs>
          <w:tab w:val="left" w:pos="720"/>
        </w:tabs>
        <w:autoSpaceDE w:val="0"/>
        <w:spacing w:line="276" w:lineRule="auto"/>
        <w:jc w:val="both"/>
        <w:rPr>
          <w:sz w:val="22"/>
          <w:szCs w:val="22"/>
        </w:rPr>
      </w:pPr>
      <w:r w:rsidRPr="003D41BD">
        <w:rPr>
          <w:sz w:val="22"/>
          <w:szCs w:val="22"/>
        </w:rPr>
        <w:t>Hands on experience using Object Relational mapping (ORM) tool Hibernate</w:t>
      </w:r>
      <w:r w:rsidRPr="004F14AB">
        <w:rPr>
          <w:b/>
          <w:bCs/>
        </w:rPr>
        <w:t>.</w:t>
      </w:r>
    </w:p>
    <w:p w14:paraId="421320BD" w14:textId="77777777" w:rsidR="00734221" w:rsidRPr="00EE750C" w:rsidRDefault="00000000" w:rsidP="00734221">
      <w:pPr>
        <w:pStyle w:val="HTMLPreformatted"/>
        <w:numPr>
          <w:ilvl w:val="0"/>
          <w:numId w:val="4"/>
        </w:numPr>
        <w:spacing w:line="276" w:lineRule="auto"/>
        <w:jc w:val="both"/>
        <w:rPr>
          <w:rFonts w:ascii="Times New Roman" w:hAnsi="Times New Roman" w:cs="Times New Roman"/>
          <w:sz w:val="24"/>
          <w:szCs w:val="24"/>
        </w:rPr>
      </w:pPr>
      <w:r w:rsidRPr="0037233D">
        <w:rPr>
          <w:rFonts w:ascii="Times New Roman" w:hAnsi="Times New Roman" w:cs="Times New Roman"/>
          <w:sz w:val="24"/>
          <w:szCs w:val="24"/>
        </w:rPr>
        <w:t xml:space="preserve">Proficient in using various design patterns like </w:t>
      </w:r>
      <w:r w:rsidRPr="0037233D">
        <w:rPr>
          <w:rFonts w:ascii="Times New Roman" w:hAnsi="Times New Roman" w:cs="Times New Roman"/>
          <w:b/>
          <w:sz w:val="24"/>
          <w:szCs w:val="24"/>
        </w:rPr>
        <w:t xml:space="preserve">MVC, </w:t>
      </w:r>
      <w:r>
        <w:rPr>
          <w:rFonts w:ascii="Times New Roman" w:hAnsi="Times New Roman" w:cs="Times New Roman"/>
          <w:b/>
          <w:sz w:val="24"/>
          <w:szCs w:val="24"/>
        </w:rPr>
        <w:t>DAO</w:t>
      </w:r>
      <w:r w:rsidRPr="0037233D">
        <w:rPr>
          <w:rFonts w:ascii="Times New Roman" w:hAnsi="Times New Roman" w:cs="Times New Roman"/>
          <w:b/>
          <w:sz w:val="24"/>
          <w:szCs w:val="24"/>
        </w:rPr>
        <w:t xml:space="preserve">, </w:t>
      </w:r>
      <w:r>
        <w:rPr>
          <w:rFonts w:ascii="Times New Roman" w:hAnsi="Times New Roman" w:cs="Times New Roman"/>
          <w:b/>
          <w:sz w:val="24"/>
          <w:szCs w:val="24"/>
        </w:rPr>
        <w:t>DTO</w:t>
      </w:r>
      <w:r w:rsidRPr="0037233D">
        <w:rPr>
          <w:rFonts w:ascii="Times New Roman" w:hAnsi="Times New Roman" w:cs="Times New Roman"/>
          <w:b/>
          <w:sz w:val="24"/>
          <w:szCs w:val="24"/>
        </w:rPr>
        <w:t xml:space="preserve">, Factory, </w:t>
      </w:r>
      <w:r>
        <w:rPr>
          <w:rFonts w:ascii="Times New Roman" w:hAnsi="Times New Roman" w:cs="Times New Roman"/>
          <w:b/>
          <w:sz w:val="24"/>
          <w:szCs w:val="24"/>
        </w:rPr>
        <w:t>Front Controller, DI,</w:t>
      </w:r>
      <w:r w:rsidR="00B9158C">
        <w:rPr>
          <w:rFonts w:ascii="Times New Roman" w:hAnsi="Times New Roman" w:cs="Times New Roman"/>
          <w:b/>
          <w:sz w:val="24"/>
          <w:szCs w:val="24"/>
        </w:rPr>
        <w:t xml:space="preserve"> </w:t>
      </w:r>
      <w:r>
        <w:rPr>
          <w:rFonts w:ascii="Times New Roman" w:hAnsi="Times New Roman" w:cs="Times New Roman"/>
          <w:b/>
          <w:sz w:val="24"/>
          <w:szCs w:val="24"/>
        </w:rPr>
        <w:t xml:space="preserve">Template Method, and </w:t>
      </w:r>
      <w:r w:rsidRPr="0037233D">
        <w:rPr>
          <w:rFonts w:ascii="Times New Roman" w:hAnsi="Times New Roman" w:cs="Times New Roman"/>
          <w:b/>
          <w:sz w:val="24"/>
          <w:szCs w:val="24"/>
        </w:rPr>
        <w:t xml:space="preserve">Singleton </w:t>
      </w:r>
      <w:r w:rsidRPr="0037233D">
        <w:rPr>
          <w:rFonts w:ascii="Times New Roman" w:hAnsi="Times New Roman" w:cs="Times New Roman"/>
          <w:sz w:val="24"/>
          <w:szCs w:val="24"/>
        </w:rPr>
        <w:t>in the development of Multi-tier distributed Enterprise Applications.</w:t>
      </w:r>
    </w:p>
    <w:p w14:paraId="72DBBF16" w14:textId="77777777" w:rsidR="00734221" w:rsidRPr="003D41BD" w:rsidRDefault="00000000" w:rsidP="00734221">
      <w:pPr>
        <w:numPr>
          <w:ilvl w:val="0"/>
          <w:numId w:val="4"/>
        </w:numPr>
        <w:tabs>
          <w:tab w:val="left" w:pos="720"/>
        </w:tabs>
        <w:overflowPunct w:val="0"/>
        <w:autoSpaceDE w:val="0"/>
        <w:spacing w:line="276" w:lineRule="auto"/>
        <w:jc w:val="both"/>
        <w:textAlignment w:val="baseline"/>
        <w:rPr>
          <w:sz w:val="22"/>
          <w:szCs w:val="22"/>
        </w:rPr>
      </w:pPr>
      <w:r w:rsidRPr="003D41BD">
        <w:rPr>
          <w:sz w:val="22"/>
          <w:szCs w:val="22"/>
        </w:rPr>
        <w:t xml:space="preserve">Strong analytical, problem-solving and organizational skills. </w:t>
      </w:r>
    </w:p>
    <w:p w14:paraId="733E9352" w14:textId="77777777" w:rsidR="00734221" w:rsidRDefault="00000000" w:rsidP="00734221">
      <w:pPr>
        <w:widowControl w:val="0"/>
        <w:numPr>
          <w:ilvl w:val="0"/>
          <w:numId w:val="4"/>
        </w:numPr>
        <w:tabs>
          <w:tab w:val="left" w:pos="360"/>
          <w:tab w:val="left" w:pos="10800"/>
        </w:tabs>
        <w:suppressAutoHyphens w:val="0"/>
        <w:overflowPunct w:val="0"/>
        <w:autoSpaceDE w:val="0"/>
        <w:spacing w:line="276" w:lineRule="auto"/>
        <w:jc w:val="both"/>
        <w:textAlignment w:val="baseline"/>
      </w:pPr>
      <w:r w:rsidRPr="0037233D">
        <w:t>Ability to learn and adapt quickly to the emerging new technologies.</w:t>
      </w:r>
    </w:p>
    <w:p w14:paraId="42A69305" w14:textId="77777777" w:rsidR="006267F2" w:rsidRPr="0037233D" w:rsidRDefault="006267F2" w:rsidP="006267F2">
      <w:pPr>
        <w:widowControl w:val="0"/>
        <w:tabs>
          <w:tab w:val="left" w:pos="360"/>
          <w:tab w:val="left" w:pos="10800"/>
        </w:tabs>
        <w:suppressAutoHyphens w:val="0"/>
        <w:overflowPunct w:val="0"/>
        <w:autoSpaceDE w:val="0"/>
        <w:spacing w:line="276" w:lineRule="auto"/>
        <w:ind w:left="720"/>
        <w:jc w:val="both"/>
        <w:textAlignment w:val="baseline"/>
      </w:pPr>
    </w:p>
    <w:p w14:paraId="0B6305C1" w14:textId="77777777" w:rsidR="00776299" w:rsidRPr="003D41BD" w:rsidRDefault="00000000" w:rsidP="00776299">
      <w:pPr>
        <w:pBdr>
          <w:top w:val="single" w:sz="4" w:space="1" w:color="000080"/>
        </w:pBdr>
        <w:shd w:val="clear" w:color="auto" w:fill="E5E5E5"/>
        <w:rPr>
          <w:b/>
          <w:color w:val="000000"/>
          <w:sz w:val="22"/>
          <w:szCs w:val="22"/>
        </w:rPr>
      </w:pPr>
      <w:r w:rsidRPr="003D41BD">
        <w:rPr>
          <w:b/>
          <w:color w:val="000000"/>
          <w:sz w:val="22"/>
          <w:szCs w:val="22"/>
        </w:rPr>
        <w:t>EXPERIENCE PROFILE</w:t>
      </w:r>
    </w:p>
    <w:p w14:paraId="70E075E8" w14:textId="77777777" w:rsidR="00776299" w:rsidRPr="003D41BD" w:rsidRDefault="00776299" w:rsidP="00776299">
      <w:pPr>
        <w:spacing w:line="276" w:lineRule="auto"/>
        <w:ind w:left="360"/>
        <w:jc w:val="both"/>
        <w:rPr>
          <w:sz w:val="22"/>
          <w:szCs w:val="22"/>
        </w:rPr>
      </w:pPr>
    </w:p>
    <w:p w14:paraId="2D2784E5" w14:textId="05A297F9" w:rsidR="00E3622C" w:rsidRPr="00CC6A83" w:rsidRDefault="00000000" w:rsidP="00CC6A83">
      <w:pPr>
        <w:widowControl w:val="0"/>
        <w:numPr>
          <w:ilvl w:val="0"/>
          <w:numId w:val="7"/>
        </w:numPr>
        <w:tabs>
          <w:tab w:val="left" w:pos="720"/>
        </w:tabs>
        <w:autoSpaceDE w:val="0"/>
        <w:spacing w:line="276" w:lineRule="auto"/>
        <w:jc w:val="both"/>
        <w:rPr>
          <w:sz w:val="22"/>
          <w:szCs w:val="22"/>
        </w:rPr>
      </w:pPr>
      <w:r>
        <w:rPr>
          <w:sz w:val="22"/>
          <w:szCs w:val="22"/>
        </w:rPr>
        <w:t>Working</w:t>
      </w:r>
      <w:r w:rsidR="00776299" w:rsidRPr="003D41BD">
        <w:rPr>
          <w:sz w:val="22"/>
          <w:szCs w:val="22"/>
        </w:rPr>
        <w:t xml:space="preserve"> as a</w:t>
      </w:r>
      <w:r w:rsidR="0028378C" w:rsidRPr="0037423E">
        <w:rPr>
          <w:sz w:val="22"/>
          <w:szCs w:val="22"/>
        </w:rPr>
        <w:t xml:space="preserve"> </w:t>
      </w:r>
      <w:r w:rsidR="00820DE9">
        <w:rPr>
          <w:szCs w:val="22"/>
        </w:rPr>
        <w:t>Software Engineer</w:t>
      </w:r>
      <w:r w:rsidR="0028378C" w:rsidRPr="0037423E">
        <w:rPr>
          <w:sz w:val="22"/>
          <w:szCs w:val="22"/>
        </w:rPr>
        <w:t xml:space="preserve"> </w:t>
      </w:r>
      <w:r w:rsidR="00240EEA" w:rsidRPr="003D41BD">
        <w:rPr>
          <w:sz w:val="22"/>
          <w:szCs w:val="22"/>
        </w:rPr>
        <w:t>in</w:t>
      </w:r>
      <w:r w:rsidR="004B6FB1">
        <w:rPr>
          <w:b/>
          <w:bCs/>
          <w:sz w:val="22"/>
          <w:szCs w:val="22"/>
        </w:rPr>
        <w:t xml:space="preserve"> </w:t>
      </w:r>
      <w:r w:rsidR="00CC6A83">
        <w:rPr>
          <w:b/>
          <w:bCs/>
        </w:rPr>
        <w:t>Birlasoft</w:t>
      </w:r>
      <w:r w:rsidR="00776299" w:rsidRPr="003D41BD">
        <w:rPr>
          <w:b/>
          <w:bCs/>
          <w:sz w:val="22"/>
          <w:szCs w:val="22"/>
        </w:rPr>
        <w:t>,</w:t>
      </w:r>
      <w:r w:rsidR="00776299" w:rsidRPr="003D41BD">
        <w:rPr>
          <w:bCs/>
          <w:sz w:val="22"/>
          <w:szCs w:val="22"/>
        </w:rPr>
        <w:t xml:space="preserve"> </w:t>
      </w:r>
      <w:r w:rsidR="00CC6A83">
        <w:rPr>
          <w:bCs/>
          <w:sz w:val="22"/>
          <w:szCs w:val="22"/>
        </w:rPr>
        <w:t>Hyderabad</w:t>
      </w:r>
      <w:r w:rsidR="00DB6AF4">
        <w:rPr>
          <w:sz w:val="22"/>
          <w:szCs w:val="22"/>
        </w:rPr>
        <w:t xml:space="preserve"> from </w:t>
      </w:r>
      <w:r w:rsidR="009226D5">
        <w:rPr>
          <w:sz w:val="22"/>
          <w:szCs w:val="22"/>
        </w:rPr>
        <w:t>Jun</w:t>
      </w:r>
      <w:r w:rsidR="00776299" w:rsidRPr="003D41BD">
        <w:rPr>
          <w:sz w:val="22"/>
          <w:szCs w:val="22"/>
        </w:rPr>
        <w:t>-20</w:t>
      </w:r>
      <w:r w:rsidR="009226D5">
        <w:rPr>
          <w:sz w:val="22"/>
          <w:szCs w:val="22"/>
        </w:rPr>
        <w:t>20</w:t>
      </w:r>
      <w:r w:rsidR="00F22520">
        <w:rPr>
          <w:sz w:val="22"/>
          <w:szCs w:val="22"/>
        </w:rPr>
        <w:t xml:space="preserve"> to </w:t>
      </w:r>
      <w:r w:rsidR="009226D5">
        <w:rPr>
          <w:sz w:val="22"/>
          <w:szCs w:val="22"/>
        </w:rPr>
        <w:t>Till date</w:t>
      </w:r>
      <w:r w:rsidR="00776299" w:rsidRPr="00ED273B">
        <w:rPr>
          <w:sz w:val="22"/>
          <w:szCs w:val="22"/>
        </w:rPr>
        <w:t>.</w:t>
      </w:r>
      <w:r w:rsidR="00140351" w:rsidRPr="00CC6A83">
        <w:rPr>
          <w:szCs w:val="22"/>
        </w:rPr>
        <w:t xml:space="preserve">       </w:t>
      </w:r>
    </w:p>
    <w:p w14:paraId="6021FFEF" w14:textId="77777777" w:rsidR="00776299" w:rsidRPr="003D41BD" w:rsidRDefault="00776299" w:rsidP="00776299">
      <w:pPr>
        <w:spacing w:line="276" w:lineRule="auto"/>
        <w:jc w:val="both"/>
        <w:rPr>
          <w:sz w:val="22"/>
          <w:szCs w:val="22"/>
        </w:rPr>
      </w:pPr>
    </w:p>
    <w:p w14:paraId="13645D40" w14:textId="77777777" w:rsidR="00776299" w:rsidRPr="003D41BD" w:rsidRDefault="00000000" w:rsidP="00776299">
      <w:pPr>
        <w:pBdr>
          <w:top w:val="single" w:sz="4" w:space="1" w:color="000080"/>
        </w:pBdr>
        <w:shd w:val="clear" w:color="auto" w:fill="E5E5E5"/>
        <w:rPr>
          <w:b/>
          <w:color w:val="000000"/>
          <w:sz w:val="22"/>
          <w:szCs w:val="22"/>
        </w:rPr>
      </w:pPr>
      <w:r w:rsidRPr="003D41BD">
        <w:rPr>
          <w:b/>
          <w:color w:val="000000"/>
          <w:sz w:val="22"/>
          <w:szCs w:val="22"/>
        </w:rPr>
        <w:t>EDUCATION PROFILE</w:t>
      </w:r>
    </w:p>
    <w:p w14:paraId="0C5A2989" w14:textId="77777777" w:rsidR="00776299" w:rsidRPr="003D41BD" w:rsidRDefault="00776299" w:rsidP="00776299">
      <w:pPr>
        <w:overflowPunct w:val="0"/>
        <w:autoSpaceDE w:val="0"/>
        <w:jc w:val="both"/>
        <w:textAlignment w:val="baseline"/>
        <w:rPr>
          <w:sz w:val="22"/>
          <w:szCs w:val="22"/>
        </w:rPr>
      </w:pPr>
    </w:p>
    <w:p w14:paraId="79F8129B" w14:textId="1D79EE34" w:rsidR="00776299" w:rsidRPr="00244F6E" w:rsidRDefault="00000000" w:rsidP="00941101">
      <w:pPr>
        <w:pStyle w:val="Header"/>
        <w:numPr>
          <w:ilvl w:val="0"/>
          <w:numId w:val="12"/>
        </w:numPr>
        <w:tabs>
          <w:tab w:val="clear" w:pos="4320"/>
          <w:tab w:val="clear" w:pos="8640"/>
        </w:tabs>
        <w:rPr>
          <w:color w:val="000000"/>
          <w:sz w:val="20"/>
          <w:szCs w:val="20"/>
        </w:rPr>
      </w:pPr>
      <w:r w:rsidRPr="00244F6E">
        <w:rPr>
          <w:b/>
          <w:color w:val="000000"/>
          <w:sz w:val="22"/>
          <w:szCs w:val="22"/>
        </w:rPr>
        <w:t>B</w:t>
      </w:r>
      <w:r w:rsidR="00AA46A5">
        <w:rPr>
          <w:b/>
          <w:color w:val="000000"/>
          <w:sz w:val="22"/>
          <w:szCs w:val="22"/>
        </w:rPr>
        <w:t>SC</w:t>
      </w:r>
      <w:r w:rsidR="005312A0" w:rsidRPr="00244F6E">
        <w:rPr>
          <w:b/>
          <w:color w:val="000000"/>
          <w:sz w:val="22"/>
          <w:szCs w:val="22"/>
        </w:rPr>
        <w:t xml:space="preserve"> (</w:t>
      </w:r>
      <w:r w:rsidR="00AA46A5">
        <w:rPr>
          <w:b/>
          <w:color w:val="000000"/>
          <w:sz w:val="22"/>
          <w:szCs w:val="22"/>
        </w:rPr>
        <w:t>Computers</w:t>
      </w:r>
      <w:r w:rsidRPr="00244F6E">
        <w:rPr>
          <w:b/>
          <w:color w:val="000000"/>
          <w:sz w:val="22"/>
          <w:szCs w:val="22"/>
        </w:rPr>
        <w:t xml:space="preserve">) From </w:t>
      </w:r>
      <w:r w:rsidR="00AA46A5">
        <w:rPr>
          <w:b/>
          <w:color w:val="000000"/>
          <w:sz w:val="22"/>
          <w:szCs w:val="22"/>
        </w:rPr>
        <w:t>V</w:t>
      </w:r>
      <w:r w:rsidR="00515345">
        <w:rPr>
          <w:b/>
          <w:color w:val="000000"/>
          <w:sz w:val="22"/>
          <w:szCs w:val="22"/>
        </w:rPr>
        <w:t>ikrama Simhapuri</w:t>
      </w:r>
      <w:r w:rsidRPr="00244F6E">
        <w:rPr>
          <w:b/>
          <w:color w:val="000000"/>
          <w:sz w:val="22"/>
          <w:szCs w:val="22"/>
        </w:rPr>
        <w:t xml:space="preserve"> University in 201</w:t>
      </w:r>
      <w:r w:rsidR="00AA46A5">
        <w:rPr>
          <w:b/>
          <w:color w:val="000000"/>
          <w:sz w:val="22"/>
          <w:szCs w:val="22"/>
        </w:rPr>
        <w:t>9</w:t>
      </w:r>
      <w:r w:rsidRPr="00244F6E">
        <w:rPr>
          <w:b/>
          <w:color w:val="000000"/>
          <w:sz w:val="20"/>
          <w:szCs w:val="20"/>
        </w:rPr>
        <w:t>.</w:t>
      </w:r>
    </w:p>
    <w:p w14:paraId="3CEEBA19" w14:textId="77777777" w:rsidR="00776299" w:rsidRPr="003D41BD" w:rsidRDefault="00776299" w:rsidP="00776299">
      <w:pPr>
        <w:rPr>
          <w:sz w:val="22"/>
          <w:szCs w:val="22"/>
        </w:rPr>
      </w:pPr>
    </w:p>
    <w:p w14:paraId="2D66193D" w14:textId="77777777" w:rsidR="00776299" w:rsidRPr="003D41BD" w:rsidRDefault="00000000" w:rsidP="00776299">
      <w:pPr>
        <w:pBdr>
          <w:top w:val="single" w:sz="4" w:space="1" w:color="000080"/>
        </w:pBdr>
        <w:shd w:val="clear" w:color="auto" w:fill="E5E5E5"/>
        <w:rPr>
          <w:b/>
          <w:sz w:val="22"/>
          <w:szCs w:val="22"/>
        </w:rPr>
      </w:pPr>
      <w:r w:rsidRPr="003D41BD">
        <w:rPr>
          <w:b/>
          <w:sz w:val="22"/>
          <w:szCs w:val="22"/>
        </w:rPr>
        <w:t>TECHNICAL PROFILE</w:t>
      </w:r>
    </w:p>
    <w:p w14:paraId="40E30FED" w14:textId="77777777" w:rsidR="00776299" w:rsidRPr="003D41BD" w:rsidRDefault="00776299" w:rsidP="00776299">
      <w:pPr>
        <w:rPr>
          <w:color w:val="000000"/>
          <w:sz w:val="22"/>
          <w:szCs w:val="22"/>
        </w:rPr>
      </w:pPr>
    </w:p>
    <w:p w14:paraId="61E6DDF9" w14:textId="77777777" w:rsidR="00776299" w:rsidRPr="003D41BD" w:rsidRDefault="00000000" w:rsidP="00B3133D">
      <w:pPr>
        <w:widowControl w:val="0"/>
        <w:autoSpaceDE w:val="0"/>
        <w:spacing w:line="276" w:lineRule="auto"/>
        <w:jc w:val="both"/>
        <w:rPr>
          <w:sz w:val="22"/>
          <w:szCs w:val="22"/>
        </w:rPr>
      </w:pPr>
      <w:r w:rsidRPr="003D41BD">
        <w:rPr>
          <w:b/>
          <w:sz w:val="22"/>
          <w:szCs w:val="22"/>
        </w:rPr>
        <w:t>Operating Systems</w:t>
      </w:r>
      <w:r w:rsidRPr="003D41BD">
        <w:rPr>
          <w:sz w:val="22"/>
          <w:szCs w:val="22"/>
        </w:rPr>
        <w:tab/>
      </w:r>
      <w:r w:rsidRPr="003D41BD">
        <w:rPr>
          <w:sz w:val="22"/>
          <w:szCs w:val="22"/>
        </w:rPr>
        <w:tab/>
      </w:r>
      <w:r w:rsidRPr="003D41BD">
        <w:rPr>
          <w:b/>
          <w:sz w:val="22"/>
          <w:szCs w:val="22"/>
        </w:rPr>
        <w:t xml:space="preserve">: </w:t>
      </w:r>
      <w:r w:rsidRPr="003D41BD">
        <w:rPr>
          <w:sz w:val="22"/>
          <w:szCs w:val="22"/>
        </w:rPr>
        <w:tab/>
      </w:r>
      <w:r w:rsidR="000C441F">
        <w:rPr>
          <w:sz w:val="22"/>
          <w:szCs w:val="22"/>
        </w:rPr>
        <w:t>Windows XP, Windows 8</w:t>
      </w:r>
    </w:p>
    <w:p w14:paraId="70DE825B" w14:textId="77777777" w:rsidR="00776299" w:rsidRPr="003D41BD" w:rsidRDefault="00000000" w:rsidP="00B3133D">
      <w:pPr>
        <w:widowControl w:val="0"/>
        <w:autoSpaceDE w:val="0"/>
        <w:spacing w:line="276" w:lineRule="auto"/>
        <w:jc w:val="both"/>
        <w:rPr>
          <w:sz w:val="22"/>
          <w:szCs w:val="22"/>
        </w:rPr>
      </w:pPr>
      <w:r w:rsidRPr="003D41BD">
        <w:rPr>
          <w:b/>
          <w:sz w:val="22"/>
          <w:szCs w:val="22"/>
        </w:rPr>
        <w:t>Languages</w:t>
      </w:r>
      <w:r w:rsidRPr="003D41BD">
        <w:rPr>
          <w:b/>
          <w:sz w:val="22"/>
          <w:szCs w:val="22"/>
        </w:rPr>
        <w:tab/>
      </w:r>
      <w:r w:rsidRPr="003D41BD">
        <w:rPr>
          <w:sz w:val="22"/>
          <w:szCs w:val="22"/>
        </w:rPr>
        <w:tab/>
      </w:r>
      <w:r w:rsidRPr="003D41BD">
        <w:rPr>
          <w:sz w:val="22"/>
          <w:szCs w:val="22"/>
        </w:rPr>
        <w:tab/>
      </w:r>
      <w:r w:rsidRPr="003D41BD">
        <w:rPr>
          <w:b/>
          <w:sz w:val="22"/>
          <w:szCs w:val="22"/>
        </w:rPr>
        <w:t>:</w:t>
      </w:r>
      <w:r w:rsidRPr="003D41BD">
        <w:rPr>
          <w:sz w:val="22"/>
          <w:szCs w:val="22"/>
        </w:rPr>
        <w:tab/>
        <w:t>Java</w:t>
      </w:r>
      <w:r w:rsidR="00AD2EF5">
        <w:rPr>
          <w:sz w:val="22"/>
          <w:szCs w:val="22"/>
        </w:rPr>
        <w:t>1.7</w:t>
      </w:r>
    </w:p>
    <w:p w14:paraId="233BC24A" w14:textId="77777777" w:rsidR="00776299" w:rsidRPr="003D41BD" w:rsidRDefault="00000000" w:rsidP="00B3133D">
      <w:pPr>
        <w:widowControl w:val="0"/>
        <w:autoSpaceDE w:val="0"/>
        <w:spacing w:line="276" w:lineRule="auto"/>
        <w:jc w:val="both"/>
        <w:rPr>
          <w:sz w:val="22"/>
          <w:szCs w:val="22"/>
        </w:rPr>
      </w:pPr>
      <w:r w:rsidRPr="003D41BD">
        <w:rPr>
          <w:b/>
          <w:sz w:val="22"/>
          <w:szCs w:val="22"/>
        </w:rPr>
        <w:t>J2EE Technologies</w:t>
      </w:r>
      <w:r w:rsidRPr="003D41BD">
        <w:rPr>
          <w:sz w:val="22"/>
          <w:szCs w:val="22"/>
        </w:rPr>
        <w:tab/>
      </w:r>
      <w:r w:rsidRPr="003D41BD">
        <w:rPr>
          <w:sz w:val="22"/>
          <w:szCs w:val="22"/>
        </w:rPr>
        <w:tab/>
      </w:r>
      <w:r w:rsidRPr="003D41BD">
        <w:rPr>
          <w:b/>
          <w:sz w:val="22"/>
          <w:szCs w:val="22"/>
        </w:rPr>
        <w:t>:</w:t>
      </w:r>
      <w:r w:rsidRPr="003D41BD">
        <w:rPr>
          <w:sz w:val="22"/>
          <w:szCs w:val="22"/>
        </w:rPr>
        <w:tab/>
      </w:r>
      <w:r w:rsidR="000C441F">
        <w:rPr>
          <w:sz w:val="22"/>
          <w:szCs w:val="22"/>
        </w:rPr>
        <w:t>JDBC</w:t>
      </w:r>
      <w:r w:rsidR="00BB467E">
        <w:rPr>
          <w:sz w:val="22"/>
          <w:szCs w:val="22"/>
        </w:rPr>
        <w:t>,</w:t>
      </w:r>
      <w:r w:rsidR="00BB467E" w:rsidRPr="003D41BD">
        <w:rPr>
          <w:sz w:val="22"/>
          <w:szCs w:val="22"/>
        </w:rPr>
        <w:t xml:space="preserve"> Servlets</w:t>
      </w:r>
      <w:r w:rsidR="000C441F" w:rsidRPr="003D41BD">
        <w:rPr>
          <w:sz w:val="22"/>
          <w:szCs w:val="22"/>
        </w:rPr>
        <w:t>, JSP</w:t>
      </w:r>
      <w:r w:rsidR="0065646F">
        <w:rPr>
          <w:sz w:val="22"/>
          <w:szCs w:val="22"/>
        </w:rPr>
        <w:t>.</w:t>
      </w:r>
    </w:p>
    <w:p w14:paraId="469953A5" w14:textId="77777777" w:rsidR="00776299" w:rsidRPr="003D41BD" w:rsidRDefault="00000000" w:rsidP="00B3133D">
      <w:pPr>
        <w:widowControl w:val="0"/>
        <w:autoSpaceDE w:val="0"/>
        <w:spacing w:line="276" w:lineRule="auto"/>
        <w:jc w:val="both"/>
        <w:rPr>
          <w:b/>
          <w:sz w:val="22"/>
          <w:szCs w:val="22"/>
        </w:rPr>
      </w:pPr>
      <w:r w:rsidRPr="003D41BD">
        <w:rPr>
          <w:b/>
          <w:sz w:val="22"/>
          <w:szCs w:val="22"/>
        </w:rPr>
        <w:t>Web Server</w:t>
      </w:r>
      <w:r w:rsidRPr="003D41BD">
        <w:rPr>
          <w:b/>
          <w:sz w:val="22"/>
          <w:szCs w:val="22"/>
        </w:rPr>
        <w:tab/>
      </w:r>
      <w:r w:rsidRPr="003D41BD">
        <w:rPr>
          <w:b/>
          <w:sz w:val="22"/>
          <w:szCs w:val="22"/>
        </w:rPr>
        <w:tab/>
      </w:r>
      <w:r w:rsidRPr="003D41BD">
        <w:rPr>
          <w:b/>
          <w:sz w:val="22"/>
          <w:szCs w:val="22"/>
        </w:rPr>
        <w:tab/>
        <w:t>:</w:t>
      </w:r>
      <w:r w:rsidRPr="003D41BD">
        <w:rPr>
          <w:b/>
          <w:sz w:val="22"/>
          <w:szCs w:val="22"/>
        </w:rPr>
        <w:tab/>
      </w:r>
      <w:r w:rsidRPr="003D41BD">
        <w:rPr>
          <w:sz w:val="22"/>
          <w:szCs w:val="22"/>
        </w:rPr>
        <w:t>Apache Tomcat</w:t>
      </w:r>
    </w:p>
    <w:p w14:paraId="032AB4B7" w14:textId="77777777" w:rsidR="00776299" w:rsidRPr="003D41BD" w:rsidRDefault="00000000" w:rsidP="00B3133D">
      <w:pPr>
        <w:widowControl w:val="0"/>
        <w:autoSpaceDE w:val="0"/>
        <w:spacing w:line="276" w:lineRule="auto"/>
        <w:jc w:val="both"/>
        <w:rPr>
          <w:sz w:val="22"/>
          <w:szCs w:val="22"/>
        </w:rPr>
      </w:pPr>
      <w:r w:rsidRPr="003D41BD">
        <w:rPr>
          <w:b/>
          <w:sz w:val="22"/>
          <w:szCs w:val="22"/>
        </w:rPr>
        <w:t>Application Servers</w:t>
      </w:r>
      <w:r w:rsidRPr="003D41BD">
        <w:rPr>
          <w:sz w:val="22"/>
          <w:szCs w:val="22"/>
        </w:rPr>
        <w:t xml:space="preserve">     </w:t>
      </w:r>
      <w:r w:rsidRPr="003D41BD">
        <w:rPr>
          <w:sz w:val="22"/>
          <w:szCs w:val="22"/>
        </w:rPr>
        <w:tab/>
      </w:r>
      <w:r w:rsidRPr="003D41BD">
        <w:rPr>
          <w:b/>
          <w:sz w:val="22"/>
          <w:szCs w:val="22"/>
        </w:rPr>
        <w:t xml:space="preserve">           </w:t>
      </w:r>
      <w:r w:rsidR="00941101">
        <w:rPr>
          <w:b/>
          <w:sz w:val="22"/>
          <w:szCs w:val="22"/>
        </w:rPr>
        <w:t xml:space="preserve">:           </w:t>
      </w:r>
      <w:r w:rsidR="00BB467E" w:rsidRPr="003D41BD">
        <w:rPr>
          <w:sz w:val="22"/>
          <w:szCs w:val="22"/>
        </w:rPr>
        <w:t>Web logic</w:t>
      </w:r>
    </w:p>
    <w:p w14:paraId="186386CE" w14:textId="77777777" w:rsidR="00776299" w:rsidRPr="003D41BD" w:rsidRDefault="00000000" w:rsidP="00B3133D">
      <w:pPr>
        <w:widowControl w:val="0"/>
        <w:autoSpaceDE w:val="0"/>
        <w:spacing w:line="276" w:lineRule="auto"/>
        <w:jc w:val="both"/>
        <w:rPr>
          <w:sz w:val="22"/>
          <w:szCs w:val="22"/>
        </w:rPr>
      </w:pPr>
      <w:r w:rsidRPr="003D41BD">
        <w:rPr>
          <w:b/>
          <w:sz w:val="22"/>
          <w:szCs w:val="22"/>
        </w:rPr>
        <w:t>Web Framework</w:t>
      </w:r>
      <w:r w:rsidRPr="003D41BD">
        <w:rPr>
          <w:sz w:val="22"/>
          <w:szCs w:val="22"/>
        </w:rPr>
        <w:tab/>
      </w:r>
      <w:r w:rsidRPr="003D41BD">
        <w:rPr>
          <w:sz w:val="22"/>
          <w:szCs w:val="22"/>
        </w:rPr>
        <w:tab/>
      </w:r>
      <w:r w:rsidRPr="003D41BD">
        <w:rPr>
          <w:b/>
          <w:sz w:val="22"/>
          <w:szCs w:val="22"/>
        </w:rPr>
        <w:t>:</w:t>
      </w:r>
      <w:r w:rsidRPr="003D41BD">
        <w:rPr>
          <w:sz w:val="22"/>
          <w:szCs w:val="22"/>
        </w:rPr>
        <w:tab/>
      </w:r>
      <w:r w:rsidR="006C3C7F">
        <w:rPr>
          <w:sz w:val="22"/>
          <w:szCs w:val="22"/>
        </w:rPr>
        <w:t>Web</w:t>
      </w:r>
      <w:r w:rsidR="00241B1F">
        <w:rPr>
          <w:sz w:val="22"/>
          <w:szCs w:val="22"/>
        </w:rPr>
        <w:t xml:space="preserve"> </w:t>
      </w:r>
      <w:r w:rsidR="006C3C7F">
        <w:rPr>
          <w:sz w:val="22"/>
          <w:szCs w:val="22"/>
        </w:rPr>
        <w:t>services</w:t>
      </w:r>
    </w:p>
    <w:p w14:paraId="3D375AC4" w14:textId="381F52C4" w:rsidR="00776299" w:rsidRPr="003D41BD" w:rsidRDefault="00000000" w:rsidP="00B3133D">
      <w:pPr>
        <w:widowControl w:val="0"/>
        <w:autoSpaceDE w:val="0"/>
        <w:spacing w:line="276" w:lineRule="auto"/>
        <w:jc w:val="both"/>
        <w:rPr>
          <w:sz w:val="22"/>
          <w:szCs w:val="22"/>
        </w:rPr>
      </w:pPr>
      <w:r w:rsidRPr="003D41BD">
        <w:rPr>
          <w:b/>
          <w:sz w:val="22"/>
          <w:szCs w:val="22"/>
        </w:rPr>
        <w:t>Java/J2EE App Framework</w:t>
      </w:r>
      <w:r w:rsidRPr="003D41BD">
        <w:rPr>
          <w:sz w:val="22"/>
          <w:szCs w:val="22"/>
        </w:rPr>
        <w:tab/>
      </w:r>
      <w:r w:rsidRPr="003D41BD">
        <w:rPr>
          <w:b/>
          <w:sz w:val="22"/>
          <w:szCs w:val="22"/>
        </w:rPr>
        <w:t xml:space="preserve">: </w:t>
      </w:r>
      <w:r w:rsidRPr="003D41BD">
        <w:rPr>
          <w:sz w:val="22"/>
          <w:szCs w:val="22"/>
        </w:rPr>
        <w:tab/>
      </w:r>
      <w:r w:rsidR="000C441F">
        <w:rPr>
          <w:sz w:val="22"/>
          <w:szCs w:val="22"/>
        </w:rPr>
        <w:t>Spring3.x</w:t>
      </w:r>
      <w:r w:rsidR="002661F0">
        <w:rPr>
          <w:sz w:val="22"/>
          <w:szCs w:val="22"/>
        </w:rPr>
        <w:t>, Struts</w:t>
      </w:r>
    </w:p>
    <w:p w14:paraId="0FA1D817" w14:textId="24B701EC" w:rsidR="00776299" w:rsidRPr="003D41BD" w:rsidRDefault="00000000" w:rsidP="00B3133D">
      <w:pPr>
        <w:widowControl w:val="0"/>
        <w:autoSpaceDE w:val="0"/>
        <w:spacing w:line="276" w:lineRule="auto"/>
        <w:jc w:val="both"/>
        <w:rPr>
          <w:sz w:val="22"/>
          <w:szCs w:val="22"/>
        </w:rPr>
      </w:pPr>
      <w:r w:rsidRPr="003D41BD">
        <w:rPr>
          <w:b/>
          <w:sz w:val="22"/>
          <w:szCs w:val="22"/>
        </w:rPr>
        <w:t>ORM Tool</w:t>
      </w:r>
      <w:r w:rsidRPr="003D41BD">
        <w:rPr>
          <w:sz w:val="22"/>
          <w:szCs w:val="22"/>
        </w:rPr>
        <w:tab/>
      </w:r>
      <w:r w:rsidRPr="003D41BD">
        <w:rPr>
          <w:sz w:val="22"/>
          <w:szCs w:val="22"/>
        </w:rPr>
        <w:tab/>
      </w:r>
      <w:r w:rsidRPr="003D41BD">
        <w:rPr>
          <w:sz w:val="22"/>
          <w:szCs w:val="22"/>
        </w:rPr>
        <w:tab/>
      </w:r>
      <w:r w:rsidRPr="003D41BD">
        <w:rPr>
          <w:b/>
          <w:sz w:val="22"/>
          <w:szCs w:val="22"/>
        </w:rPr>
        <w:t>:</w:t>
      </w:r>
      <w:r w:rsidRPr="003D41BD">
        <w:rPr>
          <w:sz w:val="22"/>
          <w:szCs w:val="22"/>
        </w:rPr>
        <w:tab/>
      </w:r>
      <w:r w:rsidR="000C441F" w:rsidRPr="003D41BD">
        <w:rPr>
          <w:sz w:val="22"/>
          <w:szCs w:val="22"/>
        </w:rPr>
        <w:t>Hibernate</w:t>
      </w:r>
      <w:r w:rsidR="002661F0">
        <w:rPr>
          <w:sz w:val="22"/>
          <w:szCs w:val="22"/>
        </w:rPr>
        <w:t xml:space="preserve"> </w:t>
      </w:r>
      <w:r w:rsidR="000C441F">
        <w:rPr>
          <w:sz w:val="22"/>
          <w:szCs w:val="22"/>
        </w:rPr>
        <w:t>3.x</w:t>
      </w:r>
      <w:r w:rsidR="000C441F" w:rsidRPr="003D41BD">
        <w:rPr>
          <w:sz w:val="22"/>
          <w:szCs w:val="22"/>
        </w:rPr>
        <w:t xml:space="preserve">                                                                   </w:t>
      </w:r>
    </w:p>
    <w:p w14:paraId="4EEB9763" w14:textId="77777777" w:rsidR="00776299" w:rsidRPr="003D41BD" w:rsidRDefault="00000000" w:rsidP="00B3133D">
      <w:pPr>
        <w:widowControl w:val="0"/>
        <w:autoSpaceDE w:val="0"/>
        <w:spacing w:line="276" w:lineRule="auto"/>
        <w:jc w:val="both"/>
        <w:rPr>
          <w:sz w:val="22"/>
          <w:szCs w:val="22"/>
        </w:rPr>
      </w:pPr>
      <w:r w:rsidRPr="003D41BD">
        <w:rPr>
          <w:b/>
          <w:sz w:val="22"/>
          <w:szCs w:val="22"/>
        </w:rPr>
        <w:t>Databases</w:t>
      </w:r>
      <w:r w:rsidRPr="003D41BD">
        <w:rPr>
          <w:sz w:val="22"/>
          <w:szCs w:val="22"/>
        </w:rPr>
        <w:tab/>
      </w:r>
      <w:r w:rsidRPr="003D41BD">
        <w:rPr>
          <w:sz w:val="22"/>
          <w:szCs w:val="22"/>
        </w:rPr>
        <w:tab/>
      </w:r>
      <w:r w:rsidRPr="003D41BD">
        <w:rPr>
          <w:sz w:val="22"/>
          <w:szCs w:val="22"/>
        </w:rPr>
        <w:tab/>
      </w:r>
      <w:r w:rsidRPr="003D41BD">
        <w:rPr>
          <w:b/>
          <w:sz w:val="22"/>
          <w:szCs w:val="22"/>
        </w:rPr>
        <w:t>:</w:t>
      </w:r>
      <w:r w:rsidRPr="003D41BD">
        <w:rPr>
          <w:sz w:val="22"/>
          <w:szCs w:val="22"/>
        </w:rPr>
        <w:tab/>
      </w:r>
      <w:r w:rsidR="000C441F" w:rsidRPr="003D41BD">
        <w:rPr>
          <w:sz w:val="22"/>
          <w:szCs w:val="22"/>
        </w:rPr>
        <w:t>Oracle</w:t>
      </w:r>
      <w:r w:rsidR="00A54A2C">
        <w:rPr>
          <w:sz w:val="22"/>
          <w:szCs w:val="22"/>
        </w:rPr>
        <w:t>10</w:t>
      </w:r>
      <w:r w:rsidR="000C441F">
        <w:rPr>
          <w:sz w:val="22"/>
          <w:szCs w:val="22"/>
        </w:rPr>
        <w:t>g</w:t>
      </w:r>
    </w:p>
    <w:p w14:paraId="3F1B912C" w14:textId="77777777" w:rsidR="00776299" w:rsidRPr="003D41BD" w:rsidRDefault="00000000" w:rsidP="00B3133D">
      <w:pPr>
        <w:widowControl w:val="0"/>
        <w:autoSpaceDE w:val="0"/>
        <w:spacing w:line="276" w:lineRule="auto"/>
        <w:jc w:val="both"/>
        <w:rPr>
          <w:sz w:val="22"/>
          <w:szCs w:val="22"/>
        </w:rPr>
      </w:pPr>
      <w:r w:rsidRPr="003D41BD">
        <w:rPr>
          <w:b/>
          <w:sz w:val="22"/>
          <w:szCs w:val="22"/>
        </w:rPr>
        <w:t>IDEs</w:t>
      </w:r>
      <w:r w:rsidRPr="003D41BD">
        <w:rPr>
          <w:b/>
          <w:sz w:val="22"/>
          <w:szCs w:val="22"/>
        </w:rPr>
        <w:tab/>
      </w:r>
      <w:r w:rsidRPr="003D41BD">
        <w:rPr>
          <w:sz w:val="22"/>
          <w:szCs w:val="22"/>
        </w:rPr>
        <w:tab/>
      </w:r>
      <w:r w:rsidRPr="003D41BD">
        <w:rPr>
          <w:sz w:val="22"/>
          <w:szCs w:val="22"/>
        </w:rPr>
        <w:tab/>
      </w:r>
      <w:r w:rsidRPr="003D41BD">
        <w:rPr>
          <w:b/>
          <w:sz w:val="22"/>
          <w:szCs w:val="22"/>
        </w:rPr>
        <w:t xml:space="preserve">            :</w:t>
      </w:r>
      <w:r w:rsidRPr="003D41BD">
        <w:rPr>
          <w:sz w:val="22"/>
          <w:szCs w:val="22"/>
        </w:rPr>
        <w:tab/>
      </w:r>
      <w:r w:rsidR="000C441F" w:rsidRPr="003D41BD">
        <w:rPr>
          <w:sz w:val="22"/>
          <w:szCs w:val="22"/>
        </w:rPr>
        <w:t xml:space="preserve">Eclipse, </w:t>
      </w:r>
      <w:r w:rsidR="00BB467E" w:rsidRPr="003D41BD">
        <w:rPr>
          <w:sz w:val="22"/>
          <w:szCs w:val="22"/>
        </w:rPr>
        <w:t xml:space="preserve">My Eclipse, </w:t>
      </w:r>
      <w:r w:rsidR="00941101" w:rsidRPr="003D41BD">
        <w:rPr>
          <w:sz w:val="22"/>
          <w:szCs w:val="22"/>
        </w:rPr>
        <w:t>Net beans</w:t>
      </w:r>
    </w:p>
    <w:p w14:paraId="1F9D2784" w14:textId="77777777" w:rsidR="00776299" w:rsidRPr="003D41BD" w:rsidRDefault="00000000" w:rsidP="00B3133D">
      <w:pPr>
        <w:widowControl w:val="0"/>
        <w:autoSpaceDE w:val="0"/>
        <w:spacing w:line="276" w:lineRule="auto"/>
        <w:jc w:val="both"/>
        <w:rPr>
          <w:sz w:val="22"/>
          <w:szCs w:val="22"/>
        </w:rPr>
      </w:pPr>
      <w:r w:rsidRPr="003D41BD">
        <w:rPr>
          <w:b/>
          <w:sz w:val="22"/>
          <w:szCs w:val="22"/>
        </w:rPr>
        <w:t xml:space="preserve">Tools  </w:t>
      </w:r>
      <w:r w:rsidRPr="003D41BD">
        <w:rPr>
          <w:sz w:val="22"/>
          <w:szCs w:val="22"/>
        </w:rPr>
        <w:t xml:space="preserve">                        </w:t>
      </w:r>
      <w:r w:rsidRPr="003D41BD">
        <w:rPr>
          <w:sz w:val="22"/>
          <w:szCs w:val="22"/>
        </w:rPr>
        <w:tab/>
      </w:r>
      <w:r w:rsidRPr="003D41BD">
        <w:rPr>
          <w:b/>
          <w:sz w:val="22"/>
          <w:szCs w:val="22"/>
        </w:rPr>
        <w:t xml:space="preserve">            :</w:t>
      </w:r>
      <w:r w:rsidR="00A54A2C">
        <w:rPr>
          <w:sz w:val="22"/>
          <w:szCs w:val="22"/>
        </w:rPr>
        <w:tab/>
        <w:t>Maven</w:t>
      </w:r>
      <w:r w:rsidRPr="003D41BD">
        <w:rPr>
          <w:sz w:val="22"/>
          <w:szCs w:val="22"/>
        </w:rPr>
        <w:t>, Log4j</w:t>
      </w:r>
    </w:p>
    <w:p w14:paraId="6B01C752" w14:textId="77777777" w:rsidR="00776299" w:rsidRPr="003D41BD" w:rsidRDefault="00000000" w:rsidP="00B3133D">
      <w:pPr>
        <w:widowControl w:val="0"/>
        <w:autoSpaceDE w:val="0"/>
        <w:spacing w:line="276" w:lineRule="auto"/>
        <w:jc w:val="both"/>
        <w:rPr>
          <w:sz w:val="22"/>
          <w:szCs w:val="22"/>
        </w:rPr>
      </w:pPr>
      <w:r w:rsidRPr="003D41BD">
        <w:rPr>
          <w:b/>
          <w:sz w:val="22"/>
          <w:szCs w:val="22"/>
        </w:rPr>
        <w:t>Version Control</w:t>
      </w:r>
      <w:r w:rsidRPr="003D41BD">
        <w:rPr>
          <w:sz w:val="22"/>
          <w:szCs w:val="22"/>
        </w:rPr>
        <w:tab/>
      </w:r>
      <w:r w:rsidRPr="003D41BD">
        <w:rPr>
          <w:sz w:val="22"/>
          <w:szCs w:val="22"/>
        </w:rPr>
        <w:tab/>
      </w:r>
      <w:r w:rsidRPr="003D41BD">
        <w:rPr>
          <w:b/>
          <w:sz w:val="22"/>
          <w:szCs w:val="22"/>
        </w:rPr>
        <w:t xml:space="preserve">: </w:t>
      </w:r>
      <w:r w:rsidRPr="003D41BD">
        <w:rPr>
          <w:sz w:val="22"/>
          <w:szCs w:val="22"/>
        </w:rPr>
        <w:tab/>
        <w:t xml:space="preserve">SVN </w:t>
      </w:r>
    </w:p>
    <w:p w14:paraId="3E4882DC" w14:textId="77777777" w:rsidR="000C441F" w:rsidRPr="003D41BD" w:rsidRDefault="00000000" w:rsidP="000C441F">
      <w:pPr>
        <w:spacing w:line="360" w:lineRule="auto"/>
        <w:rPr>
          <w:sz w:val="22"/>
          <w:szCs w:val="22"/>
        </w:rPr>
      </w:pPr>
      <w:r w:rsidRPr="003D41BD">
        <w:rPr>
          <w:b/>
          <w:color w:val="000000"/>
          <w:sz w:val="22"/>
          <w:szCs w:val="22"/>
        </w:rPr>
        <w:t>Web Technologies</w:t>
      </w:r>
      <w:r w:rsidRPr="003D41BD">
        <w:rPr>
          <w:color w:val="000000"/>
          <w:sz w:val="22"/>
          <w:szCs w:val="22"/>
        </w:rPr>
        <w:tab/>
        <w:t xml:space="preserve">       </w:t>
      </w:r>
      <w:r w:rsidRPr="003D41BD">
        <w:rPr>
          <w:color w:val="000000"/>
          <w:sz w:val="22"/>
          <w:szCs w:val="22"/>
        </w:rPr>
        <w:tab/>
      </w:r>
      <w:r w:rsidRPr="003D41BD">
        <w:rPr>
          <w:b/>
          <w:color w:val="000000"/>
          <w:sz w:val="22"/>
          <w:szCs w:val="22"/>
        </w:rPr>
        <w:t xml:space="preserve">: </w:t>
      </w:r>
      <w:r w:rsidRPr="003D41BD">
        <w:rPr>
          <w:color w:val="000000"/>
          <w:sz w:val="22"/>
          <w:szCs w:val="22"/>
        </w:rPr>
        <w:tab/>
        <w:t xml:space="preserve">HTML, </w:t>
      </w:r>
      <w:r>
        <w:rPr>
          <w:color w:val="000000"/>
          <w:sz w:val="22"/>
          <w:szCs w:val="22"/>
        </w:rPr>
        <w:t>CSS3</w:t>
      </w:r>
      <w:r w:rsidR="0065646F">
        <w:rPr>
          <w:color w:val="000000"/>
          <w:sz w:val="22"/>
          <w:szCs w:val="22"/>
        </w:rPr>
        <w:t>.</w:t>
      </w:r>
    </w:p>
    <w:p w14:paraId="7ED10550" w14:textId="6853DBB6" w:rsidR="00776299" w:rsidRDefault="00776299" w:rsidP="00B3133D">
      <w:pPr>
        <w:spacing w:line="276" w:lineRule="auto"/>
        <w:rPr>
          <w:color w:val="000000"/>
          <w:sz w:val="22"/>
          <w:szCs w:val="22"/>
        </w:rPr>
      </w:pPr>
    </w:p>
    <w:p w14:paraId="7420C6A1" w14:textId="77777777" w:rsidR="00BE1432" w:rsidRDefault="00BE1432" w:rsidP="00B3133D">
      <w:pPr>
        <w:spacing w:line="276" w:lineRule="auto"/>
        <w:rPr>
          <w:color w:val="000000"/>
          <w:sz w:val="22"/>
          <w:szCs w:val="22"/>
        </w:rPr>
      </w:pPr>
    </w:p>
    <w:p w14:paraId="33C5D4A3" w14:textId="77777777" w:rsidR="00776299" w:rsidRPr="003D41BD" w:rsidRDefault="00776299" w:rsidP="00776299">
      <w:pPr>
        <w:widowControl w:val="0"/>
        <w:autoSpaceDE w:val="0"/>
        <w:ind w:right="631"/>
        <w:jc w:val="both"/>
        <w:rPr>
          <w:sz w:val="22"/>
          <w:szCs w:val="22"/>
        </w:rPr>
      </w:pPr>
    </w:p>
    <w:p w14:paraId="5B88DCF8" w14:textId="653CEDBA" w:rsidR="00776299" w:rsidRPr="00D651FB" w:rsidRDefault="00000000" w:rsidP="00D651FB">
      <w:pPr>
        <w:pBdr>
          <w:top w:val="single" w:sz="4" w:space="1" w:color="000080"/>
        </w:pBdr>
        <w:shd w:val="clear" w:color="auto" w:fill="E5E5E5"/>
        <w:spacing w:line="360" w:lineRule="auto"/>
        <w:rPr>
          <w:b/>
          <w:sz w:val="22"/>
          <w:szCs w:val="22"/>
        </w:rPr>
      </w:pPr>
      <w:r w:rsidRPr="003D41BD">
        <w:rPr>
          <w:b/>
          <w:sz w:val="22"/>
          <w:szCs w:val="22"/>
        </w:rPr>
        <w:lastRenderedPageBreak/>
        <w:t>PROJECTS PROFILE</w:t>
      </w:r>
    </w:p>
    <w:p w14:paraId="2C92042A" w14:textId="3FF46540" w:rsidR="004E34DC" w:rsidRPr="003D41BD" w:rsidRDefault="00000000" w:rsidP="004E34DC">
      <w:pPr>
        <w:pStyle w:val="BodyText"/>
        <w:tabs>
          <w:tab w:val="left" w:pos="1200"/>
          <w:tab w:val="left" w:pos="1440"/>
        </w:tabs>
        <w:spacing w:line="360" w:lineRule="auto"/>
        <w:jc w:val="both"/>
        <w:rPr>
          <w:rFonts w:ascii="Times New Roman" w:hAnsi="Times New Roman"/>
          <w:b/>
          <w:bCs/>
          <w:sz w:val="22"/>
          <w:szCs w:val="22"/>
        </w:rPr>
      </w:pPr>
      <w:r>
        <w:rPr>
          <w:rFonts w:ascii="Times New Roman" w:hAnsi="Times New Roman"/>
          <w:b/>
          <w:bCs/>
          <w:sz w:val="22"/>
          <w:szCs w:val="22"/>
        </w:rPr>
        <w:t>Project #</w:t>
      </w:r>
      <w:r w:rsidR="004532EF">
        <w:rPr>
          <w:rFonts w:ascii="Times New Roman" w:hAnsi="Times New Roman"/>
          <w:b/>
          <w:bCs/>
          <w:sz w:val="22"/>
          <w:szCs w:val="22"/>
        </w:rPr>
        <w:t>2</w:t>
      </w:r>
      <w:r w:rsidRPr="003D41BD">
        <w:rPr>
          <w:rFonts w:ascii="Times New Roman" w:hAnsi="Times New Roman"/>
          <w:b/>
          <w:bCs/>
          <w:sz w:val="22"/>
          <w:szCs w:val="22"/>
        </w:rPr>
        <w:tab/>
        <w:t xml:space="preserve">    </w:t>
      </w:r>
      <w:r>
        <w:rPr>
          <w:rFonts w:ascii="Times New Roman" w:hAnsi="Times New Roman"/>
          <w:b/>
          <w:bCs/>
          <w:sz w:val="22"/>
          <w:szCs w:val="22"/>
        </w:rPr>
        <w:t xml:space="preserve"> </w:t>
      </w:r>
      <w:r w:rsidRPr="003D41BD">
        <w:rPr>
          <w:rFonts w:ascii="Times New Roman" w:hAnsi="Times New Roman"/>
          <w:b/>
          <w:bCs/>
          <w:sz w:val="22"/>
          <w:szCs w:val="22"/>
        </w:rPr>
        <w:t>:</w:t>
      </w:r>
      <w:r w:rsidRPr="003D41BD">
        <w:rPr>
          <w:rFonts w:ascii="Times New Roman" w:hAnsi="Times New Roman"/>
          <w:b/>
          <w:bCs/>
          <w:sz w:val="22"/>
          <w:szCs w:val="22"/>
        </w:rPr>
        <w:tab/>
      </w:r>
      <w:r>
        <w:rPr>
          <w:rFonts w:ascii="Times New Roman" w:hAnsi="Times New Roman"/>
          <w:b/>
          <w:sz w:val="22"/>
          <w:szCs w:val="22"/>
        </w:rPr>
        <w:t>HIS-Healthcare information System</w:t>
      </w:r>
    </w:p>
    <w:p w14:paraId="78B69293" w14:textId="77777777" w:rsidR="004E34DC" w:rsidRPr="00132120" w:rsidRDefault="00000000" w:rsidP="004E34DC">
      <w:pPr>
        <w:pStyle w:val="BodyText"/>
        <w:tabs>
          <w:tab w:val="left" w:pos="1200"/>
        </w:tabs>
        <w:spacing w:line="360" w:lineRule="auto"/>
        <w:rPr>
          <w:rFonts w:ascii="Times New Roman" w:hAnsi="Times New Roman"/>
          <w:b/>
          <w:sz w:val="22"/>
          <w:szCs w:val="22"/>
        </w:rPr>
      </w:pPr>
      <w:r w:rsidRPr="003D41BD">
        <w:rPr>
          <w:rFonts w:ascii="Times New Roman" w:hAnsi="Times New Roman"/>
          <w:b/>
          <w:sz w:val="22"/>
          <w:szCs w:val="22"/>
        </w:rPr>
        <w:t>Client                :</w:t>
      </w:r>
      <w:r w:rsidRPr="003D41BD">
        <w:rPr>
          <w:rFonts w:ascii="Times New Roman" w:hAnsi="Times New Roman"/>
          <w:b/>
          <w:sz w:val="22"/>
          <w:szCs w:val="22"/>
        </w:rPr>
        <w:tab/>
        <w:t xml:space="preserve"> </w:t>
      </w:r>
      <w:r>
        <w:rPr>
          <w:rFonts w:ascii="Times New Roman" w:hAnsi="Times New Roman"/>
          <w:b/>
          <w:sz w:val="22"/>
          <w:szCs w:val="22"/>
        </w:rPr>
        <w:t>OSL INDIA.</w:t>
      </w:r>
    </w:p>
    <w:p w14:paraId="0F221102" w14:textId="77777777" w:rsidR="004E34DC" w:rsidRPr="003D41BD" w:rsidRDefault="00000000" w:rsidP="004E34DC">
      <w:pPr>
        <w:pStyle w:val="BodyText"/>
        <w:tabs>
          <w:tab w:val="left" w:pos="1200"/>
        </w:tabs>
        <w:spacing w:line="360" w:lineRule="auto"/>
        <w:rPr>
          <w:rFonts w:ascii="Times New Roman" w:hAnsi="Times New Roman"/>
          <w:b/>
          <w:sz w:val="22"/>
          <w:szCs w:val="22"/>
        </w:rPr>
      </w:pPr>
      <w:r w:rsidRPr="003D41BD">
        <w:rPr>
          <w:rFonts w:ascii="Times New Roman" w:hAnsi="Times New Roman"/>
          <w:b/>
          <w:sz w:val="22"/>
          <w:szCs w:val="22"/>
        </w:rPr>
        <w:t>En</w:t>
      </w:r>
      <w:r>
        <w:rPr>
          <w:rFonts w:ascii="Times New Roman" w:hAnsi="Times New Roman"/>
          <w:b/>
          <w:sz w:val="22"/>
          <w:szCs w:val="22"/>
        </w:rPr>
        <w:t>vironment</w:t>
      </w:r>
      <w:r>
        <w:rPr>
          <w:rFonts w:ascii="Times New Roman" w:hAnsi="Times New Roman"/>
          <w:b/>
          <w:sz w:val="22"/>
          <w:szCs w:val="22"/>
        </w:rPr>
        <w:tab/>
        <w:t xml:space="preserve"> : </w:t>
      </w:r>
      <w:r>
        <w:rPr>
          <w:rFonts w:ascii="Times New Roman" w:hAnsi="Times New Roman"/>
          <w:b/>
          <w:sz w:val="22"/>
          <w:szCs w:val="22"/>
        </w:rPr>
        <w:tab/>
        <w:t xml:space="preserve"> Java, JSP,</w:t>
      </w:r>
      <w:r w:rsidRPr="003D41BD">
        <w:rPr>
          <w:rFonts w:ascii="Times New Roman" w:hAnsi="Times New Roman"/>
          <w:b/>
          <w:sz w:val="22"/>
          <w:szCs w:val="22"/>
        </w:rPr>
        <w:t xml:space="preserve"> Spring, Hibernate and Oracle</w:t>
      </w:r>
    </w:p>
    <w:p w14:paraId="28F33A17" w14:textId="77777777" w:rsidR="004E34DC" w:rsidRPr="003D41BD" w:rsidRDefault="00000000" w:rsidP="00D651FB">
      <w:pPr>
        <w:pStyle w:val="BodyText"/>
        <w:tabs>
          <w:tab w:val="left" w:pos="1200"/>
        </w:tabs>
        <w:rPr>
          <w:rFonts w:ascii="Times New Roman" w:hAnsi="Times New Roman"/>
          <w:b/>
          <w:sz w:val="22"/>
          <w:szCs w:val="22"/>
        </w:rPr>
      </w:pPr>
      <w:r w:rsidRPr="003D41BD">
        <w:rPr>
          <w:rFonts w:ascii="Times New Roman" w:hAnsi="Times New Roman"/>
          <w:b/>
          <w:sz w:val="22"/>
          <w:szCs w:val="22"/>
        </w:rPr>
        <w:t>Web Server</w:t>
      </w:r>
      <w:r w:rsidRPr="003D41BD">
        <w:rPr>
          <w:rFonts w:ascii="Times New Roman" w:hAnsi="Times New Roman"/>
          <w:b/>
          <w:sz w:val="22"/>
          <w:szCs w:val="22"/>
        </w:rPr>
        <w:tab/>
        <w:t xml:space="preserve"> </w:t>
      </w:r>
      <w:r w:rsidRPr="003D41BD">
        <w:rPr>
          <w:rFonts w:ascii="Times New Roman" w:hAnsi="Times New Roman"/>
          <w:b/>
          <w:sz w:val="22"/>
          <w:szCs w:val="22"/>
        </w:rPr>
        <w:tab/>
        <w:t xml:space="preserve"> : </w:t>
      </w:r>
      <w:r w:rsidRPr="003D41BD">
        <w:rPr>
          <w:rFonts w:ascii="Times New Roman" w:hAnsi="Times New Roman"/>
          <w:b/>
          <w:sz w:val="22"/>
          <w:szCs w:val="22"/>
        </w:rPr>
        <w:tab/>
        <w:t xml:space="preserve"> Apache Tomcat </w:t>
      </w:r>
    </w:p>
    <w:p w14:paraId="05A5D62B" w14:textId="77777777" w:rsidR="00D651FB" w:rsidRDefault="00000000" w:rsidP="00D651FB">
      <w:pPr>
        <w:pStyle w:val="NormalWeb"/>
        <w:spacing w:after="240" w:afterAutospacing="0"/>
        <w:jc w:val="both"/>
        <w:rPr>
          <w:b/>
          <w:sz w:val="22"/>
          <w:szCs w:val="22"/>
        </w:rPr>
      </w:pPr>
      <w:r w:rsidRPr="003D41BD">
        <w:rPr>
          <w:b/>
          <w:sz w:val="22"/>
          <w:szCs w:val="22"/>
        </w:rPr>
        <w:t>Description:</w:t>
      </w:r>
    </w:p>
    <w:p w14:paraId="5A3D93E5" w14:textId="2C2DF31C" w:rsidR="004E34DC" w:rsidRPr="00D651FB" w:rsidRDefault="00000000" w:rsidP="00D651FB">
      <w:pPr>
        <w:pStyle w:val="NormalWeb"/>
        <w:spacing w:after="240" w:afterAutospacing="0"/>
        <w:jc w:val="both"/>
        <w:rPr>
          <w:b/>
          <w:sz w:val="22"/>
          <w:szCs w:val="22"/>
        </w:rPr>
      </w:pPr>
      <w:r>
        <w:rPr>
          <w:b/>
          <w:sz w:val="22"/>
          <w:szCs w:val="22"/>
        </w:rPr>
        <w:t xml:space="preserve">    </w:t>
      </w:r>
      <w:r>
        <w:rPr>
          <w:sz w:val="22"/>
          <w:szCs w:val="22"/>
        </w:rPr>
        <w:t xml:space="preserve"> </w:t>
      </w:r>
      <w:r w:rsidRPr="00AD6B29">
        <w:rPr>
          <w:color w:val="000000"/>
          <w:sz w:val="22"/>
          <w:szCs w:val="22"/>
        </w:rPr>
        <w:t>HealthCare business modules are constantly evolving with technology as the industry exp</w:t>
      </w:r>
      <w:r>
        <w:rPr>
          <w:color w:val="000000"/>
          <w:sz w:val="22"/>
          <w:szCs w:val="22"/>
        </w:rPr>
        <w:t>ands. Hospital needs to control</w:t>
      </w:r>
      <w:r w:rsidRPr="00AD6B29">
        <w:rPr>
          <w:color w:val="000000"/>
          <w:sz w:val="22"/>
          <w:szCs w:val="22"/>
        </w:rPr>
        <w:t xml:space="preserve"> various process that are govern this sector and this, an efficient Hospital Information System (HIS) is necessary.</w:t>
      </w:r>
    </w:p>
    <w:p w14:paraId="44635AB4" w14:textId="2E1E75AB" w:rsidR="00A24AB8" w:rsidRPr="00AD6B29" w:rsidRDefault="00000000" w:rsidP="004E34DC">
      <w:pPr>
        <w:tabs>
          <w:tab w:val="left" w:pos="720"/>
        </w:tabs>
        <w:rPr>
          <w:color w:val="000000"/>
          <w:sz w:val="22"/>
          <w:szCs w:val="22"/>
        </w:rPr>
      </w:pPr>
      <w:r w:rsidRPr="00AD6B29">
        <w:rPr>
          <w:color w:val="000000"/>
          <w:sz w:val="22"/>
          <w:szCs w:val="22"/>
        </w:rPr>
        <w:t>HIS incorporates an integr</w:t>
      </w:r>
      <w:r>
        <w:rPr>
          <w:color w:val="000000"/>
          <w:sz w:val="22"/>
          <w:szCs w:val="22"/>
        </w:rPr>
        <w:t>a</w:t>
      </w:r>
      <w:r w:rsidRPr="00AD6B29">
        <w:rPr>
          <w:color w:val="000000"/>
          <w:sz w:val="22"/>
          <w:szCs w:val="22"/>
        </w:rPr>
        <w:t>ted computerized clinical information system fo</w:t>
      </w:r>
      <w:r>
        <w:rPr>
          <w:color w:val="000000"/>
          <w:sz w:val="22"/>
          <w:szCs w:val="22"/>
        </w:rPr>
        <w:t>r improved hospital administration and pa</w:t>
      </w:r>
      <w:r w:rsidRPr="00AD6B29">
        <w:rPr>
          <w:color w:val="000000"/>
          <w:sz w:val="22"/>
          <w:szCs w:val="22"/>
        </w:rPr>
        <w:t>t</w:t>
      </w:r>
      <w:r>
        <w:rPr>
          <w:color w:val="000000"/>
          <w:sz w:val="22"/>
          <w:szCs w:val="22"/>
        </w:rPr>
        <w:t>i</w:t>
      </w:r>
      <w:r w:rsidRPr="00AD6B29">
        <w:rPr>
          <w:color w:val="000000"/>
          <w:sz w:val="22"/>
          <w:szCs w:val="22"/>
        </w:rPr>
        <w:t>ent health care. It also provide an accurate, electronically stored medical records of the patient. In this application we are consuming service of A</w:t>
      </w:r>
      <w:r>
        <w:rPr>
          <w:color w:val="000000"/>
          <w:sz w:val="22"/>
          <w:szCs w:val="22"/>
        </w:rPr>
        <w:t>a</w:t>
      </w:r>
      <w:r w:rsidRPr="00AD6B29">
        <w:rPr>
          <w:color w:val="000000"/>
          <w:sz w:val="22"/>
          <w:szCs w:val="22"/>
        </w:rPr>
        <w:t>dhar W</w:t>
      </w:r>
      <w:r>
        <w:rPr>
          <w:color w:val="000000"/>
          <w:sz w:val="22"/>
          <w:szCs w:val="22"/>
        </w:rPr>
        <w:t>EB Mapper form the National Pay</w:t>
      </w:r>
      <w:r w:rsidRPr="00AD6B29">
        <w:rPr>
          <w:color w:val="000000"/>
          <w:sz w:val="22"/>
          <w:szCs w:val="22"/>
        </w:rPr>
        <w:t>ments Corporations of INDIA.</w:t>
      </w:r>
    </w:p>
    <w:p w14:paraId="6DBBF20D" w14:textId="0242069C" w:rsidR="00870C3D" w:rsidRPr="003D41BD" w:rsidRDefault="00000000" w:rsidP="00676A62">
      <w:pPr>
        <w:pStyle w:val="NormalWeb"/>
        <w:tabs>
          <w:tab w:val="left" w:pos="3850"/>
        </w:tabs>
        <w:spacing w:before="0" w:beforeAutospacing="0" w:after="0" w:afterAutospacing="0" w:line="360" w:lineRule="auto"/>
        <w:rPr>
          <w:b/>
          <w:sz w:val="22"/>
          <w:szCs w:val="22"/>
        </w:rPr>
      </w:pPr>
      <w:r w:rsidRPr="003D41BD">
        <w:rPr>
          <w:b/>
          <w:sz w:val="22"/>
          <w:szCs w:val="22"/>
        </w:rPr>
        <w:t>Responsibilities:</w:t>
      </w:r>
      <w:r w:rsidRPr="003D41BD">
        <w:rPr>
          <w:bCs/>
          <w:sz w:val="22"/>
          <w:szCs w:val="22"/>
        </w:rPr>
        <w:t>.</w:t>
      </w:r>
    </w:p>
    <w:p w14:paraId="1D63DD44" w14:textId="3A043C14" w:rsidR="00870C3D" w:rsidRPr="003D41BD" w:rsidRDefault="00000000" w:rsidP="00676A62">
      <w:pPr>
        <w:pStyle w:val="BodyText"/>
        <w:numPr>
          <w:ilvl w:val="0"/>
          <w:numId w:val="10"/>
        </w:numPr>
        <w:suppressAutoHyphens w:val="0"/>
        <w:spacing w:line="360" w:lineRule="auto"/>
        <w:jc w:val="both"/>
        <w:rPr>
          <w:rFonts w:ascii="Times New Roman" w:hAnsi="Times New Roman"/>
          <w:bCs/>
          <w:sz w:val="22"/>
          <w:szCs w:val="22"/>
        </w:rPr>
      </w:pPr>
      <w:r>
        <w:rPr>
          <w:rFonts w:ascii="Times New Roman" w:hAnsi="Times New Roman"/>
          <w:bCs/>
          <w:sz w:val="22"/>
          <w:szCs w:val="22"/>
        </w:rPr>
        <w:t>Implemented Controller</w:t>
      </w:r>
      <w:r w:rsidRPr="003D41BD">
        <w:rPr>
          <w:rFonts w:ascii="Times New Roman" w:hAnsi="Times New Roman"/>
          <w:bCs/>
          <w:sz w:val="22"/>
          <w:szCs w:val="22"/>
        </w:rPr>
        <w:t xml:space="preserve"> Classes..</w:t>
      </w:r>
    </w:p>
    <w:p w14:paraId="1B2C2B02" w14:textId="77777777" w:rsidR="00870C3D" w:rsidRPr="003D41BD" w:rsidRDefault="00000000" w:rsidP="00870C3D">
      <w:pPr>
        <w:pStyle w:val="BodyText"/>
        <w:numPr>
          <w:ilvl w:val="0"/>
          <w:numId w:val="10"/>
        </w:numPr>
        <w:suppressAutoHyphens w:val="0"/>
        <w:spacing w:line="360" w:lineRule="auto"/>
        <w:jc w:val="both"/>
        <w:rPr>
          <w:rFonts w:ascii="Times New Roman" w:hAnsi="Times New Roman"/>
          <w:bCs/>
          <w:sz w:val="22"/>
          <w:szCs w:val="22"/>
        </w:rPr>
      </w:pPr>
      <w:r>
        <w:rPr>
          <w:rFonts w:ascii="Times New Roman" w:hAnsi="Times New Roman"/>
          <w:bCs/>
          <w:sz w:val="22"/>
          <w:szCs w:val="22"/>
        </w:rPr>
        <w:t>Written</w:t>
      </w:r>
      <w:r w:rsidRPr="003D41BD">
        <w:rPr>
          <w:rFonts w:ascii="Times New Roman" w:hAnsi="Times New Roman"/>
          <w:bCs/>
          <w:sz w:val="22"/>
          <w:szCs w:val="22"/>
        </w:rPr>
        <w:t xml:space="preserve"> DAO’s and their implementations With Hibernate.</w:t>
      </w:r>
    </w:p>
    <w:p w14:paraId="087AB323" w14:textId="77777777" w:rsidR="00870C3D" w:rsidRPr="0045485A" w:rsidRDefault="00000000" w:rsidP="00870C3D">
      <w:pPr>
        <w:pStyle w:val="BodyText"/>
        <w:widowControl w:val="0"/>
        <w:numPr>
          <w:ilvl w:val="0"/>
          <w:numId w:val="10"/>
        </w:numPr>
        <w:suppressAutoHyphens w:val="0"/>
        <w:autoSpaceDE w:val="0"/>
        <w:spacing w:line="360" w:lineRule="auto"/>
        <w:jc w:val="both"/>
        <w:rPr>
          <w:b/>
          <w:bCs/>
          <w:sz w:val="22"/>
          <w:szCs w:val="22"/>
        </w:rPr>
      </w:pPr>
      <w:r w:rsidRPr="00E968E9">
        <w:rPr>
          <w:rFonts w:ascii="Times New Roman" w:hAnsi="Times New Roman"/>
          <w:bCs/>
          <w:sz w:val="22"/>
          <w:szCs w:val="22"/>
        </w:rPr>
        <w:t>Implemented Hibernate Components.</w:t>
      </w:r>
    </w:p>
    <w:p w14:paraId="6636FD29" w14:textId="77777777" w:rsidR="00870C3D" w:rsidRPr="0045485A" w:rsidRDefault="00000000" w:rsidP="00870C3D">
      <w:pPr>
        <w:numPr>
          <w:ilvl w:val="0"/>
          <w:numId w:val="10"/>
        </w:numPr>
        <w:spacing w:line="360" w:lineRule="auto"/>
      </w:pPr>
      <w:r>
        <w:t>Coordinating with Client and taking their Requirement and working towards their requirement.</w:t>
      </w:r>
    </w:p>
    <w:p w14:paraId="79ED0130" w14:textId="780C8402" w:rsidR="002019D8" w:rsidRPr="00717841" w:rsidRDefault="00000000" w:rsidP="00717841">
      <w:pPr>
        <w:pStyle w:val="BodyText"/>
        <w:widowControl w:val="0"/>
        <w:numPr>
          <w:ilvl w:val="0"/>
          <w:numId w:val="10"/>
        </w:numPr>
        <w:suppressAutoHyphens w:val="0"/>
        <w:autoSpaceDE w:val="0"/>
        <w:spacing w:line="360" w:lineRule="auto"/>
        <w:jc w:val="both"/>
        <w:rPr>
          <w:b/>
          <w:bCs/>
          <w:sz w:val="22"/>
          <w:szCs w:val="22"/>
        </w:rPr>
      </w:pPr>
      <w:r>
        <w:rPr>
          <w:rFonts w:ascii="Times New Roman" w:hAnsi="Times New Roman"/>
          <w:bCs/>
          <w:sz w:val="22"/>
          <w:szCs w:val="22"/>
        </w:rPr>
        <w:t xml:space="preserve">Written </w:t>
      </w:r>
      <w:r w:rsidR="00870C3D">
        <w:rPr>
          <w:rFonts w:ascii="Times New Roman" w:hAnsi="Times New Roman"/>
          <w:bCs/>
          <w:sz w:val="22"/>
          <w:szCs w:val="22"/>
        </w:rPr>
        <w:t>Unit test cases Using J</w:t>
      </w:r>
      <w:r w:rsidR="000508A4">
        <w:rPr>
          <w:rFonts w:ascii="Times New Roman" w:hAnsi="Times New Roman"/>
          <w:bCs/>
          <w:sz w:val="22"/>
          <w:szCs w:val="22"/>
        </w:rPr>
        <w:t>-</w:t>
      </w:r>
      <w:r w:rsidR="00870C3D">
        <w:rPr>
          <w:rFonts w:ascii="Times New Roman" w:hAnsi="Times New Roman"/>
          <w:bCs/>
          <w:sz w:val="22"/>
          <w:szCs w:val="22"/>
        </w:rPr>
        <w:t>Unit</w:t>
      </w:r>
      <w:r w:rsidR="00717841">
        <w:rPr>
          <w:rFonts w:ascii="Times New Roman" w:hAnsi="Times New Roman"/>
          <w:bCs/>
          <w:sz w:val="22"/>
          <w:szCs w:val="22"/>
        </w:rPr>
        <w:t>.</w:t>
      </w:r>
    </w:p>
    <w:p w14:paraId="26FDEA4E" w14:textId="77777777" w:rsidR="00776299" w:rsidRPr="003D41BD" w:rsidRDefault="00000000" w:rsidP="00A760F9">
      <w:pPr>
        <w:autoSpaceDE w:val="0"/>
        <w:spacing w:line="276" w:lineRule="auto"/>
        <w:rPr>
          <w:b/>
          <w:sz w:val="22"/>
          <w:szCs w:val="22"/>
        </w:rPr>
      </w:pPr>
      <w:r w:rsidRPr="003D41BD">
        <w:rPr>
          <w:b/>
          <w:sz w:val="22"/>
          <w:szCs w:val="22"/>
        </w:rPr>
        <w:t>Project#1</w:t>
      </w:r>
      <w:r w:rsidRPr="003D41BD">
        <w:rPr>
          <w:b/>
          <w:sz w:val="22"/>
          <w:szCs w:val="22"/>
        </w:rPr>
        <w:tab/>
        <w:t>:</w:t>
      </w:r>
      <w:r w:rsidR="003D41BD">
        <w:rPr>
          <w:b/>
          <w:sz w:val="22"/>
          <w:szCs w:val="22"/>
        </w:rPr>
        <w:t xml:space="preserve">      </w:t>
      </w:r>
      <w:r w:rsidRPr="003D41BD">
        <w:rPr>
          <w:b/>
          <w:sz w:val="22"/>
          <w:szCs w:val="22"/>
        </w:rPr>
        <w:t xml:space="preserve">Employee </w:t>
      </w:r>
      <w:r w:rsidR="00F06908" w:rsidRPr="003D41BD">
        <w:rPr>
          <w:b/>
          <w:sz w:val="22"/>
          <w:szCs w:val="22"/>
        </w:rPr>
        <w:t>Payroll System</w:t>
      </w:r>
      <w:r w:rsidRPr="003D41BD">
        <w:rPr>
          <w:b/>
          <w:sz w:val="22"/>
          <w:szCs w:val="22"/>
        </w:rPr>
        <w:t xml:space="preserve"> (EPS)</w:t>
      </w:r>
    </w:p>
    <w:p w14:paraId="76126A14" w14:textId="5D8452BA" w:rsidR="00D651FB" w:rsidRPr="003D41BD" w:rsidRDefault="00000000" w:rsidP="00D651FB">
      <w:pPr>
        <w:widowControl w:val="0"/>
        <w:autoSpaceDE w:val="0"/>
        <w:spacing w:line="276" w:lineRule="auto"/>
        <w:rPr>
          <w:b/>
          <w:sz w:val="22"/>
          <w:szCs w:val="22"/>
        </w:rPr>
      </w:pPr>
      <w:r w:rsidRPr="003D41BD">
        <w:rPr>
          <w:b/>
          <w:sz w:val="22"/>
          <w:szCs w:val="22"/>
        </w:rPr>
        <w:t>Client</w:t>
      </w:r>
      <w:r w:rsidRPr="003D41BD">
        <w:rPr>
          <w:b/>
          <w:sz w:val="22"/>
          <w:szCs w:val="22"/>
        </w:rPr>
        <w:tab/>
      </w:r>
      <w:r w:rsidRPr="003D41BD">
        <w:rPr>
          <w:b/>
          <w:sz w:val="22"/>
          <w:szCs w:val="22"/>
        </w:rPr>
        <w:tab/>
        <w:t xml:space="preserve">: </w:t>
      </w:r>
      <w:r w:rsidR="003D41BD">
        <w:rPr>
          <w:b/>
          <w:sz w:val="22"/>
          <w:szCs w:val="22"/>
        </w:rPr>
        <w:t xml:space="preserve">     </w:t>
      </w:r>
      <w:r w:rsidRPr="003D41BD">
        <w:rPr>
          <w:b/>
          <w:sz w:val="22"/>
          <w:szCs w:val="22"/>
        </w:rPr>
        <w:t xml:space="preserve">Sanint, Australia. </w:t>
      </w:r>
    </w:p>
    <w:p w14:paraId="7DB5B58D" w14:textId="7CA8E838" w:rsidR="00B23497" w:rsidRDefault="00000000" w:rsidP="0046404D">
      <w:pPr>
        <w:pStyle w:val="BodyText"/>
        <w:tabs>
          <w:tab w:val="left" w:pos="1200"/>
        </w:tabs>
        <w:spacing w:line="276" w:lineRule="auto"/>
        <w:rPr>
          <w:b/>
          <w:sz w:val="22"/>
          <w:szCs w:val="22"/>
        </w:rPr>
      </w:pPr>
      <w:r w:rsidRPr="003D41BD">
        <w:rPr>
          <w:rFonts w:ascii="Times New Roman" w:hAnsi="Times New Roman"/>
          <w:b/>
          <w:sz w:val="22"/>
          <w:szCs w:val="22"/>
        </w:rPr>
        <w:t>Environment</w:t>
      </w:r>
      <w:r w:rsidRPr="003D41BD">
        <w:rPr>
          <w:rFonts w:ascii="Times New Roman" w:hAnsi="Times New Roman"/>
          <w:b/>
          <w:sz w:val="22"/>
          <w:szCs w:val="22"/>
        </w:rPr>
        <w:tab/>
        <w:t xml:space="preserve">: </w:t>
      </w:r>
      <w:r w:rsidR="003D41BD">
        <w:rPr>
          <w:rFonts w:ascii="Times New Roman" w:hAnsi="Times New Roman"/>
          <w:b/>
          <w:sz w:val="22"/>
          <w:szCs w:val="22"/>
        </w:rPr>
        <w:t xml:space="preserve">     </w:t>
      </w:r>
      <w:r w:rsidRPr="003D41BD">
        <w:rPr>
          <w:rFonts w:ascii="Times New Roman" w:hAnsi="Times New Roman"/>
          <w:b/>
          <w:bCs/>
          <w:sz w:val="22"/>
          <w:szCs w:val="22"/>
        </w:rPr>
        <w:t xml:space="preserve">Java, JDBC, Servlets, JSP, Java Beans </w:t>
      </w:r>
      <w:r w:rsidR="00F06908" w:rsidRPr="003D41BD">
        <w:rPr>
          <w:rFonts w:ascii="Times New Roman" w:hAnsi="Times New Roman"/>
          <w:b/>
          <w:bCs/>
          <w:sz w:val="22"/>
          <w:szCs w:val="22"/>
        </w:rPr>
        <w:t>And Oracle</w:t>
      </w:r>
      <w:r w:rsidRPr="003D41BD">
        <w:rPr>
          <w:b/>
          <w:sz w:val="22"/>
          <w:szCs w:val="22"/>
        </w:rPr>
        <w:t xml:space="preserve"> </w:t>
      </w:r>
    </w:p>
    <w:p w14:paraId="76667B6E" w14:textId="5836E56A" w:rsidR="00776299" w:rsidRPr="00D50BF3" w:rsidRDefault="00000000" w:rsidP="00D50BF3">
      <w:pPr>
        <w:pStyle w:val="BodyText"/>
        <w:tabs>
          <w:tab w:val="left" w:pos="1200"/>
        </w:tabs>
        <w:rPr>
          <w:rFonts w:ascii="Times New Roman" w:hAnsi="Times New Roman"/>
          <w:b/>
          <w:sz w:val="22"/>
          <w:szCs w:val="22"/>
        </w:rPr>
      </w:pPr>
      <w:r w:rsidRPr="003D41BD">
        <w:rPr>
          <w:rFonts w:ascii="Times New Roman" w:hAnsi="Times New Roman"/>
          <w:b/>
          <w:sz w:val="22"/>
          <w:szCs w:val="22"/>
        </w:rPr>
        <w:t>Web Server</w:t>
      </w:r>
      <w:r w:rsidRPr="003D41BD">
        <w:rPr>
          <w:rFonts w:ascii="Times New Roman" w:hAnsi="Times New Roman"/>
          <w:b/>
          <w:sz w:val="22"/>
          <w:szCs w:val="22"/>
        </w:rPr>
        <w:tab/>
        <w:t xml:space="preserve"> </w:t>
      </w:r>
      <w:r w:rsidRPr="003D41BD">
        <w:rPr>
          <w:rFonts w:ascii="Times New Roman" w:hAnsi="Times New Roman"/>
          <w:b/>
          <w:sz w:val="22"/>
          <w:szCs w:val="22"/>
        </w:rPr>
        <w:tab/>
        <w:t xml:space="preserve"> : </w:t>
      </w:r>
      <w:r w:rsidRPr="003D41BD">
        <w:rPr>
          <w:rFonts w:ascii="Times New Roman" w:hAnsi="Times New Roman"/>
          <w:b/>
          <w:sz w:val="22"/>
          <w:szCs w:val="22"/>
        </w:rPr>
        <w:tab/>
        <w:t xml:space="preserve"> Apache Tomcat</w:t>
      </w:r>
      <w:r w:rsidRPr="003D41BD">
        <w:rPr>
          <w:b/>
          <w:sz w:val="22"/>
          <w:szCs w:val="22"/>
        </w:rPr>
        <w:t xml:space="preserve">        </w:t>
      </w:r>
    </w:p>
    <w:p w14:paraId="549A2C70" w14:textId="77777777" w:rsidR="00776299" w:rsidRPr="003D41BD" w:rsidRDefault="00000000" w:rsidP="00892503">
      <w:pPr>
        <w:spacing w:line="360" w:lineRule="auto"/>
        <w:jc w:val="both"/>
        <w:rPr>
          <w:sz w:val="22"/>
          <w:szCs w:val="22"/>
        </w:rPr>
      </w:pPr>
      <w:r w:rsidRPr="003D41BD">
        <w:rPr>
          <w:rFonts w:eastAsia="Verdana"/>
          <w:b/>
          <w:bCs/>
          <w:sz w:val="22"/>
          <w:szCs w:val="22"/>
        </w:rPr>
        <w:t>Description:</w:t>
      </w:r>
      <w:r w:rsidRPr="003D41BD">
        <w:rPr>
          <w:sz w:val="22"/>
          <w:szCs w:val="22"/>
        </w:rPr>
        <w:t xml:space="preserve"> </w:t>
      </w:r>
    </w:p>
    <w:p w14:paraId="39A799BB" w14:textId="77777777" w:rsidR="00776299" w:rsidRPr="003D41BD" w:rsidRDefault="00000000" w:rsidP="004F14AB">
      <w:pPr>
        <w:autoSpaceDE w:val="0"/>
        <w:spacing w:after="280" w:line="276" w:lineRule="auto"/>
        <w:ind w:firstLine="720"/>
        <w:jc w:val="both"/>
        <w:rPr>
          <w:sz w:val="22"/>
          <w:szCs w:val="22"/>
        </w:rPr>
      </w:pPr>
      <w:r w:rsidRPr="003D41BD">
        <w:rPr>
          <w:rStyle w:val="apple-style-span"/>
          <w:color w:val="000000"/>
          <w:sz w:val="22"/>
          <w:szCs w:val="22"/>
        </w:rPr>
        <w:t xml:space="preserve">The actual problem is to maintain different database for an organization whose main purpose is to issue pay-slips for their employees every month working in various departments of the organization, and maintain details of all the departments, employees with various grades, their designations and address </w:t>
      </w:r>
      <w:r w:rsidR="006331E2" w:rsidRPr="003D41BD">
        <w:rPr>
          <w:rStyle w:val="apple-style-span"/>
          <w:color w:val="000000"/>
          <w:sz w:val="22"/>
          <w:szCs w:val="22"/>
        </w:rPr>
        <w:t>details. In</w:t>
      </w:r>
      <w:r w:rsidRPr="003D41BD">
        <w:rPr>
          <w:rStyle w:val="apple-style-span"/>
          <w:color w:val="000000"/>
          <w:sz w:val="22"/>
          <w:szCs w:val="22"/>
        </w:rPr>
        <w:t xml:space="preserve"> the manual system it is difficult to maintain data and generating different reports according to requesting transaction. Hence in order to overcome the difficulties of the organization the present system is automated to perform all the activities of the organization. </w:t>
      </w:r>
      <w:r w:rsidRPr="003D41BD">
        <w:rPr>
          <w:sz w:val="22"/>
          <w:szCs w:val="22"/>
        </w:rPr>
        <w:t>The system is interactive and user friendly</w:t>
      </w:r>
    </w:p>
    <w:p w14:paraId="6DC17AFD" w14:textId="0FD16CF9" w:rsidR="00776299" w:rsidRDefault="00000000" w:rsidP="00892503">
      <w:pPr>
        <w:autoSpaceDE w:val="0"/>
        <w:spacing w:line="360" w:lineRule="auto"/>
        <w:jc w:val="both"/>
        <w:rPr>
          <w:rFonts w:eastAsia="Verdana"/>
          <w:b/>
          <w:bCs/>
          <w:sz w:val="22"/>
          <w:szCs w:val="22"/>
        </w:rPr>
      </w:pPr>
      <w:r w:rsidRPr="003D41BD">
        <w:rPr>
          <w:rFonts w:eastAsia="Verdana"/>
          <w:b/>
          <w:bCs/>
          <w:sz w:val="22"/>
          <w:szCs w:val="22"/>
        </w:rPr>
        <w:t>Responsibilities:</w:t>
      </w:r>
    </w:p>
    <w:p w14:paraId="0353D862" w14:textId="77777777" w:rsidR="00D50BF3" w:rsidRPr="003D41BD" w:rsidRDefault="00000000" w:rsidP="00717841">
      <w:pPr>
        <w:pStyle w:val="BodyText"/>
        <w:numPr>
          <w:ilvl w:val="0"/>
          <w:numId w:val="16"/>
        </w:numPr>
        <w:suppressAutoHyphens w:val="0"/>
        <w:spacing w:line="360" w:lineRule="auto"/>
        <w:jc w:val="both"/>
        <w:rPr>
          <w:rFonts w:ascii="Times New Roman" w:hAnsi="Times New Roman"/>
          <w:bCs/>
          <w:sz w:val="22"/>
          <w:szCs w:val="22"/>
        </w:rPr>
      </w:pPr>
      <w:r>
        <w:rPr>
          <w:rFonts w:ascii="Times New Roman" w:hAnsi="Times New Roman"/>
          <w:bCs/>
          <w:sz w:val="22"/>
          <w:szCs w:val="22"/>
        </w:rPr>
        <w:t>Implemented Controller</w:t>
      </w:r>
      <w:r w:rsidRPr="003D41BD">
        <w:rPr>
          <w:rFonts w:ascii="Times New Roman" w:hAnsi="Times New Roman"/>
          <w:bCs/>
          <w:sz w:val="22"/>
          <w:szCs w:val="22"/>
        </w:rPr>
        <w:t xml:space="preserve"> Classes..</w:t>
      </w:r>
    </w:p>
    <w:p w14:paraId="704E34FE" w14:textId="17C4EB94" w:rsidR="00D50BF3" w:rsidRPr="00717841" w:rsidRDefault="00000000" w:rsidP="00717841">
      <w:pPr>
        <w:pStyle w:val="BodyText"/>
        <w:numPr>
          <w:ilvl w:val="0"/>
          <w:numId w:val="16"/>
        </w:numPr>
        <w:suppressAutoHyphens w:val="0"/>
        <w:spacing w:line="360" w:lineRule="auto"/>
        <w:jc w:val="both"/>
        <w:rPr>
          <w:rFonts w:ascii="Times New Roman" w:hAnsi="Times New Roman"/>
          <w:bCs/>
          <w:sz w:val="22"/>
          <w:szCs w:val="22"/>
        </w:rPr>
      </w:pPr>
      <w:r>
        <w:rPr>
          <w:rFonts w:ascii="Times New Roman" w:hAnsi="Times New Roman"/>
          <w:bCs/>
          <w:sz w:val="22"/>
          <w:szCs w:val="22"/>
        </w:rPr>
        <w:t>Written</w:t>
      </w:r>
      <w:r w:rsidRPr="003D41BD">
        <w:rPr>
          <w:rFonts w:ascii="Times New Roman" w:hAnsi="Times New Roman"/>
          <w:bCs/>
          <w:sz w:val="22"/>
          <w:szCs w:val="22"/>
        </w:rPr>
        <w:t xml:space="preserve"> DAO’s and their implementations With Hibernate.</w:t>
      </w:r>
    </w:p>
    <w:p w14:paraId="3722142B" w14:textId="77777777" w:rsidR="00776299" w:rsidRPr="003D41BD" w:rsidRDefault="00000000" w:rsidP="00717841">
      <w:pPr>
        <w:widowControl w:val="0"/>
        <w:numPr>
          <w:ilvl w:val="0"/>
          <w:numId w:val="16"/>
        </w:numPr>
        <w:autoSpaceDE w:val="0"/>
        <w:spacing w:line="360" w:lineRule="auto"/>
        <w:jc w:val="both"/>
        <w:rPr>
          <w:bCs/>
          <w:iCs/>
          <w:sz w:val="22"/>
          <w:szCs w:val="22"/>
          <w:lang w:val="en-GB"/>
        </w:rPr>
      </w:pPr>
      <w:r w:rsidRPr="003D41BD">
        <w:rPr>
          <w:bCs/>
          <w:iCs/>
          <w:sz w:val="22"/>
          <w:szCs w:val="22"/>
          <w:lang w:val="en-GB"/>
        </w:rPr>
        <w:t>Developing Java Beans Classes</w:t>
      </w:r>
    </w:p>
    <w:p w14:paraId="316C8BDD" w14:textId="77777777" w:rsidR="00776299" w:rsidRPr="003D41BD" w:rsidRDefault="00000000" w:rsidP="00717841">
      <w:pPr>
        <w:widowControl w:val="0"/>
        <w:numPr>
          <w:ilvl w:val="0"/>
          <w:numId w:val="16"/>
        </w:numPr>
        <w:autoSpaceDE w:val="0"/>
        <w:spacing w:line="360" w:lineRule="auto"/>
        <w:jc w:val="both"/>
        <w:rPr>
          <w:sz w:val="22"/>
          <w:szCs w:val="22"/>
        </w:rPr>
      </w:pPr>
      <w:r w:rsidRPr="003D41BD">
        <w:rPr>
          <w:sz w:val="22"/>
          <w:szCs w:val="22"/>
        </w:rPr>
        <w:t>Designing the static web pages using the HTML.</w:t>
      </w:r>
    </w:p>
    <w:p w14:paraId="2C3E79C0" w14:textId="77777777" w:rsidR="008E6896" w:rsidRPr="00FE6526" w:rsidRDefault="00000000" w:rsidP="00FE6526">
      <w:pPr>
        <w:pStyle w:val="BodyText"/>
        <w:numPr>
          <w:ilvl w:val="0"/>
          <w:numId w:val="6"/>
        </w:numPr>
        <w:tabs>
          <w:tab w:val="left" w:pos="720"/>
          <w:tab w:val="left" w:pos="20503"/>
        </w:tabs>
        <w:spacing w:line="360" w:lineRule="auto"/>
        <w:jc w:val="both"/>
        <w:rPr>
          <w:rFonts w:ascii="Times New Roman" w:hAnsi="Times New Roman"/>
          <w:sz w:val="22"/>
          <w:szCs w:val="22"/>
        </w:rPr>
      </w:pPr>
      <w:r>
        <w:rPr>
          <w:rFonts w:ascii="Times New Roman" w:hAnsi="Times New Roman"/>
          <w:sz w:val="22"/>
          <w:szCs w:val="22"/>
        </w:rPr>
        <w:t>Involved in Unit Testing.</w:t>
      </w:r>
      <w:r>
        <w:pict w14:anchorId="0B164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8E6896" w:rsidRPr="00FE6526" w:rsidSect="00734221">
      <w:footnotePr>
        <w:pos w:val="beneathText"/>
      </w:footnotePr>
      <w:pgSz w:w="12240" w:h="15840"/>
      <w:pgMar w:top="1440" w:right="1183" w:bottom="1440"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5"/>
    <w:multiLevelType w:val="singleLevel"/>
    <w:tmpl w:val="00000005"/>
    <w:name w:val="WW8Num7"/>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6E3A0076"/>
    <w:name w:val="WW8Num11"/>
    <w:lvl w:ilvl="0">
      <w:start w:val="1"/>
      <w:numFmt w:val="bullet"/>
      <w:lvlText w:val=""/>
      <w:lvlJc w:val="left"/>
      <w:pPr>
        <w:tabs>
          <w:tab w:val="num" w:pos="720"/>
        </w:tabs>
        <w:ind w:left="720" w:hanging="360"/>
      </w:pPr>
      <w:rPr>
        <w:rFonts w:ascii="Wingdings" w:hAnsi="Wingdings" w:hint="default"/>
      </w:rPr>
    </w:lvl>
  </w:abstractNum>
  <w:abstractNum w:abstractNumId="7" w15:restartNumberingAfterBreak="0">
    <w:nsid w:val="00000009"/>
    <w:multiLevelType w:val="singleLevel"/>
    <w:tmpl w:val="00000009"/>
    <w:name w:val="WW8Num12"/>
    <w:lvl w:ilvl="0">
      <w:start w:val="1"/>
      <w:numFmt w:val="bullet"/>
      <w:lvlText w:val=""/>
      <w:lvlJc w:val="left"/>
      <w:pPr>
        <w:tabs>
          <w:tab w:val="num" w:pos="720"/>
        </w:tabs>
        <w:ind w:left="720" w:hanging="360"/>
      </w:pPr>
      <w:rPr>
        <w:rFonts w:ascii="Symbol" w:hAnsi="Symbol"/>
      </w:rPr>
    </w:lvl>
  </w:abstractNum>
  <w:abstractNum w:abstractNumId="8" w15:restartNumberingAfterBreak="0">
    <w:nsid w:val="232876B2"/>
    <w:multiLevelType w:val="hybridMultilevel"/>
    <w:tmpl w:val="CB96B7FA"/>
    <w:lvl w:ilvl="0" w:tplc="5A34FCA2">
      <w:start w:val="1"/>
      <w:numFmt w:val="bullet"/>
      <w:lvlText w:val=""/>
      <w:lvlJc w:val="left"/>
      <w:pPr>
        <w:ind w:left="1440" w:hanging="360"/>
      </w:pPr>
      <w:rPr>
        <w:rFonts w:ascii="Wingdings" w:hAnsi="Wingdings" w:hint="default"/>
      </w:rPr>
    </w:lvl>
    <w:lvl w:ilvl="1" w:tplc="65165458" w:tentative="1">
      <w:start w:val="1"/>
      <w:numFmt w:val="bullet"/>
      <w:lvlText w:val="o"/>
      <w:lvlJc w:val="left"/>
      <w:pPr>
        <w:ind w:left="2160" w:hanging="360"/>
      </w:pPr>
      <w:rPr>
        <w:rFonts w:ascii="Courier New" w:hAnsi="Courier New" w:cs="Courier New" w:hint="default"/>
      </w:rPr>
    </w:lvl>
    <w:lvl w:ilvl="2" w:tplc="0CC67744" w:tentative="1">
      <w:start w:val="1"/>
      <w:numFmt w:val="bullet"/>
      <w:lvlText w:val=""/>
      <w:lvlJc w:val="left"/>
      <w:pPr>
        <w:ind w:left="2880" w:hanging="360"/>
      </w:pPr>
      <w:rPr>
        <w:rFonts w:ascii="Wingdings" w:hAnsi="Wingdings" w:hint="default"/>
      </w:rPr>
    </w:lvl>
    <w:lvl w:ilvl="3" w:tplc="E168D8B0" w:tentative="1">
      <w:start w:val="1"/>
      <w:numFmt w:val="bullet"/>
      <w:lvlText w:val=""/>
      <w:lvlJc w:val="left"/>
      <w:pPr>
        <w:ind w:left="3600" w:hanging="360"/>
      </w:pPr>
      <w:rPr>
        <w:rFonts w:ascii="Symbol" w:hAnsi="Symbol" w:hint="default"/>
      </w:rPr>
    </w:lvl>
    <w:lvl w:ilvl="4" w:tplc="89E80EBE" w:tentative="1">
      <w:start w:val="1"/>
      <w:numFmt w:val="bullet"/>
      <w:lvlText w:val="o"/>
      <w:lvlJc w:val="left"/>
      <w:pPr>
        <w:ind w:left="4320" w:hanging="360"/>
      </w:pPr>
      <w:rPr>
        <w:rFonts w:ascii="Courier New" w:hAnsi="Courier New" w:cs="Courier New" w:hint="default"/>
      </w:rPr>
    </w:lvl>
    <w:lvl w:ilvl="5" w:tplc="0BDEA89E" w:tentative="1">
      <w:start w:val="1"/>
      <w:numFmt w:val="bullet"/>
      <w:lvlText w:val=""/>
      <w:lvlJc w:val="left"/>
      <w:pPr>
        <w:ind w:left="5040" w:hanging="360"/>
      </w:pPr>
      <w:rPr>
        <w:rFonts w:ascii="Wingdings" w:hAnsi="Wingdings" w:hint="default"/>
      </w:rPr>
    </w:lvl>
    <w:lvl w:ilvl="6" w:tplc="62189E72" w:tentative="1">
      <w:start w:val="1"/>
      <w:numFmt w:val="bullet"/>
      <w:lvlText w:val=""/>
      <w:lvlJc w:val="left"/>
      <w:pPr>
        <w:ind w:left="5760" w:hanging="360"/>
      </w:pPr>
      <w:rPr>
        <w:rFonts w:ascii="Symbol" w:hAnsi="Symbol" w:hint="default"/>
      </w:rPr>
    </w:lvl>
    <w:lvl w:ilvl="7" w:tplc="1EA63044" w:tentative="1">
      <w:start w:val="1"/>
      <w:numFmt w:val="bullet"/>
      <w:lvlText w:val="o"/>
      <w:lvlJc w:val="left"/>
      <w:pPr>
        <w:ind w:left="6480" w:hanging="360"/>
      </w:pPr>
      <w:rPr>
        <w:rFonts w:ascii="Courier New" w:hAnsi="Courier New" w:cs="Courier New" w:hint="default"/>
      </w:rPr>
    </w:lvl>
    <w:lvl w:ilvl="8" w:tplc="F4EC99E8" w:tentative="1">
      <w:start w:val="1"/>
      <w:numFmt w:val="bullet"/>
      <w:lvlText w:val=""/>
      <w:lvlJc w:val="left"/>
      <w:pPr>
        <w:ind w:left="7200" w:hanging="360"/>
      </w:pPr>
      <w:rPr>
        <w:rFonts w:ascii="Wingdings" w:hAnsi="Wingdings" w:hint="default"/>
      </w:rPr>
    </w:lvl>
  </w:abstractNum>
  <w:abstractNum w:abstractNumId="9" w15:restartNumberingAfterBreak="0">
    <w:nsid w:val="28C95274"/>
    <w:multiLevelType w:val="hybridMultilevel"/>
    <w:tmpl w:val="0896B862"/>
    <w:lvl w:ilvl="0" w:tplc="C6B00802">
      <w:start w:val="1"/>
      <w:numFmt w:val="decimal"/>
      <w:lvlText w:val="%1."/>
      <w:lvlJc w:val="left"/>
      <w:pPr>
        <w:ind w:left="720" w:hanging="360"/>
      </w:pPr>
    </w:lvl>
    <w:lvl w:ilvl="1" w:tplc="90B288EC" w:tentative="1">
      <w:start w:val="1"/>
      <w:numFmt w:val="lowerLetter"/>
      <w:lvlText w:val="%2."/>
      <w:lvlJc w:val="left"/>
      <w:pPr>
        <w:ind w:left="1440" w:hanging="360"/>
      </w:pPr>
    </w:lvl>
    <w:lvl w:ilvl="2" w:tplc="3752AAB4" w:tentative="1">
      <w:start w:val="1"/>
      <w:numFmt w:val="lowerRoman"/>
      <w:lvlText w:val="%3."/>
      <w:lvlJc w:val="right"/>
      <w:pPr>
        <w:ind w:left="2160" w:hanging="180"/>
      </w:pPr>
    </w:lvl>
    <w:lvl w:ilvl="3" w:tplc="6914B6E8" w:tentative="1">
      <w:start w:val="1"/>
      <w:numFmt w:val="decimal"/>
      <w:lvlText w:val="%4."/>
      <w:lvlJc w:val="left"/>
      <w:pPr>
        <w:ind w:left="2880" w:hanging="360"/>
      </w:pPr>
    </w:lvl>
    <w:lvl w:ilvl="4" w:tplc="7608A456" w:tentative="1">
      <w:start w:val="1"/>
      <w:numFmt w:val="lowerLetter"/>
      <w:lvlText w:val="%5."/>
      <w:lvlJc w:val="left"/>
      <w:pPr>
        <w:ind w:left="3600" w:hanging="360"/>
      </w:pPr>
    </w:lvl>
    <w:lvl w:ilvl="5" w:tplc="0DD046FA" w:tentative="1">
      <w:start w:val="1"/>
      <w:numFmt w:val="lowerRoman"/>
      <w:lvlText w:val="%6."/>
      <w:lvlJc w:val="right"/>
      <w:pPr>
        <w:ind w:left="4320" w:hanging="180"/>
      </w:pPr>
    </w:lvl>
    <w:lvl w:ilvl="6" w:tplc="699E383A" w:tentative="1">
      <w:start w:val="1"/>
      <w:numFmt w:val="decimal"/>
      <w:lvlText w:val="%7."/>
      <w:lvlJc w:val="left"/>
      <w:pPr>
        <w:ind w:left="5040" w:hanging="360"/>
      </w:pPr>
    </w:lvl>
    <w:lvl w:ilvl="7" w:tplc="5920BA58" w:tentative="1">
      <w:start w:val="1"/>
      <w:numFmt w:val="lowerLetter"/>
      <w:lvlText w:val="%8."/>
      <w:lvlJc w:val="left"/>
      <w:pPr>
        <w:ind w:left="5760" w:hanging="360"/>
      </w:pPr>
    </w:lvl>
    <w:lvl w:ilvl="8" w:tplc="4DA4F446" w:tentative="1">
      <w:start w:val="1"/>
      <w:numFmt w:val="lowerRoman"/>
      <w:lvlText w:val="%9."/>
      <w:lvlJc w:val="right"/>
      <w:pPr>
        <w:ind w:left="6480" w:hanging="180"/>
      </w:pPr>
    </w:lvl>
  </w:abstractNum>
  <w:abstractNum w:abstractNumId="10" w15:restartNumberingAfterBreak="0">
    <w:nsid w:val="2C6E3D7A"/>
    <w:multiLevelType w:val="hybridMultilevel"/>
    <w:tmpl w:val="9C58721E"/>
    <w:lvl w:ilvl="0" w:tplc="61D83A36">
      <w:start w:val="1"/>
      <w:numFmt w:val="bullet"/>
      <w:lvlText w:val="o"/>
      <w:lvlJc w:val="left"/>
      <w:pPr>
        <w:tabs>
          <w:tab w:val="num" w:pos="360"/>
        </w:tabs>
        <w:ind w:left="360" w:hanging="360"/>
      </w:pPr>
      <w:rPr>
        <w:rFonts w:ascii="Courier New" w:hAnsi="Courier New" w:cs="Courier New" w:hint="default"/>
      </w:rPr>
    </w:lvl>
    <w:lvl w:ilvl="1" w:tplc="A6AA607C" w:tentative="1">
      <w:start w:val="1"/>
      <w:numFmt w:val="bullet"/>
      <w:lvlText w:val="o"/>
      <w:lvlJc w:val="left"/>
      <w:pPr>
        <w:tabs>
          <w:tab w:val="num" w:pos="1080"/>
        </w:tabs>
        <w:ind w:left="1080" w:hanging="360"/>
      </w:pPr>
      <w:rPr>
        <w:rFonts w:ascii="Courier New" w:hAnsi="Courier New" w:cs="Courier New" w:hint="default"/>
      </w:rPr>
    </w:lvl>
    <w:lvl w:ilvl="2" w:tplc="D1F0A27A" w:tentative="1">
      <w:start w:val="1"/>
      <w:numFmt w:val="bullet"/>
      <w:lvlText w:val=""/>
      <w:lvlJc w:val="left"/>
      <w:pPr>
        <w:tabs>
          <w:tab w:val="num" w:pos="1800"/>
        </w:tabs>
        <w:ind w:left="1800" w:hanging="360"/>
      </w:pPr>
      <w:rPr>
        <w:rFonts w:ascii="Wingdings" w:hAnsi="Wingdings" w:hint="default"/>
      </w:rPr>
    </w:lvl>
    <w:lvl w:ilvl="3" w:tplc="D3BC5910" w:tentative="1">
      <w:start w:val="1"/>
      <w:numFmt w:val="bullet"/>
      <w:lvlText w:val=""/>
      <w:lvlJc w:val="left"/>
      <w:pPr>
        <w:tabs>
          <w:tab w:val="num" w:pos="2520"/>
        </w:tabs>
        <w:ind w:left="2520" w:hanging="360"/>
      </w:pPr>
      <w:rPr>
        <w:rFonts w:ascii="Symbol" w:hAnsi="Symbol" w:hint="default"/>
      </w:rPr>
    </w:lvl>
    <w:lvl w:ilvl="4" w:tplc="4432C950" w:tentative="1">
      <w:start w:val="1"/>
      <w:numFmt w:val="bullet"/>
      <w:lvlText w:val="o"/>
      <w:lvlJc w:val="left"/>
      <w:pPr>
        <w:tabs>
          <w:tab w:val="num" w:pos="3240"/>
        </w:tabs>
        <w:ind w:left="3240" w:hanging="360"/>
      </w:pPr>
      <w:rPr>
        <w:rFonts w:ascii="Courier New" w:hAnsi="Courier New" w:cs="Courier New" w:hint="default"/>
      </w:rPr>
    </w:lvl>
    <w:lvl w:ilvl="5" w:tplc="A6FC98A8" w:tentative="1">
      <w:start w:val="1"/>
      <w:numFmt w:val="bullet"/>
      <w:lvlText w:val=""/>
      <w:lvlJc w:val="left"/>
      <w:pPr>
        <w:tabs>
          <w:tab w:val="num" w:pos="3960"/>
        </w:tabs>
        <w:ind w:left="3960" w:hanging="360"/>
      </w:pPr>
      <w:rPr>
        <w:rFonts w:ascii="Wingdings" w:hAnsi="Wingdings" w:hint="default"/>
      </w:rPr>
    </w:lvl>
    <w:lvl w:ilvl="6" w:tplc="08389A7E" w:tentative="1">
      <w:start w:val="1"/>
      <w:numFmt w:val="bullet"/>
      <w:lvlText w:val=""/>
      <w:lvlJc w:val="left"/>
      <w:pPr>
        <w:tabs>
          <w:tab w:val="num" w:pos="4680"/>
        </w:tabs>
        <w:ind w:left="4680" w:hanging="360"/>
      </w:pPr>
      <w:rPr>
        <w:rFonts w:ascii="Symbol" w:hAnsi="Symbol" w:hint="default"/>
      </w:rPr>
    </w:lvl>
    <w:lvl w:ilvl="7" w:tplc="39C47DD8" w:tentative="1">
      <w:start w:val="1"/>
      <w:numFmt w:val="bullet"/>
      <w:lvlText w:val="o"/>
      <w:lvlJc w:val="left"/>
      <w:pPr>
        <w:tabs>
          <w:tab w:val="num" w:pos="5400"/>
        </w:tabs>
        <w:ind w:left="5400" w:hanging="360"/>
      </w:pPr>
      <w:rPr>
        <w:rFonts w:ascii="Courier New" w:hAnsi="Courier New" w:cs="Courier New" w:hint="default"/>
      </w:rPr>
    </w:lvl>
    <w:lvl w:ilvl="8" w:tplc="6EE2642A"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F553786"/>
    <w:multiLevelType w:val="hybridMultilevel"/>
    <w:tmpl w:val="A3C8D9DA"/>
    <w:lvl w:ilvl="0" w:tplc="0A106438">
      <w:start w:val="1"/>
      <w:numFmt w:val="bullet"/>
      <w:lvlText w:val=""/>
      <w:lvlJc w:val="left"/>
      <w:pPr>
        <w:tabs>
          <w:tab w:val="num" w:pos="360"/>
        </w:tabs>
        <w:ind w:left="360" w:hanging="360"/>
      </w:pPr>
      <w:rPr>
        <w:rFonts w:ascii="Symbol" w:hAnsi="Symbol" w:hint="default"/>
        <w:color w:val="auto"/>
        <w:sz w:val="24"/>
        <w:szCs w:val="17"/>
      </w:rPr>
    </w:lvl>
    <w:lvl w:ilvl="1" w:tplc="1E087464" w:tentative="1">
      <w:start w:val="1"/>
      <w:numFmt w:val="bullet"/>
      <w:lvlText w:val="o"/>
      <w:lvlJc w:val="left"/>
      <w:pPr>
        <w:tabs>
          <w:tab w:val="num" w:pos="1080"/>
        </w:tabs>
        <w:ind w:left="1080" w:hanging="360"/>
      </w:pPr>
      <w:rPr>
        <w:rFonts w:ascii="Courier New" w:hAnsi="Courier New" w:cs="Courier New" w:hint="default"/>
      </w:rPr>
    </w:lvl>
    <w:lvl w:ilvl="2" w:tplc="985A5D46" w:tentative="1">
      <w:start w:val="1"/>
      <w:numFmt w:val="bullet"/>
      <w:lvlText w:val=""/>
      <w:lvlJc w:val="left"/>
      <w:pPr>
        <w:tabs>
          <w:tab w:val="num" w:pos="1800"/>
        </w:tabs>
        <w:ind w:left="1800" w:hanging="360"/>
      </w:pPr>
      <w:rPr>
        <w:rFonts w:ascii="Wingdings" w:hAnsi="Wingdings" w:hint="default"/>
      </w:rPr>
    </w:lvl>
    <w:lvl w:ilvl="3" w:tplc="C67E4DF6" w:tentative="1">
      <w:start w:val="1"/>
      <w:numFmt w:val="bullet"/>
      <w:lvlText w:val=""/>
      <w:lvlJc w:val="left"/>
      <w:pPr>
        <w:tabs>
          <w:tab w:val="num" w:pos="2520"/>
        </w:tabs>
        <w:ind w:left="2520" w:hanging="360"/>
      </w:pPr>
      <w:rPr>
        <w:rFonts w:ascii="Symbol" w:hAnsi="Symbol" w:hint="default"/>
      </w:rPr>
    </w:lvl>
    <w:lvl w:ilvl="4" w:tplc="3BEC2C00" w:tentative="1">
      <w:start w:val="1"/>
      <w:numFmt w:val="bullet"/>
      <w:lvlText w:val="o"/>
      <w:lvlJc w:val="left"/>
      <w:pPr>
        <w:tabs>
          <w:tab w:val="num" w:pos="3240"/>
        </w:tabs>
        <w:ind w:left="3240" w:hanging="360"/>
      </w:pPr>
      <w:rPr>
        <w:rFonts w:ascii="Courier New" w:hAnsi="Courier New" w:cs="Courier New" w:hint="default"/>
      </w:rPr>
    </w:lvl>
    <w:lvl w:ilvl="5" w:tplc="4E326734" w:tentative="1">
      <w:start w:val="1"/>
      <w:numFmt w:val="bullet"/>
      <w:lvlText w:val=""/>
      <w:lvlJc w:val="left"/>
      <w:pPr>
        <w:tabs>
          <w:tab w:val="num" w:pos="3960"/>
        </w:tabs>
        <w:ind w:left="3960" w:hanging="360"/>
      </w:pPr>
      <w:rPr>
        <w:rFonts w:ascii="Wingdings" w:hAnsi="Wingdings" w:hint="default"/>
      </w:rPr>
    </w:lvl>
    <w:lvl w:ilvl="6" w:tplc="B640250C" w:tentative="1">
      <w:start w:val="1"/>
      <w:numFmt w:val="bullet"/>
      <w:lvlText w:val=""/>
      <w:lvlJc w:val="left"/>
      <w:pPr>
        <w:tabs>
          <w:tab w:val="num" w:pos="4680"/>
        </w:tabs>
        <w:ind w:left="4680" w:hanging="360"/>
      </w:pPr>
      <w:rPr>
        <w:rFonts w:ascii="Symbol" w:hAnsi="Symbol" w:hint="default"/>
      </w:rPr>
    </w:lvl>
    <w:lvl w:ilvl="7" w:tplc="A1D4CC10" w:tentative="1">
      <w:start w:val="1"/>
      <w:numFmt w:val="bullet"/>
      <w:lvlText w:val="o"/>
      <w:lvlJc w:val="left"/>
      <w:pPr>
        <w:tabs>
          <w:tab w:val="num" w:pos="5400"/>
        </w:tabs>
        <w:ind w:left="5400" w:hanging="360"/>
      </w:pPr>
      <w:rPr>
        <w:rFonts w:ascii="Courier New" w:hAnsi="Courier New" w:cs="Courier New" w:hint="default"/>
      </w:rPr>
    </w:lvl>
    <w:lvl w:ilvl="8" w:tplc="30244B8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422DFF"/>
    <w:multiLevelType w:val="hybridMultilevel"/>
    <w:tmpl w:val="0988269A"/>
    <w:lvl w:ilvl="0" w:tplc="6E98251A">
      <w:start w:val="1"/>
      <w:numFmt w:val="bullet"/>
      <w:lvlText w:val=""/>
      <w:lvlJc w:val="left"/>
      <w:pPr>
        <w:ind w:left="720" w:hanging="360"/>
      </w:pPr>
      <w:rPr>
        <w:rFonts w:ascii="Symbol" w:hAnsi="Symbol" w:hint="default"/>
      </w:rPr>
    </w:lvl>
    <w:lvl w:ilvl="1" w:tplc="A5F2A47E" w:tentative="1">
      <w:start w:val="1"/>
      <w:numFmt w:val="lowerLetter"/>
      <w:lvlText w:val="%2."/>
      <w:lvlJc w:val="left"/>
      <w:pPr>
        <w:ind w:left="1440" w:hanging="360"/>
      </w:pPr>
    </w:lvl>
    <w:lvl w:ilvl="2" w:tplc="1DBABDAC" w:tentative="1">
      <w:start w:val="1"/>
      <w:numFmt w:val="lowerRoman"/>
      <w:lvlText w:val="%3."/>
      <w:lvlJc w:val="right"/>
      <w:pPr>
        <w:ind w:left="2160" w:hanging="180"/>
      </w:pPr>
    </w:lvl>
    <w:lvl w:ilvl="3" w:tplc="FACAA94A" w:tentative="1">
      <w:start w:val="1"/>
      <w:numFmt w:val="decimal"/>
      <w:lvlText w:val="%4."/>
      <w:lvlJc w:val="left"/>
      <w:pPr>
        <w:ind w:left="2880" w:hanging="360"/>
      </w:pPr>
    </w:lvl>
    <w:lvl w:ilvl="4" w:tplc="E90AB712" w:tentative="1">
      <w:start w:val="1"/>
      <w:numFmt w:val="lowerLetter"/>
      <w:lvlText w:val="%5."/>
      <w:lvlJc w:val="left"/>
      <w:pPr>
        <w:ind w:left="3600" w:hanging="360"/>
      </w:pPr>
    </w:lvl>
    <w:lvl w:ilvl="5" w:tplc="AC420E3A" w:tentative="1">
      <w:start w:val="1"/>
      <w:numFmt w:val="lowerRoman"/>
      <w:lvlText w:val="%6."/>
      <w:lvlJc w:val="right"/>
      <w:pPr>
        <w:ind w:left="4320" w:hanging="180"/>
      </w:pPr>
    </w:lvl>
    <w:lvl w:ilvl="6" w:tplc="3948F2E8" w:tentative="1">
      <w:start w:val="1"/>
      <w:numFmt w:val="decimal"/>
      <w:lvlText w:val="%7."/>
      <w:lvlJc w:val="left"/>
      <w:pPr>
        <w:ind w:left="5040" w:hanging="360"/>
      </w:pPr>
    </w:lvl>
    <w:lvl w:ilvl="7" w:tplc="3DFC7A58" w:tentative="1">
      <w:start w:val="1"/>
      <w:numFmt w:val="lowerLetter"/>
      <w:lvlText w:val="%8."/>
      <w:lvlJc w:val="left"/>
      <w:pPr>
        <w:ind w:left="5760" w:hanging="360"/>
      </w:pPr>
    </w:lvl>
    <w:lvl w:ilvl="8" w:tplc="EDC64FFA" w:tentative="1">
      <w:start w:val="1"/>
      <w:numFmt w:val="lowerRoman"/>
      <w:lvlText w:val="%9."/>
      <w:lvlJc w:val="right"/>
      <w:pPr>
        <w:ind w:left="6480" w:hanging="180"/>
      </w:pPr>
    </w:lvl>
  </w:abstractNum>
  <w:abstractNum w:abstractNumId="13" w15:restartNumberingAfterBreak="0">
    <w:nsid w:val="5D3E5341"/>
    <w:multiLevelType w:val="hybridMultilevel"/>
    <w:tmpl w:val="352EB65C"/>
    <w:lvl w:ilvl="0" w:tplc="C070439C">
      <w:start w:val="1"/>
      <w:numFmt w:val="bullet"/>
      <w:lvlText w:val=""/>
      <w:lvlJc w:val="left"/>
      <w:pPr>
        <w:ind w:left="720" w:hanging="360"/>
      </w:pPr>
      <w:rPr>
        <w:rFonts w:ascii="Wingdings" w:hAnsi="Wingdings" w:hint="default"/>
      </w:rPr>
    </w:lvl>
    <w:lvl w:ilvl="1" w:tplc="0A8AC264" w:tentative="1">
      <w:start w:val="1"/>
      <w:numFmt w:val="bullet"/>
      <w:lvlText w:val="o"/>
      <w:lvlJc w:val="left"/>
      <w:pPr>
        <w:ind w:left="1440" w:hanging="360"/>
      </w:pPr>
      <w:rPr>
        <w:rFonts w:ascii="Courier New" w:hAnsi="Courier New" w:cs="Courier New" w:hint="default"/>
      </w:rPr>
    </w:lvl>
    <w:lvl w:ilvl="2" w:tplc="0DD87480" w:tentative="1">
      <w:start w:val="1"/>
      <w:numFmt w:val="bullet"/>
      <w:lvlText w:val=""/>
      <w:lvlJc w:val="left"/>
      <w:pPr>
        <w:ind w:left="2160" w:hanging="360"/>
      </w:pPr>
      <w:rPr>
        <w:rFonts w:ascii="Wingdings" w:hAnsi="Wingdings" w:hint="default"/>
      </w:rPr>
    </w:lvl>
    <w:lvl w:ilvl="3" w:tplc="E2DA4404" w:tentative="1">
      <w:start w:val="1"/>
      <w:numFmt w:val="bullet"/>
      <w:lvlText w:val=""/>
      <w:lvlJc w:val="left"/>
      <w:pPr>
        <w:ind w:left="2880" w:hanging="360"/>
      </w:pPr>
      <w:rPr>
        <w:rFonts w:ascii="Symbol" w:hAnsi="Symbol" w:hint="default"/>
      </w:rPr>
    </w:lvl>
    <w:lvl w:ilvl="4" w:tplc="C8E80168" w:tentative="1">
      <w:start w:val="1"/>
      <w:numFmt w:val="bullet"/>
      <w:lvlText w:val="o"/>
      <w:lvlJc w:val="left"/>
      <w:pPr>
        <w:ind w:left="3600" w:hanging="360"/>
      </w:pPr>
      <w:rPr>
        <w:rFonts w:ascii="Courier New" w:hAnsi="Courier New" w:cs="Courier New" w:hint="default"/>
      </w:rPr>
    </w:lvl>
    <w:lvl w:ilvl="5" w:tplc="2DDA8E4C" w:tentative="1">
      <w:start w:val="1"/>
      <w:numFmt w:val="bullet"/>
      <w:lvlText w:val=""/>
      <w:lvlJc w:val="left"/>
      <w:pPr>
        <w:ind w:left="4320" w:hanging="360"/>
      </w:pPr>
      <w:rPr>
        <w:rFonts w:ascii="Wingdings" w:hAnsi="Wingdings" w:hint="default"/>
      </w:rPr>
    </w:lvl>
    <w:lvl w:ilvl="6" w:tplc="7BACDF28" w:tentative="1">
      <w:start w:val="1"/>
      <w:numFmt w:val="bullet"/>
      <w:lvlText w:val=""/>
      <w:lvlJc w:val="left"/>
      <w:pPr>
        <w:ind w:left="5040" w:hanging="360"/>
      </w:pPr>
      <w:rPr>
        <w:rFonts w:ascii="Symbol" w:hAnsi="Symbol" w:hint="default"/>
      </w:rPr>
    </w:lvl>
    <w:lvl w:ilvl="7" w:tplc="B73294C4" w:tentative="1">
      <w:start w:val="1"/>
      <w:numFmt w:val="bullet"/>
      <w:lvlText w:val="o"/>
      <w:lvlJc w:val="left"/>
      <w:pPr>
        <w:ind w:left="5760" w:hanging="360"/>
      </w:pPr>
      <w:rPr>
        <w:rFonts w:ascii="Courier New" w:hAnsi="Courier New" w:cs="Courier New" w:hint="default"/>
      </w:rPr>
    </w:lvl>
    <w:lvl w:ilvl="8" w:tplc="BB5E76C2" w:tentative="1">
      <w:start w:val="1"/>
      <w:numFmt w:val="bullet"/>
      <w:lvlText w:val=""/>
      <w:lvlJc w:val="left"/>
      <w:pPr>
        <w:ind w:left="6480" w:hanging="360"/>
      </w:pPr>
      <w:rPr>
        <w:rFonts w:ascii="Wingdings" w:hAnsi="Wingdings" w:hint="default"/>
      </w:rPr>
    </w:lvl>
  </w:abstractNum>
  <w:abstractNum w:abstractNumId="14" w15:restartNumberingAfterBreak="0">
    <w:nsid w:val="5E1F1DB8"/>
    <w:multiLevelType w:val="hybridMultilevel"/>
    <w:tmpl w:val="C9F4108E"/>
    <w:lvl w:ilvl="0" w:tplc="4FAAA28C">
      <w:start w:val="1"/>
      <w:numFmt w:val="bullet"/>
      <w:lvlText w:val=""/>
      <w:lvlJc w:val="left"/>
      <w:pPr>
        <w:tabs>
          <w:tab w:val="num" w:pos="360"/>
        </w:tabs>
        <w:ind w:left="360" w:hanging="360"/>
      </w:pPr>
      <w:rPr>
        <w:rFonts w:ascii="Symbol" w:hAnsi="Symbol" w:hint="default"/>
        <w:color w:val="auto"/>
        <w:sz w:val="24"/>
        <w:szCs w:val="17"/>
      </w:rPr>
    </w:lvl>
    <w:lvl w:ilvl="1" w:tplc="52785704" w:tentative="1">
      <w:start w:val="1"/>
      <w:numFmt w:val="bullet"/>
      <w:lvlText w:val="o"/>
      <w:lvlJc w:val="left"/>
      <w:pPr>
        <w:tabs>
          <w:tab w:val="num" w:pos="1080"/>
        </w:tabs>
        <w:ind w:left="1080" w:hanging="360"/>
      </w:pPr>
      <w:rPr>
        <w:rFonts w:ascii="Courier New" w:hAnsi="Courier New" w:cs="Courier New" w:hint="default"/>
      </w:rPr>
    </w:lvl>
    <w:lvl w:ilvl="2" w:tplc="9C4A728E" w:tentative="1">
      <w:start w:val="1"/>
      <w:numFmt w:val="bullet"/>
      <w:lvlText w:val=""/>
      <w:lvlJc w:val="left"/>
      <w:pPr>
        <w:tabs>
          <w:tab w:val="num" w:pos="1800"/>
        </w:tabs>
        <w:ind w:left="1800" w:hanging="360"/>
      </w:pPr>
      <w:rPr>
        <w:rFonts w:ascii="Wingdings" w:hAnsi="Wingdings" w:hint="default"/>
      </w:rPr>
    </w:lvl>
    <w:lvl w:ilvl="3" w:tplc="3988775C" w:tentative="1">
      <w:start w:val="1"/>
      <w:numFmt w:val="bullet"/>
      <w:lvlText w:val=""/>
      <w:lvlJc w:val="left"/>
      <w:pPr>
        <w:tabs>
          <w:tab w:val="num" w:pos="2520"/>
        </w:tabs>
        <w:ind w:left="2520" w:hanging="360"/>
      </w:pPr>
      <w:rPr>
        <w:rFonts w:ascii="Symbol" w:hAnsi="Symbol" w:hint="default"/>
      </w:rPr>
    </w:lvl>
    <w:lvl w:ilvl="4" w:tplc="73D2C14E" w:tentative="1">
      <w:start w:val="1"/>
      <w:numFmt w:val="bullet"/>
      <w:lvlText w:val="o"/>
      <w:lvlJc w:val="left"/>
      <w:pPr>
        <w:tabs>
          <w:tab w:val="num" w:pos="3240"/>
        </w:tabs>
        <w:ind w:left="3240" w:hanging="360"/>
      </w:pPr>
      <w:rPr>
        <w:rFonts w:ascii="Courier New" w:hAnsi="Courier New" w:cs="Courier New" w:hint="default"/>
      </w:rPr>
    </w:lvl>
    <w:lvl w:ilvl="5" w:tplc="43244CF4" w:tentative="1">
      <w:start w:val="1"/>
      <w:numFmt w:val="bullet"/>
      <w:lvlText w:val=""/>
      <w:lvlJc w:val="left"/>
      <w:pPr>
        <w:tabs>
          <w:tab w:val="num" w:pos="3960"/>
        </w:tabs>
        <w:ind w:left="3960" w:hanging="360"/>
      </w:pPr>
      <w:rPr>
        <w:rFonts w:ascii="Wingdings" w:hAnsi="Wingdings" w:hint="default"/>
      </w:rPr>
    </w:lvl>
    <w:lvl w:ilvl="6" w:tplc="AA168A8A" w:tentative="1">
      <w:start w:val="1"/>
      <w:numFmt w:val="bullet"/>
      <w:lvlText w:val=""/>
      <w:lvlJc w:val="left"/>
      <w:pPr>
        <w:tabs>
          <w:tab w:val="num" w:pos="4680"/>
        </w:tabs>
        <w:ind w:left="4680" w:hanging="360"/>
      </w:pPr>
      <w:rPr>
        <w:rFonts w:ascii="Symbol" w:hAnsi="Symbol" w:hint="default"/>
      </w:rPr>
    </w:lvl>
    <w:lvl w:ilvl="7" w:tplc="5BB0C302" w:tentative="1">
      <w:start w:val="1"/>
      <w:numFmt w:val="bullet"/>
      <w:lvlText w:val="o"/>
      <w:lvlJc w:val="left"/>
      <w:pPr>
        <w:tabs>
          <w:tab w:val="num" w:pos="5400"/>
        </w:tabs>
        <w:ind w:left="5400" w:hanging="360"/>
      </w:pPr>
      <w:rPr>
        <w:rFonts w:ascii="Courier New" w:hAnsi="Courier New" w:cs="Courier New" w:hint="default"/>
      </w:rPr>
    </w:lvl>
    <w:lvl w:ilvl="8" w:tplc="D6A06BD6"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7D0ADB"/>
    <w:multiLevelType w:val="hybridMultilevel"/>
    <w:tmpl w:val="6B844728"/>
    <w:lvl w:ilvl="0" w:tplc="995265D4">
      <w:start w:val="1"/>
      <w:numFmt w:val="bullet"/>
      <w:lvlText w:val=""/>
      <w:lvlJc w:val="left"/>
      <w:pPr>
        <w:ind w:left="1215" w:hanging="360"/>
      </w:pPr>
      <w:rPr>
        <w:rFonts w:ascii="Wingdings" w:hAnsi="Wingdings" w:hint="default"/>
      </w:rPr>
    </w:lvl>
    <w:lvl w:ilvl="1" w:tplc="FB1C15CE" w:tentative="1">
      <w:start w:val="1"/>
      <w:numFmt w:val="bullet"/>
      <w:lvlText w:val="o"/>
      <w:lvlJc w:val="left"/>
      <w:pPr>
        <w:ind w:left="1935" w:hanging="360"/>
      </w:pPr>
      <w:rPr>
        <w:rFonts w:ascii="Courier New" w:hAnsi="Courier New" w:cs="Courier New" w:hint="default"/>
      </w:rPr>
    </w:lvl>
    <w:lvl w:ilvl="2" w:tplc="DA965150" w:tentative="1">
      <w:start w:val="1"/>
      <w:numFmt w:val="bullet"/>
      <w:lvlText w:val=""/>
      <w:lvlJc w:val="left"/>
      <w:pPr>
        <w:ind w:left="2655" w:hanging="360"/>
      </w:pPr>
      <w:rPr>
        <w:rFonts w:ascii="Wingdings" w:hAnsi="Wingdings" w:hint="default"/>
      </w:rPr>
    </w:lvl>
    <w:lvl w:ilvl="3" w:tplc="C4D6F72E" w:tentative="1">
      <w:start w:val="1"/>
      <w:numFmt w:val="bullet"/>
      <w:lvlText w:val=""/>
      <w:lvlJc w:val="left"/>
      <w:pPr>
        <w:ind w:left="3375" w:hanging="360"/>
      </w:pPr>
      <w:rPr>
        <w:rFonts w:ascii="Symbol" w:hAnsi="Symbol" w:hint="default"/>
      </w:rPr>
    </w:lvl>
    <w:lvl w:ilvl="4" w:tplc="4A22705C" w:tentative="1">
      <w:start w:val="1"/>
      <w:numFmt w:val="bullet"/>
      <w:lvlText w:val="o"/>
      <w:lvlJc w:val="left"/>
      <w:pPr>
        <w:ind w:left="4095" w:hanging="360"/>
      </w:pPr>
      <w:rPr>
        <w:rFonts w:ascii="Courier New" w:hAnsi="Courier New" w:cs="Courier New" w:hint="default"/>
      </w:rPr>
    </w:lvl>
    <w:lvl w:ilvl="5" w:tplc="02782D4E" w:tentative="1">
      <w:start w:val="1"/>
      <w:numFmt w:val="bullet"/>
      <w:lvlText w:val=""/>
      <w:lvlJc w:val="left"/>
      <w:pPr>
        <w:ind w:left="4815" w:hanging="360"/>
      </w:pPr>
      <w:rPr>
        <w:rFonts w:ascii="Wingdings" w:hAnsi="Wingdings" w:hint="default"/>
      </w:rPr>
    </w:lvl>
    <w:lvl w:ilvl="6" w:tplc="6EF8AD42" w:tentative="1">
      <w:start w:val="1"/>
      <w:numFmt w:val="bullet"/>
      <w:lvlText w:val=""/>
      <w:lvlJc w:val="left"/>
      <w:pPr>
        <w:ind w:left="5535" w:hanging="360"/>
      </w:pPr>
      <w:rPr>
        <w:rFonts w:ascii="Symbol" w:hAnsi="Symbol" w:hint="default"/>
      </w:rPr>
    </w:lvl>
    <w:lvl w:ilvl="7" w:tplc="35B864D0" w:tentative="1">
      <w:start w:val="1"/>
      <w:numFmt w:val="bullet"/>
      <w:lvlText w:val="o"/>
      <w:lvlJc w:val="left"/>
      <w:pPr>
        <w:ind w:left="6255" w:hanging="360"/>
      </w:pPr>
      <w:rPr>
        <w:rFonts w:ascii="Courier New" w:hAnsi="Courier New" w:cs="Courier New" w:hint="default"/>
      </w:rPr>
    </w:lvl>
    <w:lvl w:ilvl="8" w:tplc="12000B9A" w:tentative="1">
      <w:start w:val="1"/>
      <w:numFmt w:val="bullet"/>
      <w:lvlText w:val=""/>
      <w:lvlJc w:val="left"/>
      <w:pPr>
        <w:ind w:left="6975" w:hanging="360"/>
      </w:pPr>
      <w:rPr>
        <w:rFonts w:ascii="Wingdings" w:hAnsi="Wingdings" w:hint="default"/>
      </w:rPr>
    </w:lvl>
  </w:abstractNum>
  <w:num w:numId="1" w16cid:durableId="1114521609">
    <w:abstractNumId w:val="0"/>
  </w:num>
  <w:num w:numId="2" w16cid:durableId="1373725945">
    <w:abstractNumId w:val="1"/>
  </w:num>
  <w:num w:numId="3" w16cid:durableId="959189908">
    <w:abstractNumId w:val="2"/>
  </w:num>
  <w:num w:numId="4" w16cid:durableId="544634872">
    <w:abstractNumId w:val="3"/>
  </w:num>
  <w:num w:numId="5" w16cid:durableId="487210385">
    <w:abstractNumId w:val="4"/>
  </w:num>
  <w:num w:numId="6" w16cid:durableId="343820193">
    <w:abstractNumId w:val="5"/>
  </w:num>
  <w:num w:numId="7" w16cid:durableId="2114932141">
    <w:abstractNumId w:val="6"/>
  </w:num>
  <w:num w:numId="8" w16cid:durableId="1456023806">
    <w:abstractNumId w:val="7"/>
  </w:num>
  <w:num w:numId="9" w16cid:durableId="1424299305">
    <w:abstractNumId w:val="10"/>
  </w:num>
  <w:num w:numId="10" w16cid:durableId="1541896876">
    <w:abstractNumId w:val="14"/>
  </w:num>
  <w:num w:numId="11" w16cid:durableId="848524288">
    <w:abstractNumId w:val="8"/>
  </w:num>
  <w:num w:numId="12" w16cid:durableId="1184133143">
    <w:abstractNumId w:val="13"/>
  </w:num>
  <w:num w:numId="13" w16cid:durableId="1841650968">
    <w:abstractNumId w:val="11"/>
  </w:num>
  <w:num w:numId="14" w16cid:durableId="1607810414">
    <w:abstractNumId w:val="15"/>
  </w:num>
  <w:num w:numId="15" w16cid:durableId="672342631">
    <w:abstractNumId w:val="9"/>
  </w:num>
  <w:num w:numId="16" w16cid:durableId="86586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99"/>
    <w:rsid w:val="00001E57"/>
    <w:rsid w:val="000156CB"/>
    <w:rsid w:val="000508A4"/>
    <w:rsid w:val="00050B57"/>
    <w:rsid w:val="0005236E"/>
    <w:rsid w:val="00055CCE"/>
    <w:rsid w:val="000731B4"/>
    <w:rsid w:val="000971CA"/>
    <w:rsid w:val="000C441F"/>
    <w:rsid w:val="000E7B9B"/>
    <w:rsid w:val="00104ED0"/>
    <w:rsid w:val="00117EBA"/>
    <w:rsid w:val="00132120"/>
    <w:rsid w:val="00136AAF"/>
    <w:rsid w:val="00140351"/>
    <w:rsid w:val="00141097"/>
    <w:rsid w:val="00150243"/>
    <w:rsid w:val="00155A75"/>
    <w:rsid w:val="00157DB0"/>
    <w:rsid w:val="001666DA"/>
    <w:rsid w:val="00176CDA"/>
    <w:rsid w:val="001B3FF8"/>
    <w:rsid w:val="001C09FE"/>
    <w:rsid w:val="001C1CA9"/>
    <w:rsid w:val="001D5F5C"/>
    <w:rsid w:val="001E0210"/>
    <w:rsid w:val="001F4980"/>
    <w:rsid w:val="001F4BA7"/>
    <w:rsid w:val="001F606A"/>
    <w:rsid w:val="002019D8"/>
    <w:rsid w:val="00203A7D"/>
    <w:rsid w:val="00231544"/>
    <w:rsid w:val="00234380"/>
    <w:rsid w:val="00240EEA"/>
    <w:rsid w:val="00241B1F"/>
    <w:rsid w:val="00244F6E"/>
    <w:rsid w:val="002661F0"/>
    <w:rsid w:val="002669F8"/>
    <w:rsid w:val="00270519"/>
    <w:rsid w:val="0028378C"/>
    <w:rsid w:val="0029091F"/>
    <w:rsid w:val="00290D45"/>
    <w:rsid w:val="00295064"/>
    <w:rsid w:val="00296E3D"/>
    <w:rsid w:val="002A002C"/>
    <w:rsid w:val="002E0E03"/>
    <w:rsid w:val="003174FF"/>
    <w:rsid w:val="00332A48"/>
    <w:rsid w:val="003428BA"/>
    <w:rsid w:val="00345906"/>
    <w:rsid w:val="00346169"/>
    <w:rsid w:val="00347715"/>
    <w:rsid w:val="00360366"/>
    <w:rsid w:val="0037233D"/>
    <w:rsid w:val="0037423E"/>
    <w:rsid w:val="00374D7B"/>
    <w:rsid w:val="003802C4"/>
    <w:rsid w:val="003A29F8"/>
    <w:rsid w:val="003B275F"/>
    <w:rsid w:val="003B7485"/>
    <w:rsid w:val="003B7E1B"/>
    <w:rsid w:val="003C59C7"/>
    <w:rsid w:val="003D41BD"/>
    <w:rsid w:val="003E5D63"/>
    <w:rsid w:val="00406A50"/>
    <w:rsid w:val="004136F8"/>
    <w:rsid w:val="0042449A"/>
    <w:rsid w:val="00436BA0"/>
    <w:rsid w:val="0043787C"/>
    <w:rsid w:val="00443F3E"/>
    <w:rsid w:val="00450D81"/>
    <w:rsid w:val="004532EF"/>
    <w:rsid w:val="0045485A"/>
    <w:rsid w:val="0046404D"/>
    <w:rsid w:val="004804CB"/>
    <w:rsid w:val="0048422E"/>
    <w:rsid w:val="00484389"/>
    <w:rsid w:val="00487072"/>
    <w:rsid w:val="00495928"/>
    <w:rsid w:val="004A17C9"/>
    <w:rsid w:val="004B2460"/>
    <w:rsid w:val="004B405A"/>
    <w:rsid w:val="004B522F"/>
    <w:rsid w:val="004B6FB1"/>
    <w:rsid w:val="004E34DC"/>
    <w:rsid w:val="004F14AB"/>
    <w:rsid w:val="004F4778"/>
    <w:rsid w:val="00515345"/>
    <w:rsid w:val="00522219"/>
    <w:rsid w:val="005312A0"/>
    <w:rsid w:val="00534547"/>
    <w:rsid w:val="00551F5A"/>
    <w:rsid w:val="00552AB6"/>
    <w:rsid w:val="00555F12"/>
    <w:rsid w:val="00557378"/>
    <w:rsid w:val="00565930"/>
    <w:rsid w:val="005940FC"/>
    <w:rsid w:val="005A00AE"/>
    <w:rsid w:val="005B1364"/>
    <w:rsid w:val="005C297D"/>
    <w:rsid w:val="005D3435"/>
    <w:rsid w:val="005E6291"/>
    <w:rsid w:val="005F2CB6"/>
    <w:rsid w:val="00603509"/>
    <w:rsid w:val="00621368"/>
    <w:rsid w:val="006225B7"/>
    <w:rsid w:val="00625DE8"/>
    <w:rsid w:val="006267F2"/>
    <w:rsid w:val="006331E2"/>
    <w:rsid w:val="00633FF1"/>
    <w:rsid w:val="00634FC2"/>
    <w:rsid w:val="00645464"/>
    <w:rsid w:val="006456B9"/>
    <w:rsid w:val="00654F0D"/>
    <w:rsid w:val="0065646F"/>
    <w:rsid w:val="006659D1"/>
    <w:rsid w:val="00672E5D"/>
    <w:rsid w:val="0067543B"/>
    <w:rsid w:val="00676A62"/>
    <w:rsid w:val="00682D26"/>
    <w:rsid w:val="006A2EC5"/>
    <w:rsid w:val="006B1F88"/>
    <w:rsid w:val="006B430E"/>
    <w:rsid w:val="006C3C7F"/>
    <w:rsid w:val="006E563D"/>
    <w:rsid w:val="006F128D"/>
    <w:rsid w:val="006F4856"/>
    <w:rsid w:val="00701CE5"/>
    <w:rsid w:val="00711AD8"/>
    <w:rsid w:val="00717841"/>
    <w:rsid w:val="00723D8F"/>
    <w:rsid w:val="00727403"/>
    <w:rsid w:val="00734221"/>
    <w:rsid w:val="00734809"/>
    <w:rsid w:val="007405FE"/>
    <w:rsid w:val="00740A3C"/>
    <w:rsid w:val="0075439B"/>
    <w:rsid w:val="00763485"/>
    <w:rsid w:val="00763A7A"/>
    <w:rsid w:val="00765632"/>
    <w:rsid w:val="00773930"/>
    <w:rsid w:val="00776299"/>
    <w:rsid w:val="00793736"/>
    <w:rsid w:val="00795BCA"/>
    <w:rsid w:val="007A1FFB"/>
    <w:rsid w:val="007A2BDC"/>
    <w:rsid w:val="007A6B16"/>
    <w:rsid w:val="007B049F"/>
    <w:rsid w:val="007D482B"/>
    <w:rsid w:val="007F2A5D"/>
    <w:rsid w:val="008053B2"/>
    <w:rsid w:val="0082042B"/>
    <w:rsid w:val="00820DE9"/>
    <w:rsid w:val="00833EDD"/>
    <w:rsid w:val="008412BC"/>
    <w:rsid w:val="00843B8D"/>
    <w:rsid w:val="00863E3C"/>
    <w:rsid w:val="00870C3D"/>
    <w:rsid w:val="00871447"/>
    <w:rsid w:val="008723CE"/>
    <w:rsid w:val="00882BB1"/>
    <w:rsid w:val="00892503"/>
    <w:rsid w:val="008A29F5"/>
    <w:rsid w:val="008B7CC8"/>
    <w:rsid w:val="008C5F3E"/>
    <w:rsid w:val="008D03C3"/>
    <w:rsid w:val="008D1F8C"/>
    <w:rsid w:val="008D4F70"/>
    <w:rsid w:val="008D5B77"/>
    <w:rsid w:val="008E6896"/>
    <w:rsid w:val="008F4CC0"/>
    <w:rsid w:val="009023DC"/>
    <w:rsid w:val="00902724"/>
    <w:rsid w:val="00921E03"/>
    <w:rsid w:val="009226D5"/>
    <w:rsid w:val="009243A8"/>
    <w:rsid w:val="00924719"/>
    <w:rsid w:val="00941101"/>
    <w:rsid w:val="009422C3"/>
    <w:rsid w:val="00971161"/>
    <w:rsid w:val="0099326D"/>
    <w:rsid w:val="009950A3"/>
    <w:rsid w:val="009B3476"/>
    <w:rsid w:val="009C4AEF"/>
    <w:rsid w:val="009C653D"/>
    <w:rsid w:val="009D4B9C"/>
    <w:rsid w:val="009E5323"/>
    <w:rsid w:val="00A04360"/>
    <w:rsid w:val="00A154BD"/>
    <w:rsid w:val="00A20547"/>
    <w:rsid w:val="00A24AB8"/>
    <w:rsid w:val="00A313CB"/>
    <w:rsid w:val="00A40E36"/>
    <w:rsid w:val="00A50989"/>
    <w:rsid w:val="00A51F45"/>
    <w:rsid w:val="00A54A2C"/>
    <w:rsid w:val="00A63391"/>
    <w:rsid w:val="00A760F9"/>
    <w:rsid w:val="00A800DB"/>
    <w:rsid w:val="00A80EB2"/>
    <w:rsid w:val="00A928DA"/>
    <w:rsid w:val="00AA46A5"/>
    <w:rsid w:val="00AC31D0"/>
    <w:rsid w:val="00AD2EF5"/>
    <w:rsid w:val="00AD349E"/>
    <w:rsid w:val="00AD6B29"/>
    <w:rsid w:val="00AF3362"/>
    <w:rsid w:val="00AF3FCE"/>
    <w:rsid w:val="00AF403C"/>
    <w:rsid w:val="00B064A0"/>
    <w:rsid w:val="00B219A4"/>
    <w:rsid w:val="00B22EB5"/>
    <w:rsid w:val="00B23497"/>
    <w:rsid w:val="00B3133D"/>
    <w:rsid w:val="00B33137"/>
    <w:rsid w:val="00B36DA6"/>
    <w:rsid w:val="00B541A4"/>
    <w:rsid w:val="00B65120"/>
    <w:rsid w:val="00B760EC"/>
    <w:rsid w:val="00B9158C"/>
    <w:rsid w:val="00BB467E"/>
    <w:rsid w:val="00BB7E1F"/>
    <w:rsid w:val="00BC12F2"/>
    <w:rsid w:val="00BD0375"/>
    <w:rsid w:val="00BE1432"/>
    <w:rsid w:val="00BE275D"/>
    <w:rsid w:val="00BE3AE1"/>
    <w:rsid w:val="00BF75B4"/>
    <w:rsid w:val="00C00D36"/>
    <w:rsid w:val="00C01906"/>
    <w:rsid w:val="00C31562"/>
    <w:rsid w:val="00C85C6E"/>
    <w:rsid w:val="00C916D0"/>
    <w:rsid w:val="00C97E54"/>
    <w:rsid w:val="00CB1443"/>
    <w:rsid w:val="00CC117D"/>
    <w:rsid w:val="00CC41E9"/>
    <w:rsid w:val="00CC6A83"/>
    <w:rsid w:val="00CE1614"/>
    <w:rsid w:val="00CE3F12"/>
    <w:rsid w:val="00CE7FA2"/>
    <w:rsid w:val="00CF5F61"/>
    <w:rsid w:val="00CF6A14"/>
    <w:rsid w:val="00D12D5A"/>
    <w:rsid w:val="00D46CAB"/>
    <w:rsid w:val="00D50BF3"/>
    <w:rsid w:val="00D651FB"/>
    <w:rsid w:val="00DB6AF4"/>
    <w:rsid w:val="00DC2470"/>
    <w:rsid w:val="00DD3FE7"/>
    <w:rsid w:val="00DE3071"/>
    <w:rsid w:val="00DF05D6"/>
    <w:rsid w:val="00E134E6"/>
    <w:rsid w:val="00E211C0"/>
    <w:rsid w:val="00E2200D"/>
    <w:rsid w:val="00E26E6C"/>
    <w:rsid w:val="00E35498"/>
    <w:rsid w:val="00E3622C"/>
    <w:rsid w:val="00E3795C"/>
    <w:rsid w:val="00E477FD"/>
    <w:rsid w:val="00E479BE"/>
    <w:rsid w:val="00E6731C"/>
    <w:rsid w:val="00E774B1"/>
    <w:rsid w:val="00E93C71"/>
    <w:rsid w:val="00E968E9"/>
    <w:rsid w:val="00EB14DA"/>
    <w:rsid w:val="00ED273B"/>
    <w:rsid w:val="00ED5967"/>
    <w:rsid w:val="00EE1584"/>
    <w:rsid w:val="00EE2706"/>
    <w:rsid w:val="00EE35EF"/>
    <w:rsid w:val="00EE624F"/>
    <w:rsid w:val="00EE750C"/>
    <w:rsid w:val="00EF2A91"/>
    <w:rsid w:val="00F06908"/>
    <w:rsid w:val="00F1203F"/>
    <w:rsid w:val="00F14889"/>
    <w:rsid w:val="00F15894"/>
    <w:rsid w:val="00F169E0"/>
    <w:rsid w:val="00F22520"/>
    <w:rsid w:val="00F42F6D"/>
    <w:rsid w:val="00F726C0"/>
    <w:rsid w:val="00F9085F"/>
    <w:rsid w:val="00FA52C6"/>
    <w:rsid w:val="00FB25C8"/>
    <w:rsid w:val="00FE54BF"/>
    <w:rsid w:val="00FE65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7B780"/>
  <w15:docId w15:val="{62921DC6-0B01-4E3C-B03A-6ADA5E8D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299"/>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776299"/>
    <w:pPr>
      <w:keepNext/>
      <w:numPr>
        <w:numId w:val="1"/>
      </w:numPr>
      <w:spacing w:before="240" w:after="60"/>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6299"/>
    <w:rPr>
      <w:rFonts w:ascii="Arial" w:eastAsia="Times New Roman" w:hAnsi="Arial" w:cs="Arial"/>
      <w:b/>
      <w:bCs/>
      <w:kern w:val="1"/>
      <w:sz w:val="32"/>
      <w:szCs w:val="32"/>
      <w:lang w:val="en-US" w:eastAsia="ar-SA"/>
    </w:rPr>
  </w:style>
  <w:style w:type="character" w:customStyle="1" w:styleId="apple-style-span">
    <w:name w:val="apple-style-span"/>
    <w:basedOn w:val="DefaultParagraphFont"/>
    <w:rsid w:val="00776299"/>
  </w:style>
  <w:style w:type="character" w:customStyle="1" w:styleId="searchdescription">
    <w:name w:val="searchdescription"/>
    <w:basedOn w:val="DefaultParagraphFont"/>
    <w:rsid w:val="00776299"/>
  </w:style>
  <w:style w:type="paragraph" w:styleId="BodyText">
    <w:name w:val="Body Text"/>
    <w:basedOn w:val="Normal"/>
    <w:link w:val="BodyTextChar"/>
    <w:semiHidden/>
    <w:rsid w:val="00776299"/>
    <w:rPr>
      <w:rFonts w:ascii="Verdana" w:hAnsi="Verdana"/>
      <w:sz w:val="16"/>
    </w:rPr>
  </w:style>
  <w:style w:type="character" w:customStyle="1" w:styleId="BodyTextChar">
    <w:name w:val="Body Text Char"/>
    <w:basedOn w:val="DefaultParagraphFont"/>
    <w:link w:val="BodyText"/>
    <w:semiHidden/>
    <w:rsid w:val="00776299"/>
    <w:rPr>
      <w:rFonts w:ascii="Verdana" w:eastAsia="Times New Roman" w:hAnsi="Verdana" w:cs="Times New Roman"/>
      <w:sz w:val="16"/>
      <w:szCs w:val="24"/>
      <w:lang w:val="en-US" w:eastAsia="ar-SA"/>
    </w:rPr>
  </w:style>
  <w:style w:type="paragraph" w:styleId="NormalWeb">
    <w:name w:val="Normal (Web)"/>
    <w:basedOn w:val="Normal"/>
    <w:rsid w:val="00776299"/>
    <w:pPr>
      <w:suppressAutoHyphens w:val="0"/>
      <w:spacing w:before="100" w:beforeAutospacing="1" w:after="100" w:afterAutospacing="1"/>
    </w:pPr>
    <w:rPr>
      <w:lang w:eastAsia="en-US"/>
    </w:rPr>
  </w:style>
  <w:style w:type="paragraph" w:styleId="HTMLPreformatted">
    <w:name w:val="HTML Preformatted"/>
    <w:basedOn w:val="Normal"/>
    <w:link w:val="HTMLPreformattedChar"/>
    <w:unhideWhenUsed/>
    <w:rsid w:val="00734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rsid w:val="00734221"/>
    <w:rPr>
      <w:rFonts w:ascii="Courier New" w:eastAsia="Courier New" w:hAnsi="Courier New" w:cs="Courier New"/>
      <w:sz w:val="20"/>
      <w:szCs w:val="20"/>
      <w:lang w:val="en-US"/>
    </w:rPr>
  </w:style>
  <w:style w:type="paragraph" w:styleId="ListParagraph">
    <w:name w:val="List Paragraph"/>
    <w:basedOn w:val="Normal"/>
    <w:uiPriority w:val="34"/>
    <w:qFormat/>
    <w:rsid w:val="006267F2"/>
    <w:pPr>
      <w:ind w:left="720"/>
      <w:contextualSpacing/>
    </w:pPr>
  </w:style>
  <w:style w:type="paragraph" w:styleId="Header">
    <w:name w:val="header"/>
    <w:basedOn w:val="Normal"/>
    <w:link w:val="HeaderChar"/>
    <w:rsid w:val="00941101"/>
    <w:pPr>
      <w:tabs>
        <w:tab w:val="center" w:pos="4320"/>
        <w:tab w:val="right" w:pos="8640"/>
      </w:tabs>
      <w:jc w:val="both"/>
    </w:pPr>
  </w:style>
  <w:style w:type="character" w:customStyle="1" w:styleId="HeaderChar">
    <w:name w:val="Header Char"/>
    <w:basedOn w:val="DefaultParagraphFont"/>
    <w:link w:val="Header"/>
    <w:rsid w:val="00941101"/>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fc93d389e14578c37b9b911ef676e3e134f530e18705c4458440321091b5b58110a1705154758550f4356014b4450530401195c1333471b1b1110435b590e514e130e031f031207004900145a7045111b485a590b544c0f1b495a5318060a7f0e080103030b434550585858431758115110175f090d5043415f100242125d5e58571e175b100010415e4f1543094a5d030903445c5a08584f16081100030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Kesavardhan Venkata K (HR)</cp:lastModifiedBy>
  <cp:revision>2</cp:revision>
  <cp:lastPrinted>2015-11-16T12:24:00Z</cp:lastPrinted>
  <dcterms:created xsi:type="dcterms:W3CDTF">2022-09-28T05:55:00Z</dcterms:created>
  <dcterms:modified xsi:type="dcterms:W3CDTF">2022-09-28T05:55:00Z</dcterms:modified>
</cp:coreProperties>
</file>