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80688" w14:textId="77777777" w:rsidR="008D6619" w:rsidRPr="007A7DAF" w:rsidRDefault="008D6619" w:rsidP="00492A37">
      <w:pPr>
        <w:jc w:val="both"/>
        <w:rPr>
          <w:rFonts w:asciiTheme="minorHAnsi" w:hAnsiTheme="minorHAnsi" w:cstheme="minorHAnsi"/>
          <w:b/>
          <w:szCs w:val="22"/>
        </w:rPr>
      </w:pPr>
    </w:p>
    <w:p w14:paraId="515F4368" w14:textId="77777777" w:rsidR="005264E4" w:rsidRPr="007A7DAF" w:rsidRDefault="005264E4" w:rsidP="00492A37">
      <w:pPr>
        <w:jc w:val="both"/>
        <w:rPr>
          <w:rFonts w:asciiTheme="minorHAnsi" w:hAnsiTheme="minorHAnsi" w:cstheme="minorHAnsi"/>
          <w:b/>
          <w:szCs w:val="22"/>
        </w:rPr>
      </w:pPr>
    </w:p>
    <w:p w14:paraId="4EA9C8DE" w14:textId="77777777" w:rsidR="00ED7DB5" w:rsidRPr="00ED7DB5" w:rsidRDefault="00163F5A" w:rsidP="00492A37">
      <w:pPr>
        <w:jc w:val="both"/>
        <w:rPr>
          <w:rFonts w:asciiTheme="minorHAnsi" w:hAnsiTheme="minorHAnsi" w:cstheme="minorHAnsi"/>
          <w:b/>
          <w:sz w:val="26"/>
          <w:szCs w:val="26"/>
        </w:rPr>
      </w:pPr>
      <w:r w:rsidRPr="007A7DAF">
        <w:rPr>
          <w:rFonts w:asciiTheme="minorHAnsi" w:hAnsiTheme="minorHAnsi" w:cstheme="minorHAnsi"/>
          <w:b/>
          <w:sz w:val="26"/>
          <w:szCs w:val="26"/>
        </w:rPr>
        <w:t>ARIF</w:t>
      </w:r>
      <w:r w:rsidR="00097262" w:rsidRPr="007A7DAF">
        <w:rPr>
          <w:rFonts w:asciiTheme="minorHAnsi" w:hAnsiTheme="minorHAnsi" w:cstheme="minorHAnsi"/>
          <w:b/>
          <w:sz w:val="26"/>
          <w:szCs w:val="26"/>
        </w:rPr>
        <w:t xml:space="preserve"> SHAIK</w:t>
      </w:r>
      <w:r w:rsidR="00097262" w:rsidRPr="007A7DAF">
        <w:rPr>
          <w:rFonts w:asciiTheme="minorHAnsi" w:hAnsiTheme="minorHAnsi" w:cstheme="minorHAnsi"/>
          <w:b/>
          <w:sz w:val="26"/>
          <w:szCs w:val="26"/>
        </w:rPr>
        <w:tab/>
      </w:r>
    </w:p>
    <w:p w14:paraId="628BCF8D" w14:textId="77777777" w:rsidR="00097262" w:rsidRPr="007A7DAF" w:rsidRDefault="00163F5A" w:rsidP="00097262">
      <w:pPr>
        <w:spacing w:line="276" w:lineRule="auto"/>
        <w:rPr>
          <w:rFonts w:asciiTheme="minorHAnsi" w:hAnsiTheme="minorHAnsi" w:cstheme="minorHAnsi"/>
          <w:b/>
          <w:sz w:val="26"/>
          <w:szCs w:val="26"/>
        </w:rPr>
      </w:pPr>
      <w:r w:rsidRPr="007A7DAF">
        <w:rPr>
          <w:rFonts w:asciiTheme="minorHAnsi" w:eastAsia="Arial Unicode MS" w:hAnsiTheme="minorHAnsi" w:cstheme="minorHAnsi"/>
          <w:color w:val="000000"/>
          <w:sz w:val="24"/>
          <w:szCs w:val="22"/>
        </w:rPr>
        <w:t>Email</w:t>
      </w:r>
      <w:r w:rsidR="00ED7DB5">
        <w:rPr>
          <w:rFonts w:asciiTheme="minorHAnsi" w:eastAsia="Arial Unicode MS" w:hAnsiTheme="minorHAnsi" w:cstheme="minorHAnsi"/>
          <w:color w:val="000000"/>
          <w:sz w:val="24"/>
          <w:szCs w:val="22"/>
        </w:rPr>
        <w:t xml:space="preserve">     </w:t>
      </w:r>
      <w:proofErr w:type="gramStart"/>
      <w:r w:rsidR="00ED7DB5">
        <w:rPr>
          <w:rFonts w:asciiTheme="minorHAnsi" w:eastAsia="Arial Unicode MS" w:hAnsiTheme="minorHAnsi" w:cstheme="minorHAnsi"/>
          <w:color w:val="000000"/>
          <w:sz w:val="24"/>
          <w:szCs w:val="22"/>
        </w:rPr>
        <w:t xml:space="preserve">  </w:t>
      </w:r>
      <w:r w:rsidRPr="007A7DAF">
        <w:rPr>
          <w:rFonts w:asciiTheme="minorHAnsi" w:eastAsia="Arial Unicode MS" w:hAnsiTheme="minorHAnsi" w:cstheme="minorHAnsi"/>
          <w:color w:val="000000"/>
          <w:sz w:val="24"/>
          <w:szCs w:val="22"/>
        </w:rPr>
        <w:t>:</w:t>
      </w:r>
      <w:proofErr w:type="gramEnd"/>
      <w:r w:rsidR="00BC3153">
        <w:rPr>
          <w:rFonts w:asciiTheme="minorHAnsi" w:eastAsia="Arial Unicode MS" w:hAnsiTheme="minorHAnsi" w:cstheme="minorHAnsi"/>
          <w:color w:val="000000"/>
          <w:sz w:val="24"/>
          <w:szCs w:val="22"/>
        </w:rPr>
        <w:t xml:space="preserve">    </w:t>
      </w:r>
      <w:r w:rsidR="00ED7DB5">
        <w:rPr>
          <w:rFonts w:asciiTheme="minorHAnsi" w:eastAsia="Arial Unicode MS" w:hAnsiTheme="minorHAnsi" w:cstheme="minorHAnsi"/>
          <w:color w:val="000000"/>
          <w:sz w:val="24"/>
          <w:szCs w:val="22"/>
        </w:rPr>
        <w:t>arifshaik.i139</w:t>
      </w:r>
      <w:r w:rsidR="002C7E87" w:rsidRPr="00ED7DB5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@</w:t>
      </w:r>
      <w:r w:rsidR="002C7E87" w:rsidRPr="007A7DA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gmail.com</w:t>
      </w:r>
    </w:p>
    <w:p w14:paraId="28A64B6F" w14:textId="77777777" w:rsidR="002B3740" w:rsidRPr="007A7DAF" w:rsidRDefault="00163F5A" w:rsidP="00097262">
      <w:pPr>
        <w:spacing w:line="276" w:lineRule="auto"/>
        <w:rPr>
          <w:rFonts w:asciiTheme="minorHAnsi" w:hAnsiTheme="minorHAnsi" w:cstheme="minorHAnsi"/>
          <w:sz w:val="24"/>
          <w:szCs w:val="22"/>
        </w:rPr>
      </w:pPr>
      <w:r w:rsidRPr="007A7DAF">
        <w:rPr>
          <w:rFonts w:asciiTheme="minorHAnsi" w:eastAsia="Arial Unicode MS" w:hAnsiTheme="minorHAnsi" w:cstheme="minorHAnsi"/>
          <w:color w:val="000000"/>
          <w:sz w:val="24"/>
          <w:szCs w:val="22"/>
        </w:rPr>
        <w:t>Mobile</w:t>
      </w:r>
      <w:r w:rsidR="00ED7DB5">
        <w:rPr>
          <w:rFonts w:asciiTheme="minorHAnsi" w:eastAsia="Arial Unicode MS" w:hAnsiTheme="minorHAnsi" w:cstheme="minorHAnsi"/>
          <w:color w:val="000000"/>
          <w:sz w:val="24"/>
          <w:szCs w:val="22"/>
        </w:rPr>
        <w:t xml:space="preserve">  </w:t>
      </w:r>
      <w:proofErr w:type="gramStart"/>
      <w:r w:rsidR="00ED7DB5">
        <w:rPr>
          <w:rFonts w:asciiTheme="minorHAnsi" w:eastAsia="Arial Unicode MS" w:hAnsiTheme="minorHAnsi" w:cstheme="minorHAnsi"/>
          <w:color w:val="000000"/>
          <w:sz w:val="24"/>
          <w:szCs w:val="22"/>
        </w:rPr>
        <w:t xml:space="preserve">  </w:t>
      </w:r>
      <w:r w:rsidRPr="007A7DAF">
        <w:rPr>
          <w:rFonts w:asciiTheme="minorHAnsi" w:eastAsia="Arial Unicode MS" w:hAnsiTheme="minorHAnsi" w:cstheme="minorHAnsi"/>
          <w:color w:val="000000"/>
          <w:sz w:val="24"/>
          <w:szCs w:val="22"/>
        </w:rPr>
        <w:t>:</w:t>
      </w:r>
      <w:proofErr w:type="gramEnd"/>
      <w:r w:rsidR="00ED7DB5">
        <w:rPr>
          <w:rFonts w:asciiTheme="minorHAnsi" w:eastAsia="Arial Unicode MS" w:hAnsiTheme="minorHAnsi" w:cstheme="minorHAnsi"/>
          <w:color w:val="000000"/>
          <w:sz w:val="24"/>
          <w:szCs w:val="22"/>
        </w:rPr>
        <w:t xml:space="preserve">  </w:t>
      </w:r>
      <w:r w:rsidR="001F4A9F" w:rsidRPr="007A7DAF">
        <w:rPr>
          <w:rFonts w:asciiTheme="minorHAnsi" w:hAnsiTheme="minorHAnsi" w:cstheme="minorHAnsi"/>
          <w:sz w:val="24"/>
          <w:szCs w:val="22"/>
        </w:rPr>
        <w:t>+91-</w:t>
      </w:r>
      <w:r w:rsidRPr="007A7DAF">
        <w:rPr>
          <w:rFonts w:asciiTheme="minorHAnsi" w:hAnsiTheme="minorHAnsi" w:cstheme="minorHAnsi"/>
          <w:sz w:val="24"/>
          <w:szCs w:val="22"/>
        </w:rPr>
        <w:t>9553666899</w:t>
      </w:r>
    </w:p>
    <w:p w14:paraId="0EA8BACB" w14:textId="77777777" w:rsidR="00AF5C1D" w:rsidRPr="007A7DAF" w:rsidRDefault="00163F5A" w:rsidP="00AC094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29147C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9pt;height:1.75pt" o:hrpct="0" o:hralign="center" o:hr="t">
            <v:imagedata r:id="rId5" o:title="BD15155_"/>
          </v:shape>
        </w:pict>
      </w:r>
    </w:p>
    <w:p w14:paraId="7A12AC93" w14:textId="77777777" w:rsidR="007B1AB2" w:rsidRPr="007A7DAF" w:rsidRDefault="007B1AB2" w:rsidP="00AC094C">
      <w:pPr>
        <w:jc w:val="both"/>
        <w:rPr>
          <w:rFonts w:asciiTheme="minorHAnsi" w:hAnsiTheme="minorHAnsi" w:cstheme="minorHAnsi"/>
        </w:rPr>
      </w:pPr>
    </w:p>
    <w:p w14:paraId="39737166" w14:textId="77777777" w:rsidR="00A91AB3" w:rsidRPr="007A7DAF" w:rsidRDefault="00163F5A" w:rsidP="00D94478">
      <w:p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A7DAF">
        <w:rPr>
          <w:rFonts w:asciiTheme="minorHAnsi" w:hAnsiTheme="minorHAnsi" w:cstheme="minorHAnsi"/>
          <w:b/>
          <w:sz w:val="24"/>
          <w:szCs w:val="24"/>
        </w:rPr>
        <w:t xml:space="preserve"> SUMMARY</w:t>
      </w:r>
      <w:r w:rsidR="00AC094C" w:rsidRPr="007A7DAF">
        <w:rPr>
          <w:rFonts w:asciiTheme="minorHAnsi" w:hAnsiTheme="minorHAnsi" w:cstheme="minorHAnsi"/>
          <w:b/>
          <w:sz w:val="24"/>
          <w:szCs w:val="24"/>
        </w:rPr>
        <w:t>:</w:t>
      </w:r>
    </w:p>
    <w:p w14:paraId="1CD22269" w14:textId="33984707" w:rsidR="008E544F" w:rsidRPr="007A7DAF" w:rsidRDefault="00C76368" w:rsidP="00C41153">
      <w:pPr>
        <w:pStyle w:val="ListParagraph"/>
        <w:widowControl w:val="0"/>
        <w:numPr>
          <w:ilvl w:val="0"/>
          <w:numId w:val="8"/>
        </w:numPr>
        <w:tabs>
          <w:tab w:val="left" w:pos="180"/>
        </w:tabs>
        <w:suppressAutoHyphens w:val="0"/>
        <w:autoSpaceDE w:val="0"/>
        <w:autoSpaceDN w:val="0"/>
        <w:adjustRightInd w:val="0"/>
        <w:spacing w:line="276" w:lineRule="auto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3+</w:t>
      </w:r>
      <w:r w:rsidR="00A120FC">
        <w:rPr>
          <w:rFonts w:asciiTheme="minorHAnsi" w:hAnsiTheme="minorHAnsi" w:cstheme="minorHAnsi"/>
          <w:b/>
        </w:rPr>
        <w:t xml:space="preserve"> </w:t>
      </w:r>
      <w:r w:rsidR="0015362A" w:rsidRPr="007A7DAF">
        <w:rPr>
          <w:rFonts w:asciiTheme="minorHAnsi" w:hAnsiTheme="minorHAnsi" w:cstheme="minorHAnsi"/>
        </w:rPr>
        <w:t>years of experience in IT Industry as a Java Developer in developing Web Applications using</w:t>
      </w:r>
      <w:r w:rsidR="006D04D4">
        <w:rPr>
          <w:rFonts w:asciiTheme="minorHAnsi" w:hAnsiTheme="minorHAnsi" w:cstheme="minorHAnsi"/>
        </w:rPr>
        <w:t xml:space="preserve">   </w:t>
      </w:r>
      <w:r w:rsidR="0015362A" w:rsidRPr="007A7DAF">
        <w:rPr>
          <w:rFonts w:asciiTheme="minorHAnsi" w:hAnsiTheme="minorHAnsi" w:cstheme="minorHAnsi"/>
          <w:b/>
        </w:rPr>
        <w:t xml:space="preserve"> Java</w:t>
      </w:r>
      <w:r w:rsidR="006D04D4">
        <w:rPr>
          <w:rFonts w:asciiTheme="minorHAnsi" w:hAnsiTheme="minorHAnsi" w:cstheme="minorHAnsi"/>
          <w:b/>
        </w:rPr>
        <w:t xml:space="preserve"> </w:t>
      </w:r>
      <w:r w:rsidR="0015362A" w:rsidRPr="007A7DAF">
        <w:rPr>
          <w:rFonts w:asciiTheme="minorHAnsi" w:hAnsiTheme="minorHAnsi" w:cstheme="minorHAnsi"/>
        </w:rPr>
        <w:t>technologies.</w:t>
      </w:r>
    </w:p>
    <w:p w14:paraId="447ECD24" w14:textId="77777777" w:rsidR="001A0A99" w:rsidRPr="007A7DAF" w:rsidRDefault="00163F5A" w:rsidP="00C41153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A7DAF">
        <w:rPr>
          <w:rFonts w:asciiTheme="minorHAnsi" w:hAnsiTheme="minorHAnsi" w:cstheme="minorHAnsi"/>
          <w:bCs/>
          <w:sz w:val="24"/>
          <w:szCs w:val="24"/>
        </w:rPr>
        <w:t>E</w:t>
      </w:r>
      <w:r w:rsidR="00E57E70" w:rsidRPr="007A7DAF">
        <w:rPr>
          <w:rFonts w:asciiTheme="minorHAnsi" w:hAnsiTheme="minorHAnsi" w:cstheme="minorHAnsi"/>
          <w:bCs/>
          <w:sz w:val="24"/>
          <w:szCs w:val="24"/>
        </w:rPr>
        <w:t xml:space="preserve">xperience in working with </w:t>
      </w:r>
      <w:r w:rsidR="00E57E70" w:rsidRPr="007A7DAF">
        <w:rPr>
          <w:rFonts w:asciiTheme="minorHAnsi" w:hAnsiTheme="minorHAnsi" w:cstheme="minorHAnsi"/>
          <w:b/>
          <w:bCs/>
          <w:sz w:val="24"/>
          <w:szCs w:val="24"/>
        </w:rPr>
        <w:t>Spring (</w:t>
      </w:r>
      <w:r w:rsidR="00860964" w:rsidRPr="007A7DAF">
        <w:rPr>
          <w:rFonts w:asciiTheme="minorHAnsi" w:hAnsiTheme="minorHAnsi" w:cstheme="minorHAnsi"/>
          <w:b/>
          <w:bCs/>
          <w:sz w:val="24"/>
          <w:szCs w:val="24"/>
        </w:rPr>
        <w:t xml:space="preserve">MVC, </w:t>
      </w:r>
      <w:proofErr w:type="gramStart"/>
      <w:r w:rsidR="00860964" w:rsidRPr="007A7DAF">
        <w:rPr>
          <w:rFonts w:asciiTheme="minorHAnsi" w:hAnsiTheme="minorHAnsi" w:cstheme="minorHAnsi"/>
          <w:b/>
          <w:bCs/>
          <w:sz w:val="24"/>
          <w:szCs w:val="24"/>
        </w:rPr>
        <w:t>BOOT</w:t>
      </w:r>
      <w:r w:rsidR="007C1A3D" w:rsidRPr="007A7DAF">
        <w:rPr>
          <w:rFonts w:asciiTheme="minorHAnsi" w:hAnsiTheme="minorHAnsi" w:cstheme="minorHAnsi"/>
          <w:b/>
          <w:bCs/>
          <w:sz w:val="24"/>
          <w:szCs w:val="24"/>
        </w:rPr>
        <w:t>,</w:t>
      </w:r>
      <w:r w:rsidR="001F2BCF" w:rsidRPr="007A7DAF">
        <w:rPr>
          <w:rFonts w:asciiTheme="minorHAnsi" w:hAnsiTheme="minorHAnsi" w:cstheme="minorHAnsi"/>
          <w:b/>
          <w:bCs/>
          <w:sz w:val="24"/>
          <w:szCs w:val="24"/>
        </w:rPr>
        <w:t>ORM</w:t>
      </w:r>
      <w:proofErr w:type="gramEnd"/>
      <w:r w:rsidR="00FC65C3">
        <w:rPr>
          <w:rFonts w:asciiTheme="minorHAnsi" w:hAnsiTheme="minorHAnsi" w:cstheme="minorHAnsi"/>
          <w:b/>
          <w:bCs/>
          <w:sz w:val="24"/>
          <w:szCs w:val="24"/>
        </w:rPr>
        <w:t>,SOP</w:t>
      </w:r>
      <w:r w:rsidR="00E57E70" w:rsidRPr="007A7DAF">
        <w:rPr>
          <w:rFonts w:asciiTheme="minorHAnsi" w:hAnsiTheme="minorHAnsi" w:cstheme="minorHAnsi"/>
          <w:b/>
          <w:bCs/>
          <w:sz w:val="24"/>
          <w:szCs w:val="24"/>
        </w:rPr>
        <w:t>)</w:t>
      </w:r>
      <w:r w:rsidRPr="007A7DAF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4F90C45B" w14:textId="77777777" w:rsidR="00112D8F" w:rsidRPr="007A7DAF" w:rsidRDefault="00163F5A" w:rsidP="00C41153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A7DAF">
        <w:rPr>
          <w:rFonts w:asciiTheme="minorHAnsi" w:hAnsiTheme="minorHAnsi" w:cstheme="minorHAnsi"/>
          <w:bCs/>
          <w:sz w:val="24"/>
          <w:szCs w:val="24"/>
        </w:rPr>
        <w:t>Hands on experience in</w:t>
      </w:r>
      <w:r w:rsidR="00A120FC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D067E5" w:rsidRPr="007A7DAF">
        <w:rPr>
          <w:rFonts w:asciiTheme="minorHAnsi" w:hAnsiTheme="minorHAnsi" w:cstheme="minorHAnsi"/>
          <w:bCs/>
          <w:sz w:val="24"/>
          <w:szCs w:val="24"/>
        </w:rPr>
        <w:t xml:space="preserve">building </w:t>
      </w:r>
      <w:r w:rsidR="007727E4" w:rsidRPr="007A7DAF">
        <w:rPr>
          <w:rFonts w:asciiTheme="minorHAnsi" w:hAnsiTheme="minorHAnsi" w:cstheme="minorHAnsi"/>
          <w:b/>
          <w:bCs/>
          <w:sz w:val="24"/>
          <w:szCs w:val="24"/>
        </w:rPr>
        <w:t>Restful</w:t>
      </w:r>
      <w:r w:rsidR="005F41E5" w:rsidRPr="007A7DAF">
        <w:rPr>
          <w:rFonts w:asciiTheme="minorHAnsi" w:hAnsiTheme="minorHAnsi" w:cstheme="minorHAnsi"/>
          <w:b/>
          <w:bCs/>
          <w:sz w:val="24"/>
          <w:szCs w:val="24"/>
        </w:rPr>
        <w:t xml:space="preserve"> Web Services</w:t>
      </w:r>
      <w:r w:rsidR="00DC0AE3" w:rsidRPr="007A7DAF">
        <w:rPr>
          <w:rFonts w:asciiTheme="minorHAnsi" w:hAnsiTheme="minorHAnsi" w:cstheme="minorHAnsi"/>
          <w:bCs/>
          <w:sz w:val="24"/>
          <w:szCs w:val="24"/>
        </w:rPr>
        <w:t>.</w:t>
      </w:r>
    </w:p>
    <w:p w14:paraId="7FC9AE92" w14:textId="77777777" w:rsidR="00112D8F" w:rsidRPr="007A7DAF" w:rsidRDefault="00163F5A" w:rsidP="00C41153">
      <w:pPr>
        <w:pStyle w:val="ListParagraph"/>
        <w:numPr>
          <w:ilvl w:val="0"/>
          <w:numId w:val="8"/>
        </w:numPr>
        <w:tabs>
          <w:tab w:val="left" w:pos="180"/>
        </w:tabs>
        <w:suppressAutoHyphens w:val="0"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7A7DAF">
        <w:rPr>
          <w:rFonts w:asciiTheme="minorHAnsi" w:hAnsiTheme="minorHAnsi" w:cstheme="minorHAnsi"/>
          <w:lang w:val="en-GB"/>
        </w:rPr>
        <w:t xml:space="preserve">Working Experience on </w:t>
      </w:r>
      <w:r w:rsidRPr="007A7DAF">
        <w:rPr>
          <w:rFonts w:asciiTheme="minorHAnsi" w:hAnsiTheme="minorHAnsi" w:cstheme="minorHAnsi"/>
          <w:b/>
          <w:lang w:val="en-GB"/>
        </w:rPr>
        <w:t xml:space="preserve">ORM </w:t>
      </w:r>
      <w:r w:rsidRPr="007A7DAF">
        <w:rPr>
          <w:rFonts w:asciiTheme="minorHAnsi" w:hAnsiTheme="minorHAnsi" w:cstheme="minorHAnsi"/>
          <w:lang w:val="en-GB"/>
        </w:rPr>
        <w:t>Tool</w:t>
      </w:r>
      <w:r w:rsidR="002337BA" w:rsidRPr="007A7DAF">
        <w:rPr>
          <w:rFonts w:asciiTheme="minorHAnsi" w:hAnsiTheme="minorHAnsi" w:cstheme="minorHAnsi"/>
          <w:lang w:val="en-GB"/>
        </w:rPr>
        <w:t>s</w:t>
      </w:r>
      <w:r w:rsidR="00ED7DB5">
        <w:rPr>
          <w:rFonts w:asciiTheme="minorHAnsi" w:hAnsiTheme="minorHAnsi" w:cstheme="minorHAnsi"/>
          <w:lang w:val="en-GB"/>
        </w:rPr>
        <w:t xml:space="preserve"> </w:t>
      </w:r>
      <w:r w:rsidRPr="007A7DAF">
        <w:rPr>
          <w:rFonts w:asciiTheme="minorHAnsi" w:hAnsiTheme="minorHAnsi" w:cstheme="minorHAnsi"/>
          <w:b/>
          <w:lang w:val="en-GB"/>
        </w:rPr>
        <w:t>Hibernate</w:t>
      </w:r>
      <w:r w:rsidR="007727E4" w:rsidRPr="007A7DAF">
        <w:rPr>
          <w:rFonts w:asciiTheme="minorHAnsi" w:hAnsiTheme="minorHAnsi" w:cstheme="minorHAnsi"/>
          <w:b/>
          <w:lang w:val="en-GB"/>
        </w:rPr>
        <w:t>, JPA</w:t>
      </w:r>
      <w:r w:rsidRPr="007A7DAF">
        <w:rPr>
          <w:rFonts w:asciiTheme="minorHAnsi" w:hAnsiTheme="minorHAnsi" w:cstheme="minorHAnsi"/>
          <w:b/>
          <w:lang w:val="en-GB"/>
        </w:rPr>
        <w:t>.</w:t>
      </w:r>
    </w:p>
    <w:p w14:paraId="773B1D3C" w14:textId="77777777" w:rsidR="00D067E5" w:rsidRPr="007A7DAF" w:rsidRDefault="00163F5A" w:rsidP="00D067E5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 xml:space="preserve">Expertise of </w:t>
      </w:r>
      <w:r w:rsidRPr="007A7DAF">
        <w:rPr>
          <w:rFonts w:asciiTheme="minorHAnsi" w:hAnsiTheme="minorHAnsi" w:cstheme="minorHAnsi"/>
          <w:b/>
          <w:sz w:val="24"/>
          <w:szCs w:val="24"/>
        </w:rPr>
        <w:t xml:space="preserve">Object-oriented programming </w:t>
      </w:r>
      <w:r w:rsidRPr="007A7DAF">
        <w:rPr>
          <w:rFonts w:asciiTheme="minorHAnsi" w:hAnsiTheme="minorHAnsi" w:cstheme="minorHAnsi"/>
          <w:sz w:val="24"/>
          <w:szCs w:val="24"/>
        </w:rPr>
        <w:t>concepts</w:t>
      </w:r>
      <w:r w:rsidRPr="007A7DAF">
        <w:rPr>
          <w:rFonts w:asciiTheme="minorHAnsi" w:hAnsiTheme="minorHAnsi" w:cstheme="minorHAnsi"/>
        </w:rPr>
        <w:t>.</w:t>
      </w:r>
    </w:p>
    <w:p w14:paraId="31DD6CED" w14:textId="77777777" w:rsidR="00D067E5" w:rsidRPr="007A7DAF" w:rsidRDefault="00163F5A" w:rsidP="00D067E5">
      <w:pPr>
        <w:numPr>
          <w:ilvl w:val="0"/>
          <w:numId w:val="8"/>
        </w:numPr>
        <w:spacing w:line="276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7A7DAF">
        <w:rPr>
          <w:rFonts w:asciiTheme="minorHAnsi" w:hAnsiTheme="minorHAnsi" w:cstheme="minorHAnsi"/>
          <w:bCs/>
          <w:sz w:val="24"/>
          <w:szCs w:val="24"/>
        </w:rPr>
        <w:t xml:space="preserve">Having Knowledge in </w:t>
      </w:r>
      <w:r w:rsidRPr="007A7DAF">
        <w:rPr>
          <w:rFonts w:asciiTheme="minorHAnsi" w:hAnsiTheme="minorHAnsi" w:cstheme="minorHAnsi"/>
          <w:b/>
          <w:bCs/>
          <w:sz w:val="24"/>
          <w:szCs w:val="24"/>
        </w:rPr>
        <w:t>Micro</w:t>
      </w:r>
      <w:r w:rsidR="00A120FC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7A7DAF">
        <w:rPr>
          <w:rFonts w:asciiTheme="minorHAnsi" w:hAnsiTheme="minorHAnsi" w:cstheme="minorHAnsi"/>
          <w:b/>
          <w:bCs/>
          <w:sz w:val="24"/>
          <w:szCs w:val="24"/>
        </w:rPr>
        <w:t>Services.</w:t>
      </w:r>
    </w:p>
    <w:p w14:paraId="16A889C1" w14:textId="77777777" w:rsidR="00F04EA4" w:rsidRPr="007A7DAF" w:rsidRDefault="00163F5A" w:rsidP="00C41153">
      <w:pPr>
        <w:pStyle w:val="ListParagraph"/>
        <w:numPr>
          <w:ilvl w:val="0"/>
          <w:numId w:val="8"/>
        </w:numPr>
        <w:tabs>
          <w:tab w:val="left" w:pos="180"/>
        </w:tabs>
        <w:suppressAutoHyphens w:val="0"/>
        <w:spacing w:line="276" w:lineRule="auto"/>
        <w:contextualSpacing/>
        <w:jc w:val="both"/>
        <w:rPr>
          <w:rFonts w:asciiTheme="minorHAnsi" w:hAnsiTheme="minorHAnsi" w:cstheme="minorHAnsi"/>
        </w:rPr>
      </w:pPr>
      <w:r w:rsidRPr="007A7DAF">
        <w:rPr>
          <w:rFonts w:asciiTheme="minorHAnsi" w:hAnsiTheme="minorHAnsi" w:cstheme="minorHAnsi"/>
          <w:lang w:val="en-GB"/>
        </w:rPr>
        <w:t xml:space="preserve">Used design Patterns like </w:t>
      </w:r>
      <w:r w:rsidRPr="007A7DAF">
        <w:rPr>
          <w:rFonts w:asciiTheme="minorHAnsi" w:hAnsiTheme="minorHAnsi" w:cstheme="minorHAnsi"/>
          <w:b/>
          <w:lang w:val="en-GB"/>
        </w:rPr>
        <w:t>Singleton</w:t>
      </w:r>
      <w:r w:rsidRPr="007A7DAF">
        <w:rPr>
          <w:rFonts w:asciiTheme="minorHAnsi" w:hAnsiTheme="minorHAnsi" w:cstheme="minorHAnsi"/>
          <w:lang w:val="en-GB"/>
        </w:rPr>
        <w:t xml:space="preserve">, </w:t>
      </w:r>
      <w:r w:rsidRPr="007A7DAF">
        <w:rPr>
          <w:rFonts w:asciiTheme="minorHAnsi" w:hAnsiTheme="minorHAnsi" w:cstheme="minorHAnsi"/>
          <w:b/>
          <w:lang w:val="en-GB"/>
        </w:rPr>
        <w:t>DAO</w:t>
      </w:r>
      <w:r w:rsidR="00A128AB" w:rsidRPr="007A7DAF">
        <w:rPr>
          <w:rFonts w:asciiTheme="minorHAnsi" w:hAnsiTheme="minorHAnsi" w:cstheme="minorHAnsi"/>
          <w:lang w:val="en-GB"/>
        </w:rPr>
        <w:t>.</w:t>
      </w:r>
    </w:p>
    <w:p w14:paraId="5AB979CB" w14:textId="77777777" w:rsidR="00A026BA" w:rsidRPr="007A7DAF" w:rsidRDefault="00163F5A" w:rsidP="00C41153">
      <w:pPr>
        <w:pStyle w:val="ListParagraph"/>
        <w:numPr>
          <w:ilvl w:val="0"/>
          <w:numId w:val="8"/>
        </w:numPr>
        <w:tabs>
          <w:tab w:val="left" w:pos="270"/>
        </w:tabs>
        <w:suppressAutoHyphens w:val="0"/>
        <w:overflowPunct w:val="0"/>
        <w:autoSpaceDE w:val="0"/>
        <w:autoSpaceDN w:val="0"/>
        <w:adjustRightInd w:val="0"/>
        <w:spacing w:line="276" w:lineRule="auto"/>
        <w:contextualSpacing/>
        <w:jc w:val="both"/>
        <w:textAlignment w:val="baseline"/>
        <w:rPr>
          <w:rFonts w:asciiTheme="minorHAnsi" w:hAnsiTheme="minorHAnsi" w:cstheme="minorHAnsi"/>
        </w:rPr>
      </w:pPr>
      <w:r w:rsidRPr="007A7DAF">
        <w:rPr>
          <w:rFonts w:asciiTheme="minorHAnsi" w:hAnsiTheme="minorHAnsi" w:cstheme="minorHAnsi"/>
        </w:rPr>
        <w:t xml:space="preserve">Experience with database </w:t>
      </w:r>
      <w:r w:rsidRPr="007A7DAF">
        <w:rPr>
          <w:rFonts w:asciiTheme="minorHAnsi" w:hAnsiTheme="minorHAnsi" w:cstheme="minorHAnsi"/>
          <w:b/>
        </w:rPr>
        <w:t>MY SQL</w:t>
      </w:r>
      <w:r w:rsidR="00A128AB" w:rsidRPr="007A7DAF">
        <w:rPr>
          <w:rFonts w:asciiTheme="minorHAnsi" w:hAnsiTheme="minorHAnsi" w:cstheme="minorHAnsi"/>
          <w:b/>
        </w:rPr>
        <w:t>.</w:t>
      </w:r>
    </w:p>
    <w:p w14:paraId="188241EE" w14:textId="77777777" w:rsidR="0071434E" w:rsidRPr="007A7DAF" w:rsidRDefault="00163F5A" w:rsidP="00C41153">
      <w:pPr>
        <w:numPr>
          <w:ilvl w:val="0"/>
          <w:numId w:val="8"/>
        </w:numPr>
        <w:spacing w:line="276" w:lineRule="auto"/>
        <w:jc w:val="both"/>
        <w:rPr>
          <w:rFonts w:asciiTheme="minorHAnsi" w:eastAsia="Arial Unicode MS" w:hAnsiTheme="minorHAnsi" w:cstheme="minorHAnsi"/>
          <w:bCs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>Worked with</w:t>
      </w:r>
      <w:r w:rsidRPr="007A7DAF">
        <w:rPr>
          <w:rFonts w:asciiTheme="minorHAnsi" w:hAnsiTheme="minorHAnsi" w:cstheme="minorHAnsi"/>
          <w:color w:val="000000"/>
          <w:sz w:val="24"/>
          <w:szCs w:val="24"/>
        </w:rPr>
        <w:t xml:space="preserve"> the </w:t>
      </w:r>
      <w:r w:rsidRPr="007A7DA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Maven </w:t>
      </w:r>
      <w:r w:rsidRPr="007A7DAF">
        <w:rPr>
          <w:rFonts w:asciiTheme="minorHAnsi" w:hAnsiTheme="minorHAnsi" w:cstheme="minorHAnsi"/>
          <w:color w:val="000000"/>
          <w:sz w:val="24"/>
          <w:szCs w:val="24"/>
        </w:rPr>
        <w:t>for</w:t>
      </w:r>
      <w:r w:rsidR="00ED7DB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7DAF">
        <w:rPr>
          <w:rFonts w:asciiTheme="minorHAnsi" w:hAnsiTheme="minorHAnsi" w:cstheme="minorHAnsi"/>
          <w:color w:val="000000"/>
          <w:sz w:val="24"/>
          <w:szCs w:val="24"/>
        </w:rPr>
        <w:t>project building.</w:t>
      </w:r>
    </w:p>
    <w:p w14:paraId="5828117D" w14:textId="77777777" w:rsidR="00A026BA" w:rsidRPr="007A7DAF" w:rsidRDefault="00163F5A" w:rsidP="00C41153">
      <w:pPr>
        <w:numPr>
          <w:ilvl w:val="0"/>
          <w:numId w:val="8"/>
        </w:numPr>
        <w:spacing w:line="276" w:lineRule="auto"/>
        <w:jc w:val="both"/>
        <w:rPr>
          <w:rFonts w:asciiTheme="minorHAnsi" w:eastAsia="Arial Unicode MS" w:hAnsiTheme="minorHAnsi" w:cstheme="minorHAnsi"/>
          <w:bCs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 xml:space="preserve">Working Experience on </w:t>
      </w:r>
      <w:r w:rsidRPr="007A7DAF">
        <w:rPr>
          <w:rFonts w:asciiTheme="minorHAnsi" w:hAnsiTheme="minorHAnsi" w:cstheme="minorHAnsi"/>
          <w:b/>
          <w:bCs/>
          <w:sz w:val="24"/>
          <w:szCs w:val="24"/>
        </w:rPr>
        <w:t>Eclipse</w:t>
      </w:r>
      <w:r w:rsidR="00ED7DB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D85D0F" w:rsidRPr="007A7DAF">
        <w:rPr>
          <w:rFonts w:asciiTheme="minorHAnsi" w:hAnsiTheme="minorHAnsi" w:cstheme="minorHAnsi"/>
          <w:bCs/>
          <w:sz w:val="24"/>
          <w:szCs w:val="24"/>
        </w:rPr>
        <w:t>IDE</w:t>
      </w:r>
      <w:r w:rsidR="0027429C" w:rsidRPr="007A7DAF">
        <w:rPr>
          <w:rFonts w:asciiTheme="minorHAnsi" w:hAnsiTheme="minorHAnsi" w:cstheme="minorHAnsi"/>
          <w:bCs/>
          <w:sz w:val="24"/>
          <w:szCs w:val="24"/>
        </w:rPr>
        <w:t>.</w:t>
      </w:r>
    </w:p>
    <w:p w14:paraId="1433D3EF" w14:textId="77777777" w:rsidR="0071434E" w:rsidRPr="007A7DAF" w:rsidRDefault="00163F5A" w:rsidP="00C41153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>Flexibility and Adaptability in regards with new technologies and environments.</w:t>
      </w:r>
    </w:p>
    <w:p w14:paraId="23564467" w14:textId="77777777" w:rsidR="0015362A" w:rsidRPr="007A7DAF" w:rsidRDefault="00163F5A" w:rsidP="00C41153">
      <w:pPr>
        <w:pStyle w:val="ListParagraph"/>
        <w:numPr>
          <w:ilvl w:val="0"/>
          <w:numId w:val="8"/>
        </w:numPr>
        <w:tabs>
          <w:tab w:val="left" w:pos="270"/>
        </w:tabs>
        <w:suppressAutoHyphens w:val="0"/>
        <w:spacing w:after="80" w:line="276" w:lineRule="auto"/>
        <w:contextualSpacing/>
        <w:jc w:val="both"/>
        <w:rPr>
          <w:rFonts w:asciiTheme="minorHAnsi" w:hAnsiTheme="minorHAnsi" w:cstheme="minorHAnsi"/>
        </w:rPr>
      </w:pPr>
      <w:r w:rsidRPr="007A7DAF">
        <w:rPr>
          <w:rFonts w:asciiTheme="minorHAnsi" w:eastAsia="Arial Unicode MS" w:hAnsiTheme="minorHAnsi" w:cstheme="minorHAnsi"/>
          <w:bCs/>
        </w:rPr>
        <w:t xml:space="preserve">Ability to </w:t>
      </w:r>
      <w:r w:rsidRPr="007A7DAF">
        <w:rPr>
          <w:rFonts w:asciiTheme="minorHAnsi" w:eastAsia="Arial Unicode MS" w:hAnsiTheme="minorHAnsi" w:cstheme="minorHAnsi"/>
          <w:bCs/>
        </w:rPr>
        <w:t>understanding requirements and identifying the best possible solution</w:t>
      </w:r>
      <w:r w:rsidRPr="007A7DAF">
        <w:rPr>
          <w:rFonts w:asciiTheme="minorHAnsi" w:hAnsiTheme="minorHAnsi" w:cstheme="minorHAnsi"/>
        </w:rPr>
        <w:t>.</w:t>
      </w:r>
    </w:p>
    <w:p w14:paraId="3F8AEF52" w14:textId="77777777" w:rsidR="00AF5C1D" w:rsidRPr="007A7DAF" w:rsidRDefault="00163F5A" w:rsidP="00D64BB6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11F97839">
          <v:shape id="_x0000_i1026" type="#_x0000_t75" style="width:502pt;height:4pt" o:hrpct="0" o:hralign="center" o:hr="t">
            <v:imagedata r:id="rId5" o:title="BD15155_"/>
          </v:shape>
        </w:pict>
      </w:r>
    </w:p>
    <w:p w14:paraId="500BF6B4" w14:textId="77777777" w:rsidR="00986A6A" w:rsidRPr="007A7DAF" w:rsidRDefault="00163F5A" w:rsidP="00D94478">
      <w:pPr>
        <w:shd w:val="clear" w:color="auto" w:fill="FFFFFF"/>
        <w:spacing w:before="90" w:after="90"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7A7DAF">
        <w:rPr>
          <w:rFonts w:asciiTheme="minorHAnsi" w:hAnsiTheme="minorHAnsi" w:cstheme="minorHAnsi"/>
          <w:b/>
          <w:color w:val="000000"/>
          <w:sz w:val="24"/>
          <w:szCs w:val="24"/>
        </w:rPr>
        <w:t>WORK EXPERIENCE</w:t>
      </w:r>
      <w:r w:rsidR="00C8117D" w:rsidRPr="007A7DAF">
        <w:rPr>
          <w:rFonts w:asciiTheme="minorHAnsi" w:hAnsiTheme="minorHAnsi" w:cstheme="minorHAnsi"/>
          <w:b/>
          <w:sz w:val="24"/>
          <w:szCs w:val="24"/>
        </w:rPr>
        <w:t>:</w:t>
      </w:r>
    </w:p>
    <w:p w14:paraId="76043007" w14:textId="77777777" w:rsidR="00241DAB" w:rsidRPr="007A7DAF" w:rsidRDefault="00163F5A" w:rsidP="00736915">
      <w:pPr>
        <w:spacing w:line="276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>Current Employer</w:t>
      </w:r>
      <w:proofErr w:type="gramStart"/>
      <w:r w:rsidR="00743209" w:rsidRPr="007A7DAF">
        <w:rPr>
          <w:rFonts w:asciiTheme="minorHAnsi" w:hAnsiTheme="minorHAnsi" w:cstheme="minorHAnsi"/>
          <w:sz w:val="24"/>
          <w:szCs w:val="24"/>
        </w:rPr>
        <w:tab/>
        <w:t xml:space="preserve">  :</w:t>
      </w:r>
      <w:proofErr w:type="gramEnd"/>
      <w:r w:rsidR="00ED7DB5">
        <w:rPr>
          <w:rFonts w:asciiTheme="minorHAnsi" w:hAnsiTheme="minorHAnsi" w:cstheme="minorHAnsi"/>
          <w:sz w:val="24"/>
          <w:szCs w:val="24"/>
        </w:rPr>
        <w:tab/>
      </w:r>
      <w:r w:rsidR="008E7919" w:rsidRPr="007A7DA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Green Lime </w:t>
      </w:r>
      <w:proofErr w:type="spellStart"/>
      <w:r w:rsidR="008E7919" w:rsidRPr="007A7DAF">
        <w:rPr>
          <w:rFonts w:asciiTheme="minorHAnsi" w:hAnsiTheme="minorHAnsi" w:cstheme="minorHAnsi"/>
          <w:sz w:val="24"/>
          <w:szCs w:val="24"/>
          <w:shd w:val="clear" w:color="auto" w:fill="FFFFFF"/>
        </w:rPr>
        <w:t>Sof</w:t>
      </w:r>
      <w:r w:rsidR="00ED7DB5">
        <w:rPr>
          <w:rFonts w:asciiTheme="minorHAnsi" w:hAnsiTheme="minorHAnsi" w:cstheme="minorHAnsi"/>
          <w:sz w:val="24"/>
          <w:szCs w:val="24"/>
          <w:shd w:val="clear" w:color="auto" w:fill="FFFFFF"/>
        </w:rPr>
        <w:t>t</w:t>
      </w:r>
      <w:r w:rsidR="008E7919" w:rsidRPr="007A7DAF">
        <w:rPr>
          <w:rFonts w:asciiTheme="minorHAnsi" w:hAnsiTheme="minorHAnsi" w:cstheme="minorHAnsi"/>
          <w:sz w:val="24"/>
          <w:szCs w:val="24"/>
          <w:shd w:val="clear" w:color="auto" w:fill="FFFFFF"/>
        </w:rPr>
        <w:t>tech</w:t>
      </w:r>
      <w:proofErr w:type="spellEnd"/>
      <w:r w:rsidR="008E7919" w:rsidRPr="007A7DA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8E7919" w:rsidRPr="007A7DAF">
        <w:rPr>
          <w:rFonts w:asciiTheme="minorHAnsi" w:hAnsiTheme="minorHAnsi" w:cstheme="minorHAnsi"/>
          <w:sz w:val="24"/>
          <w:szCs w:val="24"/>
          <w:shd w:val="clear" w:color="auto" w:fill="FFFFFF"/>
        </w:rPr>
        <w:t>pvt</w:t>
      </w:r>
      <w:proofErr w:type="spellEnd"/>
      <w:r w:rsidR="008E7919" w:rsidRPr="007A7DAF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ltd</w:t>
      </w:r>
    </w:p>
    <w:p w14:paraId="19B3782D" w14:textId="77777777" w:rsidR="00241DAB" w:rsidRPr="007A7DAF" w:rsidRDefault="00163F5A" w:rsidP="0007320F">
      <w:pPr>
        <w:spacing w:line="276" w:lineRule="auto"/>
        <w:ind w:left="720"/>
        <w:jc w:val="both"/>
        <w:rPr>
          <w:rFonts w:asciiTheme="minorHAnsi" w:hAnsiTheme="minorHAnsi" w:cstheme="minorHAnsi"/>
          <w:i/>
          <w:sz w:val="24"/>
          <w:szCs w:val="24"/>
        </w:rPr>
      </w:pPr>
      <w:r w:rsidRPr="007A7DAF">
        <w:rPr>
          <w:rFonts w:asciiTheme="minorHAnsi" w:eastAsia="Courier New" w:hAnsiTheme="minorHAnsi" w:cstheme="minorHAnsi"/>
          <w:sz w:val="24"/>
          <w:szCs w:val="24"/>
        </w:rPr>
        <w:t xml:space="preserve">Designation        </w:t>
      </w:r>
      <w:proofErr w:type="gramStart"/>
      <w:r w:rsidRPr="007A7DAF">
        <w:rPr>
          <w:rFonts w:asciiTheme="minorHAnsi" w:eastAsia="Courier New" w:hAnsiTheme="minorHAnsi" w:cstheme="minorHAnsi"/>
          <w:sz w:val="24"/>
          <w:szCs w:val="24"/>
        </w:rPr>
        <w:tab/>
      </w:r>
      <w:r w:rsidR="00ED7DB5">
        <w:rPr>
          <w:rFonts w:asciiTheme="minorHAnsi" w:eastAsia="Courier New" w:hAnsiTheme="minorHAnsi" w:cstheme="minorHAnsi"/>
          <w:sz w:val="24"/>
          <w:szCs w:val="24"/>
        </w:rPr>
        <w:t xml:space="preserve">  </w:t>
      </w:r>
      <w:r w:rsidRPr="007A7DAF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Pr="007A7DAF">
        <w:rPr>
          <w:rFonts w:asciiTheme="minorHAnsi" w:hAnsiTheme="minorHAnsi" w:cstheme="minorHAnsi"/>
          <w:sz w:val="24"/>
          <w:szCs w:val="24"/>
        </w:rPr>
        <w:tab/>
      </w:r>
      <w:r w:rsidRPr="007A7DAF">
        <w:rPr>
          <w:rFonts w:asciiTheme="minorHAnsi" w:hAnsiTheme="minorHAnsi" w:cstheme="minorHAnsi"/>
          <w:bCs/>
          <w:sz w:val="24"/>
          <w:szCs w:val="24"/>
        </w:rPr>
        <w:t>Software Engineer</w:t>
      </w:r>
    </w:p>
    <w:p w14:paraId="1516251A" w14:textId="77777777" w:rsidR="00241DAB" w:rsidRPr="007A7DAF" w:rsidRDefault="00163F5A" w:rsidP="0007320F">
      <w:pPr>
        <w:pStyle w:val="Default"/>
        <w:ind w:firstLine="720"/>
        <w:jc w:val="both"/>
        <w:rPr>
          <w:rFonts w:asciiTheme="minorHAnsi" w:hAnsiTheme="minorHAnsi" w:cstheme="minorHAnsi"/>
        </w:rPr>
      </w:pPr>
      <w:r w:rsidRPr="007A7DAF">
        <w:rPr>
          <w:rFonts w:asciiTheme="minorHAnsi" w:hAnsiTheme="minorHAnsi" w:cstheme="minorHAnsi"/>
        </w:rPr>
        <w:t>Duration</w:t>
      </w:r>
      <w:r w:rsidRPr="007A7DAF">
        <w:rPr>
          <w:rFonts w:asciiTheme="minorHAnsi" w:hAnsiTheme="minorHAnsi" w:cstheme="minorHAnsi"/>
        </w:rPr>
        <w:tab/>
      </w:r>
      <w:proofErr w:type="gramStart"/>
      <w:r w:rsidRPr="007A7DAF">
        <w:rPr>
          <w:rFonts w:asciiTheme="minorHAnsi" w:hAnsiTheme="minorHAnsi" w:cstheme="minorHAnsi"/>
        </w:rPr>
        <w:tab/>
        <w:t xml:space="preserve">  :</w:t>
      </w:r>
      <w:proofErr w:type="gramEnd"/>
      <w:r w:rsidRPr="007A7DAF">
        <w:rPr>
          <w:rFonts w:asciiTheme="minorHAnsi" w:hAnsiTheme="minorHAnsi" w:cstheme="minorHAnsi"/>
        </w:rPr>
        <w:tab/>
      </w:r>
      <w:r w:rsidR="008E7919" w:rsidRPr="007A7DAF">
        <w:rPr>
          <w:rFonts w:asciiTheme="minorHAnsi" w:hAnsiTheme="minorHAnsi" w:cstheme="minorHAnsi"/>
        </w:rPr>
        <w:t>Aug</w:t>
      </w:r>
      <w:r w:rsidR="0045337C" w:rsidRPr="007A7DAF">
        <w:rPr>
          <w:rFonts w:asciiTheme="minorHAnsi" w:hAnsiTheme="minorHAnsi" w:cstheme="minorHAnsi"/>
          <w:b/>
          <w:bCs/>
          <w:sz w:val="22"/>
          <w:szCs w:val="22"/>
        </w:rPr>
        <w:t>, 201</w:t>
      </w:r>
      <w:r w:rsidR="008E7919" w:rsidRPr="007A7DAF">
        <w:rPr>
          <w:rFonts w:asciiTheme="minorHAnsi" w:hAnsiTheme="minorHAnsi" w:cstheme="minorHAnsi"/>
          <w:b/>
          <w:bCs/>
          <w:sz w:val="22"/>
          <w:szCs w:val="22"/>
        </w:rPr>
        <w:t>9</w:t>
      </w:r>
      <w:r w:rsidR="00ED7DB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7A7DAF">
        <w:rPr>
          <w:rFonts w:asciiTheme="minorHAnsi" w:eastAsia="Arial Unicode MS" w:hAnsiTheme="minorHAnsi" w:cstheme="minorHAnsi"/>
          <w:bCs/>
          <w:sz w:val="22"/>
          <w:szCs w:val="22"/>
        </w:rPr>
        <w:t>to</w:t>
      </w:r>
      <w:r w:rsidR="00ED7DB5">
        <w:rPr>
          <w:rFonts w:asciiTheme="minorHAnsi" w:eastAsia="Arial Unicode MS" w:hAnsiTheme="minorHAnsi" w:cstheme="minorHAnsi"/>
          <w:bCs/>
          <w:sz w:val="22"/>
          <w:szCs w:val="22"/>
        </w:rPr>
        <w:t xml:space="preserve"> </w:t>
      </w:r>
      <w:r w:rsidR="00AB6DA3" w:rsidRPr="007A7DAF">
        <w:rPr>
          <w:rFonts w:asciiTheme="minorHAnsi" w:eastAsia="Arial Unicode MS" w:hAnsiTheme="minorHAnsi" w:cstheme="minorHAnsi"/>
          <w:bCs/>
        </w:rPr>
        <w:t>till</w:t>
      </w:r>
      <w:r w:rsidRPr="007A7DAF">
        <w:rPr>
          <w:rFonts w:asciiTheme="minorHAnsi" w:eastAsia="Arial Unicode MS" w:hAnsiTheme="minorHAnsi" w:cstheme="minorHAnsi"/>
          <w:bCs/>
        </w:rPr>
        <w:t xml:space="preserve"> date</w:t>
      </w:r>
    </w:p>
    <w:p w14:paraId="0D9A0641" w14:textId="77777777" w:rsidR="00AF5C1D" w:rsidRPr="007A7DAF" w:rsidRDefault="00163F5A" w:rsidP="00EA5CD2">
      <w:pPr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2A85D2E3">
          <v:shape id="_x0000_i1027" type="#_x0000_t75" style="width:502pt;height:4pt" o:hrpct="0" o:hralign="center" o:hr="t">
            <v:imagedata r:id="rId5" o:title="BD15155_"/>
          </v:shape>
        </w:pict>
      </w:r>
    </w:p>
    <w:p w14:paraId="68EE9ABE" w14:textId="77777777" w:rsidR="00AD005C" w:rsidRPr="007A7DAF" w:rsidRDefault="00163F5A" w:rsidP="00D94478">
      <w:pPr>
        <w:spacing w:line="276" w:lineRule="auto"/>
        <w:jc w:val="both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 w:rsidRPr="007A7DA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    ACADEMIA:</w:t>
      </w:r>
    </w:p>
    <w:p w14:paraId="24B34E88" w14:textId="77777777" w:rsidR="00AD005C" w:rsidRPr="007A7DAF" w:rsidRDefault="00163F5A" w:rsidP="00AD005C">
      <w:pPr>
        <w:jc w:val="both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7A7DA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ab/>
      </w:r>
      <w:r w:rsidRPr="007A7DA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Bachelor of </w:t>
      </w:r>
      <w:r w:rsidR="00BC5EB2" w:rsidRPr="007A7DA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Engineering </w:t>
      </w:r>
      <w:r w:rsidRPr="007A7DA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from </w:t>
      </w:r>
      <w:r w:rsidR="00BC5EB2" w:rsidRPr="007A7DA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Osmania </w:t>
      </w:r>
      <w:proofErr w:type="gramStart"/>
      <w:r w:rsidR="00BC5EB2" w:rsidRPr="007A7DA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University</w:t>
      </w:r>
      <w:r w:rsidR="0098696B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r w:rsidRPr="007A7DA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>,</w:t>
      </w:r>
      <w:proofErr w:type="gramEnd"/>
      <w:r w:rsidRPr="007A7DAF"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  <w:t xml:space="preserve"> </w:t>
      </w:r>
      <w:r w:rsidRPr="007A7DAF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Hyderabad.</w:t>
      </w:r>
    </w:p>
    <w:p w14:paraId="0DD87347" w14:textId="77777777" w:rsidR="00AD005C" w:rsidRPr="007A7DAF" w:rsidRDefault="00163F5A" w:rsidP="00AD005C">
      <w:pPr>
        <w:jc w:val="both"/>
        <w:rPr>
          <w:rFonts w:asciiTheme="minorHAnsi" w:hAnsiTheme="minorHAnsi" w:cstheme="minorHAnsi"/>
          <w:b/>
          <w:color w:val="222222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z w:val="24"/>
          <w:szCs w:val="24"/>
        </w:rPr>
        <w:pict w14:anchorId="6AF8206F">
          <v:shape id="_x0000_i1028" type="#_x0000_t75" style="width:502pt;height:4pt" o:hrpct="0" o:hralign="center" o:hr="t">
            <v:imagedata r:id="rId5" o:title="BD15155_"/>
          </v:shape>
        </w:pict>
      </w:r>
    </w:p>
    <w:p w14:paraId="43CB234A" w14:textId="77777777" w:rsidR="00B86E24" w:rsidRPr="007A7DAF" w:rsidRDefault="00163F5A" w:rsidP="00D94478">
      <w:p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A7DAF">
        <w:rPr>
          <w:rFonts w:asciiTheme="minorHAnsi" w:hAnsiTheme="minorHAnsi" w:cstheme="minorHAnsi"/>
          <w:b/>
          <w:sz w:val="24"/>
          <w:szCs w:val="24"/>
        </w:rPr>
        <w:t>TECHNICAL SKILLS:</w:t>
      </w:r>
    </w:p>
    <w:p w14:paraId="6315A612" w14:textId="77777777" w:rsidR="00B86E24" w:rsidRPr="007A7DAF" w:rsidRDefault="00163F5A" w:rsidP="00FE7433">
      <w:pPr>
        <w:pStyle w:val="ListParagraph"/>
        <w:suppressAutoHyphens w:val="0"/>
        <w:spacing w:line="276" w:lineRule="auto"/>
        <w:jc w:val="both"/>
        <w:rPr>
          <w:rFonts w:asciiTheme="minorHAnsi" w:hAnsiTheme="minorHAnsi" w:cstheme="minorHAnsi"/>
          <w:b/>
        </w:rPr>
      </w:pPr>
      <w:r w:rsidRPr="007A7DAF">
        <w:rPr>
          <w:rFonts w:asciiTheme="minorHAnsi" w:hAnsiTheme="minorHAnsi" w:cstheme="minorHAnsi"/>
        </w:rPr>
        <w:t xml:space="preserve">Languages </w:t>
      </w:r>
      <w:r w:rsidRPr="007A7DAF">
        <w:rPr>
          <w:rFonts w:asciiTheme="minorHAnsi" w:hAnsiTheme="minorHAnsi" w:cstheme="minorHAnsi"/>
        </w:rPr>
        <w:tab/>
      </w:r>
      <w:proofErr w:type="gramStart"/>
      <w:r w:rsidRPr="007A7DAF">
        <w:rPr>
          <w:rFonts w:asciiTheme="minorHAnsi" w:hAnsiTheme="minorHAnsi" w:cstheme="minorHAnsi"/>
        </w:rPr>
        <w:tab/>
      </w:r>
      <w:r w:rsidR="00ED7DB5">
        <w:rPr>
          <w:rFonts w:asciiTheme="minorHAnsi" w:hAnsiTheme="minorHAnsi" w:cstheme="minorHAnsi"/>
        </w:rPr>
        <w:t xml:space="preserve"> </w:t>
      </w:r>
      <w:r w:rsidRPr="007A7DAF">
        <w:rPr>
          <w:rFonts w:asciiTheme="minorHAnsi" w:hAnsiTheme="minorHAnsi" w:cstheme="minorHAnsi"/>
          <w:color w:val="000000"/>
        </w:rPr>
        <w:t>:</w:t>
      </w:r>
      <w:proofErr w:type="gramEnd"/>
      <w:r w:rsidR="00533395" w:rsidRPr="007A7DAF">
        <w:rPr>
          <w:rFonts w:asciiTheme="minorHAnsi" w:hAnsiTheme="minorHAnsi" w:cstheme="minorHAnsi"/>
          <w:color w:val="000000"/>
        </w:rPr>
        <w:tab/>
      </w:r>
      <w:r w:rsidRPr="007A7DAF">
        <w:rPr>
          <w:rFonts w:asciiTheme="minorHAnsi" w:hAnsiTheme="minorHAnsi" w:cstheme="minorHAnsi"/>
          <w:b/>
        </w:rPr>
        <w:t>JAVA</w:t>
      </w:r>
    </w:p>
    <w:p w14:paraId="5090F8B9" w14:textId="77777777" w:rsidR="00B86E24" w:rsidRPr="007A7DAF" w:rsidRDefault="00163F5A" w:rsidP="00FE7433">
      <w:pPr>
        <w:tabs>
          <w:tab w:val="left" w:pos="-90"/>
        </w:tabs>
        <w:spacing w:line="276" w:lineRule="auto"/>
        <w:ind w:left="720"/>
        <w:jc w:val="both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Frameworks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</w:t>
      </w:r>
      <w:r w:rsidRPr="007A7DAF">
        <w:rPr>
          <w:rFonts w:asciiTheme="minorHAnsi" w:hAnsiTheme="minorHAnsi" w:cstheme="minorHAnsi"/>
          <w:color w:val="000000"/>
          <w:sz w:val="24"/>
          <w:szCs w:val="24"/>
        </w:rPr>
        <w:t>:</w:t>
      </w:r>
      <w:proofErr w:type="gramEnd"/>
      <w:r w:rsidR="00533395" w:rsidRPr="007A7DAF">
        <w:rPr>
          <w:rFonts w:asciiTheme="minorHAnsi" w:hAnsiTheme="minorHAnsi" w:cstheme="minorHAnsi"/>
          <w:b/>
          <w:color w:val="000000"/>
          <w:sz w:val="24"/>
          <w:szCs w:val="24"/>
        </w:rPr>
        <w:tab/>
      </w:r>
      <w:r w:rsidRPr="007A7DAF">
        <w:rPr>
          <w:rFonts w:asciiTheme="minorHAnsi" w:hAnsiTheme="minorHAnsi" w:cstheme="minorHAnsi"/>
          <w:b/>
          <w:color w:val="000000"/>
          <w:sz w:val="24"/>
          <w:szCs w:val="24"/>
        </w:rPr>
        <w:t>Spring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A04138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(MVC</w:t>
      </w:r>
      <w:r w:rsidR="00F210D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A04138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="00F210D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A04138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BOOT</w:t>
      </w:r>
      <w:r w:rsidR="00F210D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C65C3"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="00F210DC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FC65C3">
        <w:rPr>
          <w:rFonts w:asciiTheme="minorHAnsi" w:hAnsiTheme="minorHAnsi" w:cstheme="minorHAnsi"/>
          <w:b/>
          <w:color w:val="000000"/>
          <w:sz w:val="24"/>
          <w:szCs w:val="24"/>
        </w:rPr>
        <w:t>SOP</w:t>
      </w:r>
      <w:r w:rsidR="00A04138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)</w:t>
      </w:r>
    </w:p>
    <w:p w14:paraId="64A2B888" w14:textId="77777777" w:rsidR="00E83F1C" w:rsidRPr="007A7DAF" w:rsidRDefault="00163F5A" w:rsidP="00FE7433">
      <w:pPr>
        <w:tabs>
          <w:tab w:val="left" w:pos="-90"/>
        </w:tabs>
        <w:spacing w:line="276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Web services</w:t>
      </w:r>
      <w:r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        </w:t>
      </w:r>
      <w:proofErr w:type="gramStart"/>
      <w:r w:rsidRPr="007A7DAF">
        <w:rPr>
          <w:rFonts w:asciiTheme="minorHAnsi" w:hAnsiTheme="minorHAnsi" w:cstheme="minorHAnsi"/>
          <w:color w:val="000000"/>
          <w:sz w:val="24"/>
          <w:szCs w:val="24"/>
        </w:rPr>
        <w:t xml:space="preserve">  :</w:t>
      </w:r>
      <w:proofErr w:type="gramEnd"/>
      <w:r w:rsidRPr="007A7DAF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1D4EE9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Restful services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1D4EE9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1D4EE9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Micro s</w:t>
      </w:r>
      <w:r w:rsidRPr="007A7DAF">
        <w:rPr>
          <w:rFonts w:asciiTheme="minorHAnsi" w:hAnsiTheme="minorHAnsi" w:cstheme="minorHAnsi"/>
          <w:b/>
          <w:color w:val="000000"/>
          <w:sz w:val="24"/>
          <w:szCs w:val="24"/>
        </w:rPr>
        <w:t>ervices</w:t>
      </w:r>
    </w:p>
    <w:p w14:paraId="518E25C0" w14:textId="77777777" w:rsidR="00B86E24" w:rsidRPr="007A7DAF" w:rsidRDefault="00163F5A" w:rsidP="00FE7433">
      <w:pPr>
        <w:tabs>
          <w:tab w:val="left" w:pos="-90"/>
        </w:tabs>
        <w:spacing w:line="276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A7DAF">
        <w:rPr>
          <w:rFonts w:asciiTheme="minorHAnsi" w:hAnsiTheme="minorHAnsi" w:cstheme="minorHAnsi"/>
          <w:color w:val="000000"/>
          <w:sz w:val="24"/>
          <w:szCs w:val="24"/>
        </w:rPr>
        <w:t>ORM Tool</w:t>
      </w:r>
      <w:r w:rsidRPr="007A7DAF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ED7DB5">
        <w:rPr>
          <w:rFonts w:asciiTheme="minorHAnsi" w:hAnsiTheme="minorHAnsi" w:cstheme="minorHAnsi"/>
          <w:color w:val="000000"/>
          <w:sz w:val="24"/>
          <w:szCs w:val="24"/>
        </w:rPr>
        <w:t xml:space="preserve">           </w:t>
      </w:r>
      <w:proofErr w:type="gramStart"/>
      <w:r w:rsidR="00ED7DB5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7DAF">
        <w:rPr>
          <w:rFonts w:asciiTheme="minorHAnsi" w:hAnsiTheme="minorHAnsi" w:cstheme="minorHAnsi"/>
          <w:color w:val="000000"/>
          <w:sz w:val="24"/>
          <w:szCs w:val="24"/>
        </w:rPr>
        <w:t xml:space="preserve"> :</w:t>
      </w:r>
      <w:proofErr w:type="gramEnd"/>
      <w:r w:rsidR="00533395" w:rsidRPr="007A7DAF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A7DAF">
        <w:rPr>
          <w:rFonts w:asciiTheme="minorHAnsi" w:hAnsiTheme="minorHAnsi" w:cstheme="minorHAnsi"/>
          <w:b/>
          <w:color w:val="000000"/>
          <w:sz w:val="24"/>
          <w:szCs w:val="24"/>
        </w:rPr>
        <w:t>Hibernate</w:t>
      </w:r>
      <w:r w:rsidR="00ED7DB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62405C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="00ED7DB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62405C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JPA</w:t>
      </w:r>
    </w:p>
    <w:p w14:paraId="554B299D" w14:textId="77777777" w:rsidR="00B86E24" w:rsidRPr="007A7DAF" w:rsidRDefault="00163F5A" w:rsidP="00FE7433">
      <w:pPr>
        <w:tabs>
          <w:tab w:val="left" w:pos="-90"/>
        </w:tabs>
        <w:spacing w:line="276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A7DAF">
        <w:rPr>
          <w:rFonts w:asciiTheme="minorHAnsi" w:hAnsiTheme="minorHAnsi" w:cstheme="minorHAnsi"/>
          <w:color w:val="000000"/>
          <w:sz w:val="24"/>
          <w:szCs w:val="24"/>
        </w:rPr>
        <w:t>Database</w:t>
      </w:r>
      <w:r w:rsidR="00ED7DB5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</w:t>
      </w:r>
      <w:r w:rsidRPr="007A7DAF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533395" w:rsidRPr="007A7DAF">
        <w:rPr>
          <w:rFonts w:asciiTheme="minorHAnsi" w:hAnsiTheme="minorHAnsi" w:cstheme="minorHAnsi"/>
          <w:color w:val="000000"/>
          <w:sz w:val="24"/>
          <w:szCs w:val="24"/>
        </w:rPr>
        <w:tab/>
      </w:r>
      <w:r w:rsidR="00566E65" w:rsidRPr="007A7DAF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MY </w:t>
      </w:r>
      <w:r w:rsidRPr="007A7DAF">
        <w:rPr>
          <w:rFonts w:asciiTheme="minorHAnsi" w:hAnsiTheme="minorHAnsi" w:cstheme="minorHAnsi"/>
          <w:b/>
          <w:color w:val="000000"/>
          <w:sz w:val="24"/>
          <w:szCs w:val="24"/>
        </w:rPr>
        <w:t>SQL</w:t>
      </w:r>
    </w:p>
    <w:p w14:paraId="3F885755" w14:textId="77777777" w:rsidR="00B86E24" w:rsidRPr="007A7DAF" w:rsidRDefault="00163F5A" w:rsidP="00FE7433">
      <w:pPr>
        <w:tabs>
          <w:tab w:val="left" w:pos="-90"/>
        </w:tabs>
        <w:spacing w:line="276" w:lineRule="auto"/>
        <w:ind w:left="72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>Tools</w:t>
      </w:r>
      <w:r w:rsidRPr="007A7DAF">
        <w:rPr>
          <w:rFonts w:asciiTheme="minorHAnsi" w:hAnsiTheme="minorHAnsi" w:cstheme="minorHAnsi"/>
          <w:sz w:val="24"/>
          <w:szCs w:val="24"/>
        </w:rPr>
        <w:tab/>
      </w:r>
      <w:r w:rsidR="00ED7DB5">
        <w:rPr>
          <w:rFonts w:asciiTheme="minorHAnsi" w:hAnsiTheme="minorHAnsi" w:cstheme="minorHAnsi"/>
          <w:sz w:val="24"/>
          <w:szCs w:val="24"/>
        </w:rPr>
        <w:t xml:space="preserve">                       </w:t>
      </w:r>
      <w:proofErr w:type="gramStart"/>
      <w:r w:rsidR="00ED7DB5">
        <w:rPr>
          <w:rFonts w:asciiTheme="minorHAnsi" w:hAnsiTheme="minorHAnsi" w:cstheme="minorHAnsi"/>
          <w:sz w:val="24"/>
          <w:szCs w:val="24"/>
        </w:rPr>
        <w:t xml:space="preserve">  </w:t>
      </w:r>
      <w:r w:rsidRPr="007A7DAF">
        <w:rPr>
          <w:rFonts w:asciiTheme="minorHAnsi" w:hAnsiTheme="minorHAnsi" w:cstheme="minorHAnsi"/>
          <w:sz w:val="24"/>
          <w:szCs w:val="24"/>
        </w:rPr>
        <w:t>:</w:t>
      </w:r>
      <w:proofErr w:type="gramEnd"/>
      <w:r w:rsidR="00ED7DB5">
        <w:rPr>
          <w:rFonts w:asciiTheme="minorHAnsi" w:hAnsiTheme="minorHAnsi" w:cstheme="minorHAnsi"/>
          <w:sz w:val="24"/>
          <w:szCs w:val="24"/>
        </w:rPr>
        <w:t xml:space="preserve">  </w:t>
      </w:r>
      <w:r w:rsidR="00533395" w:rsidRPr="007A7DAF">
        <w:rPr>
          <w:rFonts w:asciiTheme="minorHAnsi" w:hAnsiTheme="minorHAnsi" w:cstheme="minorHAnsi"/>
          <w:bCs/>
          <w:iCs/>
          <w:sz w:val="24"/>
          <w:szCs w:val="24"/>
        </w:rPr>
        <w:tab/>
      </w:r>
      <w:r w:rsidR="00BC5EB2" w:rsidRPr="007A7DAF">
        <w:rPr>
          <w:rFonts w:asciiTheme="minorHAnsi" w:hAnsiTheme="minorHAnsi" w:cstheme="minorHAnsi"/>
          <w:b/>
          <w:iCs/>
          <w:sz w:val="24"/>
          <w:szCs w:val="24"/>
        </w:rPr>
        <w:t>P</w:t>
      </w:r>
      <w:r w:rsidR="00FD46D0" w:rsidRPr="007A7DAF">
        <w:rPr>
          <w:rFonts w:asciiTheme="minorHAnsi" w:hAnsiTheme="minorHAnsi" w:cstheme="minorHAnsi"/>
          <w:b/>
          <w:iCs/>
          <w:sz w:val="24"/>
          <w:szCs w:val="24"/>
        </w:rPr>
        <w:t>ostman</w:t>
      </w:r>
      <w:r w:rsidR="00ED7DB5">
        <w:rPr>
          <w:rFonts w:asciiTheme="minorHAnsi" w:hAnsiTheme="minorHAnsi" w:cstheme="minorHAnsi"/>
          <w:b/>
          <w:iCs/>
          <w:sz w:val="24"/>
          <w:szCs w:val="24"/>
        </w:rPr>
        <w:t xml:space="preserve"> </w:t>
      </w:r>
      <w:r w:rsidR="00FD46D0" w:rsidRPr="007A7DAF">
        <w:rPr>
          <w:rFonts w:asciiTheme="minorHAnsi" w:hAnsiTheme="minorHAnsi" w:cstheme="minorHAnsi"/>
          <w:b/>
          <w:iCs/>
          <w:sz w:val="24"/>
          <w:szCs w:val="24"/>
        </w:rPr>
        <w:t xml:space="preserve"> </w:t>
      </w:r>
      <w:r w:rsidR="00FD46D0" w:rsidRPr="007A7DAF">
        <w:rPr>
          <w:rFonts w:asciiTheme="minorHAnsi" w:hAnsiTheme="minorHAnsi" w:cstheme="minorHAnsi"/>
          <w:bCs/>
          <w:iCs/>
          <w:sz w:val="24"/>
          <w:szCs w:val="24"/>
        </w:rPr>
        <w:t>,</w:t>
      </w:r>
      <w:r w:rsidR="00ED7DB5">
        <w:rPr>
          <w:rFonts w:asciiTheme="minorHAnsi" w:hAnsiTheme="minorHAnsi" w:cstheme="minorHAnsi"/>
          <w:bCs/>
          <w:iCs/>
          <w:sz w:val="24"/>
          <w:szCs w:val="24"/>
        </w:rPr>
        <w:t xml:space="preserve"> </w:t>
      </w:r>
      <w:r w:rsidR="00D94478" w:rsidRPr="007A7DAF">
        <w:rPr>
          <w:rFonts w:asciiTheme="minorHAnsi" w:hAnsiTheme="minorHAnsi" w:cstheme="minorHAnsi"/>
          <w:b/>
          <w:bCs/>
          <w:iCs/>
          <w:sz w:val="24"/>
          <w:szCs w:val="24"/>
        </w:rPr>
        <w:t>Maven</w:t>
      </w:r>
      <w:r w:rsidR="00ED7DB5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</w:t>
      </w:r>
      <w:r w:rsidR="00D460FE">
        <w:rPr>
          <w:rFonts w:asciiTheme="minorHAnsi" w:hAnsiTheme="minorHAnsi" w:cstheme="minorHAnsi"/>
          <w:b/>
          <w:bCs/>
          <w:iCs/>
          <w:sz w:val="24"/>
          <w:szCs w:val="24"/>
        </w:rPr>
        <w:t>,</w:t>
      </w:r>
      <w:r w:rsidR="00ED7DB5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Git , </w:t>
      </w:r>
      <w:r w:rsidR="006D04D4">
        <w:rPr>
          <w:rFonts w:asciiTheme="minorHAnsi" w:hAnsiTheme="minorHAnsi" w:cstheme="minorHAnsi"/>
          <w:b/>
          <w:bCs/>
          <w:iCs/>
          <w:sz w:val="24"/>
          <w:szCs w:val="24"/>
        </w:rPr>
        <w:t>Swagger</w:t>
      </w:r>
    </w:p>
    <w:p w14:paraId="6C8B35E9" w14:textId="77777777" w:rsidR="006D535B" w:rsidRPr="007A7DAF" w:rsidRDefault="00163F5A" w:rsidP="00FE7433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color w:val="000000"/>
          <w:sz w:val="24"/>
          <w:szCs w:val="24"/>
        </w:rPr>
        <w:t>IDE’s</w:t>
      </w:r>
      <w:r w:rsidR="00ED7DB5">
        <w:rPr>
          <w:rFonts w:asciiTheme="minorHAnsi" w:hAnsiTheme="minorHAnsi" w:cstheme="minorHAnsi"/>
          <w:color w:val="000000"/>
          <w:sz w:val="24"/>
          <w:szCs w:val="24"/>
        </w:rPr>
        <w:t xml:space="preserve">                             </w:t>
      </w:r>
      <w:r w:rsidRPr="007A7DAF">
        <w:rPr>
          <w:rFonts w:asciiTheme="minorHAnsi" w:hAnsiTheme="minorHAnsi" w:cstheme="minorHAnsi"/>
          <w:color w:val="000000"/>
          <w:sz w:val="24"/>
          <w:szCs w:val="24"/>
        </w:rPr>
        <w:tab/>
        <w:t>:</w:t>
      </w:r>
      <w:r w:rsidR="00533395" w:rsidRPr="007A7DAF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A7DAF">
        <w:rPr>
          <w:rFonts w:asciiTheme="minorHAnsi" w:hAnsiTheme="minorHAnsi" w:cstheme="minorHAnsi"/>
          <w:b/>
          <w:color w:val="000000"/>
          <w:sz w:val="24"/>
          <w:szCs w:val="24"/>
        </w:rPr>
        <w:t>Eclipse</w:t>
      </w:r>
    </w:p>
    <w:p w14:paraId="33A02A46" w14:textId="77777777" w:rsidR="00AC7DED" w:rsidRPr="007A7DAF" w:rsidRDefault="00163F5A" w:rsidP="00AC7DED">
      <w:pPr>
        <w:pStyle w:val="NoSpacing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color w:val="000000"/>
          <w:sz w:val="24"/>
          <w:szCs w:val="24"/>
        </w:rPr>
        <w:t>Operating System</w:t>
      </w:r>
      <w:proofErr w:type="gramStart"/>
      <w:r w:rsidRPr="007A7DAF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:</w:t>
      </w:r>
      <w:proofErr w:type="gramEnd"/>
      <w:r w:rsidR="00533395" w:rsidRPr="007A7DAF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7A7DAF">
        <w:rPr>
          <w:rFonts w:asciiTheme="minorHAnsi" w:hAnsiTheme="minorHAnsi" w:cstheme="minorHAnsi"/>
          <w:b/>
          <w:sz w:val="24"/>
          <w:szCs w:val="24"/>
        </w:rPr>
        <w:t>Windows</w:t>
      </w:r>
      <w:r w:rsidRPr="007A7DAF">
        <w:rPr>
          <w:rFonts w:asciiTheme="minorHAnsi" w:hAnsiTheme="minorHAnsi" w:cstheme="minorHAnsi"/>
          <w:sz w:val="24"/>
          <w:szCs w:val="24"/>
        </w:rPr>
        <w:t xml:space="preserve"> Family</w:t>
      </w:r>
    </w:p>
    <w:p w14:paraId="2282985F" w14:textId="77777777" w:rsidR="00AC7DED" w:rsidRPr="007A7DAF" w:rsidRDefault="00AC7DED" w:rsidP="00AC7DED">
      <w:pPr>
        <w:pStyle w:val="NoSpacing"/>
        <w:spacing w:line="276" w:lineRule="auto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071C3F4B" w14:textId="77777777" w:rsidR="005F41E5" w:rsidRPr="007A7DAF" w:rsidRDefault="00163F5A" w:rsidP="002A40F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4C013796">
          <v:shape id="_x0000_i1029" type="#_x0000_t75" style="width:502pt;height:4pt" o:hrpct="0" o:hralign="center" o:hr="t">
            <v:imagedata r:id="rId5" o:title="BD15155_"/>
          </v:shape>
        </w:pict>
      </w:r>
    </w:p>
    <w:p w14:paraId="61B4DE5C" w14:textId="77777777" w:rsidR="00D774A7" w:rsidRPr="007A7DAF" w:rsidRDefault="00D774A7" w:rsidP="002A40FD">
      <w:pPr>
        <w:rPr>
          <w:rFonts w:asciiTheme="minorHAnsi" w:eastAsia="Arial Unicode MS" w:hAnsiTheme="minorHAnsi" w:cstheme="minorHAnsi"/>
          <w:b/>
          <w:color w:val="000000"/>
          <w:sz w:val="24"/>
          <w:szCs w:val="24"/>
        </w:rPr>
      </w:pPr>
    </w:p>
    <w:p w14:paraId="72C35F83" w14:textId="77777777" w:rsidR="00AC7DED" w:rsidRPr="007A7DAF" w:rsidRDefault="00AC7DED" w:rsidP="002A40FD">
      <w:pPr>
        <w:rPr>
          <w:rFonts w:asciiTheme="minorHAnsi" w:eastAsia="Arial Unicode MS" w:hAnsiTheme="minorHAnsi" w:cstheme="minorHAnsi"/>
          <w:b/>
          <w:color w:val="000000"/>
          <w:sz w:val="24"/>
          <w:szCs w:val="24"/>
        </w:rPr>
      </w:pPr>
    </w:p>
    <w:p w14:paraId="4C341A9A" w14:textId="77777777" w:rsidR="00AC7DED" w:rsidRPr="007A7DAF" w:rsidRDefault="00AC7DED" w:rsidP="002A40FD">
      <w:pPr>
        <w:rPr>
          <w:rFonts w:asciiTheme="minorHAnsi" w:eastAsia="Arial Unicode MS" w:hAnsiTheme="minorHAnsi" w:cstheme="minorHAnsi"/>
          <w:b/>
          <w:color w:val="000000"/>
          <w:sz w:val="24"/>
          <w:szCs w:val="24"/>
        </w:rPr>
      </w:pPr>
    </w:p>
    <w:p w14:paraId="05ED6316" w14:textId="77777777" w:rsidR="00B650EF" w:rsidRPr="007A7DAF" w:rsidRDefault="00163F5A" w:rsidP="00B650EF">
      <w:pPr>
        <w:tabs>
          <w:tab w:val="left" w:pos="1710"/>
        </w:tabs>
        <w:spacing w:before="60" w:after="60" w:line="360" w:lineRule="auto"/>
        <w:rPr>
          <w:rFonts w:asciiTheme="minorHAnsi" w:eastAsia="Arial Unicode MS" w:hAnsiTheme="minorHAnsi" w:cstheme="minorHAnsi"/>
          <w:b/>
          <w:color w:val="000000"/>
          <w:sz w:val="24"/>
          <w:szCs w:val="24"/>
          <w:u w:val="single"/>
        </w:rPr>
      </w:pPr>
      <w:r w:rsidRPr="007A7DAF">
        <w:rPr>
          <w:rFonts w:asciiTheme="minorHAnsi" w:eastAsia="Arial Unicode MS" w:hAnsiTheme="minorHAnsi" w:cstheme="minorHAnsi"/>
          <w:b/>
          <w:color w:val="000000"/>
          <w:sz w:val="24"/>
          <w:szCs w:val="24"/>
          <w:u w:val="single"/>
        </w:rPr>
        <w:t>PROJECT:</w:t>
      </w:r>
    </w:p>
    <w:p w14:paraId="7EFEEDFF" w14:textId="77777777" w:rsidR="00774F4E" w:rsidRPr="007A7DAF" w:rsidRDefault="00163F5A" w:rsidP="007B6336">
      <w:pPr>
        <w:spacing w:line="360" w:lineRule="auto"/>
        <w:ind w:left="720"/>
        <w:rPr>
          <w:rFonts w:asciiTheme="minorHAnsi" w:eastAsia="Arial Unicode MS" w:hAnsiTheme="minorHAnsi" w:cstheme="minorHAnsi"/>
          <w:sz w:val="24"/>
          <w:szCs w:val="24"/>
        </w:rPr>
      </w:pP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>Title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  <w:t>: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="00360CC3" w:rsidRPr="007A7DAF">
        <w:rPr>
          <w:rFonts w:asciiTheme="minorHAnsi" w:eastAsia="Arial Unicode MS" w:hAnsiTheme="minorHAnsi" w:cstheme="minorHAnsi"/>
          <w:b/>
          <w:sz w:val="24"/>
          <w:szCs w:val="24"/>
        </w:rPr>
        <w:t>Vero Marketing management</w:t>
      </w:r>
    </w:p>
    <w:p w14:paraId="14FD59E2" w14:textId="77777777" w:rsidR="007B6336" w:rsidRPr="007A7DAF" w:rsidRDefault="00163F5A" w:rsidP="007B6336">
      <w:pPr>
        <w:spacing w:line="360" w:lineRule="auto"/>
        <w:ind w:left="720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>Client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  <w:t xml:space="preserve">: 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="00360CC3" w:rsidRPr="007A7DAF">
        <w:rPr>
          <w:rFonts w:asciiTheme="minorHAnsi" w:eastAsia="Arial Unicode MS" w:hAnsiTheme="minorHAnsi" w:cstheme="minorHAnsi"/>
          <w:b/>
          <w:sz w:val="24"/>
          <w:szCs w:val="24"/>
        </w:rPr>
        <w:t>Vero Insurance New Zealand Ltd</w:t>
      </w:r>
    </w:p>
    <w:p w14:paraId="566DEB86" w14:textId="77777777" w:rsidR="00860479" w:rsidRPr="007A7DAF" w:rsidRDefault="00163F5A" w:rsidP="00860479">
      <w:pPr>
        <w:spacing w:line="360" w:lineRule="auto"/>
        <w:ind w:left="720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>Role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  <w:t>: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="00360CC3" w:rsidRPr="00ED7DB5">
        <w:rPr>
          <w:rFonts w:asciiTheme="minorHAnsi" w:eastAsia="Arial Unicode MS" w:hAnsiTheme="minorHAnsi" w:cstheme="minorHAnsi"/>
          <w:bCs/>
          <w:sz w:val="24"/>
          <w:szCs w:val="24"/>
        </w:rPr>
        <w:t>software</w:t>
      </w:r>
      <w:r w:rsidR="00ED7DB5">
        <w:rPr>
          <w:rFonts w:asciiTheme="minorHAnsi" w:eastAsia="Arial Unicode MS" w:hAnsiTheme="minorHAnsi" w:cstheme="minorHAnsi"/>
          <w:bCs/>
          <w:sz w:val="24"/>
          <w:szCs w:val="24"/>
        </w:rPr>
        <w:t xml:space="preserve"> </w:t>
      </w:r>
      <w:r w:rsidR="00ED7DB5">
        <w:rPr>
          <w:rFonts w:asciiTheme="minorHAnsi" w:eastAsia="Arial Unicode MS" w:hAnsiTheme="minorHAnsi" w:cstheme="minorHAnsi"/>
          <w:sz w:val="24"/>
          <w:szCs w:val="24"/>
        </w:rPr>
        <w:t>Engineer</w:t>
      </w:r>
    </w:p>
    <w:p w14:paraId="51F144E7" w14:textId="77777777" w:rsidR="007B6336" w:rsidRPr="007A7DAF" w:rsidRDefault="00163F5A" w:rsidP="00860479">
      <w:pPr>
        <w:spacing w:line="360" w:lineRule="auto"/>
        <w:ind w:left="720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>Responsibility</w:t>
      </w:r>
      <w:r w:rsidR="00C7451F"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  <w:t xml:space="preserve">: 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865F27">
        <w:rPr>
          <w:rFonts w:asciiTheme="minorHAnsi" w:eastAsia="Arial Unicode MS" w:hAnsiTheme="minorHAnsi" w:cstheme="minorHAnsi"/>
          <w:sz w:val="24"/>
          <w:szCs w:val="24"/>
        </w:rPr>
        <w:t>Coding</w:t>
      </w:r>
      <w:r w:rsidR="00ED7DB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7A7DAF">
        <w:rPr>
          <w:rFonts w:asciiTheme="minorHAnsi" w:eastAsia="Arial Unicode MS" w:hAnsiTheme="minorHAnsi" w:cstheme="minorHAnsi"/>
          <w:sz w:val="24"/>
          <w:szCs w:val="24"/>
        </w:rPr>
        <w:t>&amp;</w:t>
      </w:r>
      <w:r w:rsidR="00ED7DB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Pr="007A7DAF">
        <w:rPr>
          <w:rFonts w:asciiTheme="minorHAnsi" w:eastAsia="Arial Unicode MS" w:hAnsiTheme="minorHAnsi" w:cstheme="minorHAnsi"/>
          <w:sz w:val="24"/>
          <w:szCs w:val="24"/>
        </w:rPr>
        <w:t>Development</w:t>
      </w:r>
    </w:p>
    <w:p w14:paraId="2FED27DD" w14:textId="77777777" w:rsidR="007B6336" w:rsidRPr="007A7DAF" w:rsidRDefault="00163F5A" w:rsidP="007B6336">
      <w:pPr>
        <w:spacing w:line="360" w:lineRule="auto"/>
        <w:ind w:left="720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>Environment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  <w:t xml:space="preserve">: 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proofErr w:type="gramStart"/>
      <w:r w:rsidRPr="007A7DAF">
        <w:rPr>
          <w:rFonts w:asciiTheme="minorHAnsi" w:eastAsia="Arial Unicode MS" w:hAnsiTheme="minorHAnsi" w:cstheme="minorHAnsi"/>
          <w:sz w:val="24"/>
          <w:szCs w:val="24"/>
        </w:rPr>
        <w:t>J</w:t>
      </w:r>
      <w:r w:rsidR="000A6E32" w:rsidRPr="007A7DAF">
        <w:rPr>
          <w:rFonts w:asciiTheme="minorHAnsi" w:eastAsia="Arial Unicode MS" w:hAnsiTheme="minorHAnsi" w:cstheme="minorHAnsi"/>
          <w:sz w:val="24"/>
          <w:szCs w:val="24"/>
        </w:rPr>
        <w:t>ava</w:t>
      </w:r>
      <w:r w:rsidR="00ED7DB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="006F4AAA" w:rsidRPr="007A7DAF">
        <w:rPr>
          <w:rFonts w:asciiTheme="minorHAnsi" w:eastAsia="Arial Unicode MS" w:hAnsiTheme="minorHAnsi" w:cstheme="minorHAnsi"/>
          <w:sz w:val="24"/>
          <w:szCs w:val="24"/>
        </w:rPr>
        <w:t>,</w:t>
      </w:r>
      <w:proofErr w:type="gramEnd"/>
      <w:r w:rsidR="00ED7DB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="006F4AAA" w:rsidRPr="007A7DAF">
        <w:rPr>
          <w:rFonts w:asciiTheme="minorHAnsi" w:eastAsia="Arial Unicode MS" w:hAnsiTheme="minorHAnsi" w:cstheme="minorHAnsi"/>
          <w:sz w:val="24"/>
          <w:szCs w:val="24"/>
        </w:rPr>
        <w:t>Restful</w:t>
      </w:r>
      <w:r w:rsidR="00ED7DB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="006F4AAA" w:rsidRPr="007A7DAF">
        <w:rPr>
          <w:rFonts w:asciiTheme="minorHAnsi" w:eastAsia="Arial Unicode MS" w:hAnsiTheme="minorHAnsi" w:cstheme="minorHAnsi"/>
          <w:sz w:val="24"/>
          <w:szCs w:val="24"/>
        </w:rPr>
        <w:t>,</w:t>
      </w:r>
      <w:r w:rsidR="00D774A7" w:rsidRPr="007A7DAF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proofErr w:type="spellStart"/>
      <w:r w:rsidR="00D774A7" w:rsidRPr="007A7DAF">
        <w:rPr>
          <w:rFonts w:asciiTheme="minorHAnsi" w:eastAsia="Arial Unicode MS" w:hAnsiTheme="minorHAnsi" w:cstheme="minorHAnsi"/>
          <w:sz w:val="24"/>
          <w:szCs w:val="24"/>
        </w:rPr>
        <w:t>S</w:t>
      </w:r>
      <w:r w:rsidR="006F4AAA" w:rsidRPr="007A7DAF">
        <w:rPr>
          <w:rFonts w:asciiTheme="minorHAnsi" w:eastAsia="Arial Unicode MS" w:hAnsiTheme="minorHAnsi" w:cstheme="minorHAnsi"/>
          <w:sz w:val="24"/>
          <w:szCs w:val="24"/>
        </w:rPr>
        <w:t>pringboot</w:t>
      </w:r>
      <w:proofErr w:type="spellEnd"/>
      <w:r w:rsidR="00ED7DB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="006F4AAA" w:rsidRPr="007A7DAF">
        <w:rPr>
          <w:rFonts w:asciiTheme="minorHAnsi" w:eastAsia="Arial Unicode MS" w:hAnsiTheme="minorHAnsi" w:cstheme="minorHAnsi"/>
          <w:sz w:val="24"/>
          <w:szCs w:val="24"/>
        </w:rPr>
        <w:t>,</w:t>
      </w:r>
      <w:r w:rsidR="00ED7DB5">
        <w:rPr>
          <w:rFonts w:asciiTheme="minorHAnsi" w:eastAsia="Arial Unicode MS" w:hAnsiTheme="minorHAnsi" w:cstheme="minorHAnsi"/>
          <w:sz w:val="24"/>
          <w:szCs w:val="24"/>
        </w:rPr>
        <w:t xml:space="preserve"> </w:t>
      </w:r>
      <w:r w:rsidR="006F4AAA" w:rsidRPr="007A7DAF">
        <w:rPr>
          <w:rFonts w:asciiTheme="minorHAnsi" w:eastAsia="Arial Unicode MS" w:hAnsiTheme="minorHAnsi" w:cstheme="minorHAnsi"/>
          <w:sz w:val="24"/>
          <w:szCs w:val="24"/>
        </w:rPr>
        <w:t>JPA</w:t>
      </w:r>
      <w:r w:rsidRPr="007A7DAF">
        <w:rPr>
          <w:rFonts w:asciiTheme="minorHAnsi" w:eastAsia="Arial Unicode MS" w:hAnsiTheme="minorHAnsi" w:cstheme="minorHAnsi"/>
          <w:sz w:val="24"/>
          <w:szCs w:val="24"/>
        </w:rPr>
        <w:t>,</w:t>
      </w:r>
    </w:p>
    <w:p w14:paraId="381F09E0" w14:textId="77777777" w:rsidR="007B6336" w:rsidRPr="007A7DAF" w:rsidRDefault="00163F5A" w:rsidP="007B6336">
      <w:pPr>
        <w:spacing w:line="360" w:lineRule="auto"/>
        <w:ind w:left="720"/>
        <w:rPr>
          <w:rFonts w:asciiTheme="minorHAnsi" w:eastAsia="Arial Unicode MS" w:hAnsiTheme="minorHAnsi" w:cstheme="minorHAnsi"/>
          <w:sz w:val="24"/>
          <w:szCs w:val="24"/>
        </w:rPr>
      </w:pP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sz w:val="24"/>
          <w:szCs w:val="24"/>
        </w:rPr>
        <w:t xml:space="preserve">Maven, </w:t>
      </w:r>
      <w:r w:rsidR="00B32808" w:rsidRPr="007A7DAF">
        <w:rPr>
          <w:rFonts w:asciiTheme="minorHAnsi" w:eastAsia="Arial Unicode MS" w:hAnsiTheme="minorHAnsi" w:cstheme="minorHAnsi"/>
          <w:sz w:val="24"/>
          <w:szCs w:val="24"/>
        </w:rPr>
        <w:t>Postman</w:t>
      </w:r>
    </w:p>
    <w:p w14:paraId="19CA9FE2" w14:textId="77777777" w:rsidR="007B6336" w:rsidRPr="007A7DAF" w:rsidRDefault="00163F5A" w:rsidP="007B6336">
      <w:pPr>
        <w:spacing w:line="360" w:lineRule="auto"/>
        <w:ind w:left="720"/>
        <w:rPr>
          <w:rFonts w:asciiTheme="minorHAnsi" w:eastAsia="Arial Unicode MS" w:hAnsiTheme="minorHAnsi" w:cstheme="minorHAnsi"/>
          <w:b/>
          <w:sz w:val="24"/>
          <w:szCs w:val="24"/>
        </w:rPr>
      </w:pP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>Period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  <w:t xml:space="preserve">: 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="00360CC3" w:rsidRPr="007A7DAF">
        <w:rPr>
          <w:rFonts w:asciiTheme="minorHAnsi" w:eastAsia="Arial Unicode MS" w:hAnsiTheme="minorHAnsi" w:cstheme="minorHAnsi"/>
          <w:sz w:val="24"/>
          <w:szCs w:val="24"/>
        </w:rPr>
        <w:t>Aug</w:t>
      </w:r>
      <w:r w:rsidRPr="007A7DAF">
        <w:rPr>
          <w:rFonts w:asciiTheme="minorHAnsi" w:eastAsia="Arial Unicode MS" w:hAnsiTheme="minorHAnsi" w:cstheme="minorHAnsi"/>
          <w:sz w:val="24"/>
          <w:szCs w:val="24"/>
        </w:rPr>
        <w:t xml:space="preserve"> 201</w:t>
      </w:r>
      <w:r w:rsidR="00360CC3" w:rsidRPr="007A7DAF">
        <w:rPr>
          <w:rFonts w:asciiTheme="minorHAnsi" w:eastAsia="Arial Unicode MS" w:hAnsiTheme="minorHAnsi" w:cstheme="minorHAnsi"/>
          <w:sz w:val="24"/>
          <w:szCs w:val="24"/>
        </w:rPr>
        <w:t>9</w:t>
      </w:r>
      <w:r w:rsidRPr="007A7DAF">
        <w:rPr>
          <w:rFonts w:asciiTheme="minorHAnsi" w:eastAsia="Arial Unicode MS" w:hAnsiTheme="minorHAnsi" w:cstheme="minorHAnsi"/>
          <w:sz w:val="24"/>
          <w:szCs w:val="24"/>
        </w:rPr>
        <w:t xml:space="preserve"> to Till Date</w:t>
      </w:r>
    </w:p>
    <w:p w14:paraId="0D645BD9" w14:textId="77777777" w:rsidR="007B6336" w:rsidRDefault="00163F5A" w:rsidP="007B6336">
      <w:pPr>
        <w:spacing w:line="360" w:lineRule="auto"/>
        <w:ind w:left="720"/>
        <w:rPr>
          <w:rFonts w:asciiTheme="minorHAnsi" w:eastAsia="Arial Unicode MS" w:hAnsiTheme="minorHAnsi" w:cstheme="minorHAnsi"/>
          <w:sz w:val="24"/>
          <w:szCs w:val="24"/>
        </w:rPr>
      </w:pP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>Team Size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  <w:t>:</w:t>
      </w:r>
      <w:r w:rsidRPr="007A7DAF">
        <w:rPr>
          <w:rFonts w:asciiTheme="minorHAnsi" w:eastAsia="Arial Unicode MS" w:hAnsiTheme="minorHAnsi" w:cstheme="minorHAnsi"/>
          <w:b/>
          <w:sz w:val="24"/>
          <w:szCs w:val="24"/>
        </w:rPr>
        <w:tab/>
      </w:r>
      <w:r w:rsidRPr="007A7DAF">
        <w:rPr>
          <w:rFonts w:asciiTheme="minorHAnsi" w:eastAsia="Arial Unicode MS" w:hAnsiTheme="minorHAnsi" w:cstheme="minorHAnsi"/>
          <w:sz w:val="24"/>
          <w:szCs w:val="24"/>
        </w:rPr>
        <w:t>0</w:t>
      </w:r>
      <w:r w:rsidR="00360CC3" w:rsidRPr="007A7DAF">
        <w:rPr>
          <w:rFonts w:asciiTheme="minorHAnsi" w:eastAsia="Arial Unicode MS" w:hAnsiTheme="minorHAnsi" w:cstheme="minorHAnsi"/>
          <w:sz w:val="24"/>
          <w:szCs w:val="24"/>
        </w:rPr>
        <w:t>8</w:t>
      </w:r>
    </w:p>
    <w:p w14:paraId="5E2456E4" w14:textId="77777777" w:rsidR="00ED7DB5" w:rsidRPr="007A7DAF" w:rsidRDefault="00ED7DB5" w:rsidP="007B6336">
      <w:pPr>
        <w:spacing w:line="360" w:lineRule="auto"/>
        <w:ind w:left="720"/>
        <w:rPr>
          <w:rFonts w:asciiTheme="minorHAnsi" w:eastAsia="Arial Unicode MS" w:hAnsiTheme="minorHAnsi" w:cstheme="minorHAnsi"/>
          <w:b/>
          <w:sz w:val="24"/>
          <w:szCs w:val="24"/>
        </w:rPr>
      </w:pPr>
    </w:p>
    <w:p w14:paraId="33265879" w14:textId="77777777" w:rsidR="00DA446F" w:rsidRPr="007A7DAF" w:rsidRDefault="00163F5A" w:rsidP="00DA446F">
      <w:pPr>
        <w:spacing w:line="360" w:lineRule="auto"/>
        <w:rPr>
          <w:rStyle w:val="Strong"/>
          <w:rFonts w:asciiTheme="minorHAnsi" w:hAnsiTheme="minorHAnsi" w:cstheme="minorHAnsi"/>
          <w:color w:val="000000"/>
          <w:sz w:val="24"/>
          <w:szCs w:val="24"/>
        </w:rPr>
      </w:pPr>
      <w:r w:rsidRPr="007A7DAF">
        <w:rPr>
          <w:rFonts w:asciiTheme="minorHAnsi" w:hAnsiTheme="minorHAnsi" w:cstheme="minorHAnsi"/>
          <w:b/>
          <w:sz w:val="24"/>
          <w:szCs w:val="24"/>
        </w:rPr>
        <w:t xml:space="preserve">Project </w:t>
      </w:r>
      <w:r w:rsidRPr="007A7DAF">
        <w:rPr>
          <w:rStyle w:val="Strong"/>
          <w:rFonts w:asciiTheme="minorHAnsi" w:hAnsiTheme="minorHAnsi" w:cstheme="minorHAnsi"/>
          <w:color w:val="000000"/>
          <w:sz w:val="24"/>
          <w:szCs w:val="24"/>
        </w:rPr>
        <w:t>Description:</w:t>
      </w:r>
    </w:p>
    <w:p w14:paraId="611CE628" w14:textId="77777777" w:rsidR="00860964" w:rsidRPr="00DC3A38" w:rsidRDefault="00163F5A" w:rsidP="0043566A">
      <w:p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DC3A3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Vero Insurance New Zealand </w:t>
      </w:r>
      <w:r w:rsidR="00062135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Ltd </w:t>
      </w:r>
      <w:r w:rsidRPr="00DC3A3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is New Zealand’s only world-class general insurer, providing insurance products and services to help protect businesses and individuals against financial hardship arising from loss, liability or damage. The Vero </w:t>
      </w:r>
      <w:r w:rsidRPr="00DC3A38">
        <w:rPr>
          <w:rFonts w:asciiTheme="minorHAnsi" w:hAnsiTheme="minorHAnsi" w:cstheme="minorHAnsi"/>
          <w:sz w:val="24"/>
          <w:szCs w:val="24"/>
          <w:shd w:val="clear" w:color="auto" w:fill="FFFFFF"/>
        </w:rPr>
        <w:t>Insurance New Zealand Group consists of several specialist insurance and risk management companies including Vero Commercial &amp; Personal, Vero Commercial Motor, Vero Consumer Insurance Specialists, Vero Liability, Vero Marine, Vero Specialist Risks.</w:t>
      </w:r>
    </w:p>
    <w:p w14:paraId="2CB68252" w14:textId="77777777" w:rsidR="00860964" w:rsidRPr="00DC3A38" w:rsidRDefault="00163F5A" w:rsidP="0043566A">
      <w:pPr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DC3A38">
        <w:rPr>
          <w:rFonts w:asciiTheme="minorHAnsi" w:hAnsiTheme="minorHAnsi" w:cstheme="minorHAnsi"/>
          <w:sz w:val="24"/>
          <w:szCs w:val="24"/>
          <w:shd w:val="clear" w:color="auto" w:fill="FFFFFF"/>
        </w:rPr>
        <w:t>Vero ha</w:t>
      </w:r>
      <w:r w:rsidRPr="00DC3A38">
        <w:rPr>
          <w:rFonts w:asciiTheme="minorHAnsi" w:hAnsiTheme="minorHAnsi" w:cstheme="minorHAnsi"/>
          <w:sz w:val="24"/>
          <w:szCs w:val="24"/>
          <w:shd w:val="clear" w:color="auto" w:fill="FFFFFF"/>
        </w:rPr>
        <w:t>s specialties in House insurance, contents insurance, car insurance, business insurance, rural insurance, commercial motor insurance, l</w:t>
      </w:r>
      <w:r w:rsidR="004A27AB">
        <w:rPr>
          <w:rFonts w:asciiTheme="minorHAnsi" w:hAnsiTheme="minorHAnsi" w:cstheme="minorHAnsi"/>
          <w:sz w:val="24"/>
          <w:szCs w:val="24"/>
          <w:shd w:val="clear" w:color="auto" w:fill="FFFFFF"/>
        </w:rPr>
        <w:t>iability insurance, m</w:t>
      </w:r>
      <w:r w:rsidR="00E621EA">
        <w:rPr>
          <w:rFonts w:asciiTheme="minorHAnsi" w:hAnsiTheme="minorHAnsi" w:cstheme="minorHAnsi"/>
          <w:sz w:val="24"/>
          <w:szCs w:val="24"/>
          <w:shd w:val="clear" w:color="auto" w:fill="FFFFFF"/>
        </w:rPr>
        <w:t>arine</w:t>
      </w:r>
      <w:r w:rsidRPr="00DC3A38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insurance, marine pleasure craft insurance, travel insurance, and corporate insurance.</w:t>
      </w:r>
    </w:p>
    <w:p w14:paraId="70B24BF1" w14:textId="77777777" w:rsidR="007A7DAF" w:rsidRPr="007A7DAF" w:rsidRDefault="007A7DAF" w:rsidP="008D6619">
      <w:pPr>
        <w:spacing w:line="276" w:lineRule="auto"/>
        <w:rPr>
          <w:rFonts w:asciiTheme="minorHAnsi" w:hAnsiTheme="minorHAnsi" w:cstheme="minorHAnsi"/>
          <w:shd w:val="clear" w:color="auto" w:fill="FFFFFF"/>
        </w:rPr>
      </w:pPr>
    </w:p>
    <w:p w14:paraId="031859AF" w14:textId="77777777" w:rsidR="007C5B1F" w:rsidRPr="007A7DAF" w:rsidRDefault="00163F5A" w:rsidP="007B6336">
      <w:pPr>
        <w:tabs>
          <w:tab w:val="left" w:pos="2205"/>
        </w:tabs>
        <w:rPr>
          <w:rFonts w:asciiTheme="minorHAnsi" w:hAnsiTheme="minorHAnsi" w:cstheme="minorHAnsi"/>
          <w:b/>
          <w:sz w:val="24"/>
          <w:szCs w:val="24"/>
        </w:rPr>
      </w:pPr>
      <w:r w:rsidRPr="007A7DAF">
        <w:rPr>
          <w:rFonts w:asciiTheme="minorHAnsi" w:hAnsiTheme="minorHAnsi" w:cstheme="minorHAnsi"/>
          <w:b/>
          <w:sz w:val="24"/>
          <w:szCs w:val="24"/>
        </w:rPr>
        <w:t>Respon</w:t>
      </w:r>
      <w:r w:rsidRPr="007A7DAF">
        <w:rPr>
          <w:rFonts w:asciiTheme="minorHAnsi" w:hAnsiTheme="minorHAnsi" w:cstheme="minorHAnsi"/>
          <w:b/>
          <w:sz w:val="24"/>
          <w:szCs w:val="24"/>
        </w:rPr>
        <w:t>sibilities:</w:t>
      </w:r>
      <w:r w:rsidRPr="007A7DAF">
        <w:rPr>
          <w:rFonts w:asciiTheme="minorHAnsi" w:hAnsiTheme="minorHAnsi" w:cstheme="minorHAnsi"/>
          <w:b/>
          <w:sz w:val="24"/>
          <w:szCs w:val="24"/>
        </w:rPr>
        <w:tab/>
      </w:r>
    </w:p>
    <w:p w14:paraId="58354F3C" w14:textId="77777777" w:rsidR="007B6336" w:rsidRPr="007A7DAF" w:rsidRDefault="00163F5A" w:rsidP="00854613">
      <w:pPr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color w:val="000000"/>
          <w:sz w:val="24"/>
          <w:szCs w:val="24"/>
        </w:rPr>
        <w:t xml:space="preserve">Involved in developing </w:t>
      </w:r>
      <w:r w:rsidR="002D2D0C" w:rsidRPr="007A7DAF">
        <w:rPr>
          <w:rFonts w:asciiTheme="minorHAnsi" w:hAnsiTheme="minorHAnsi" w:cstheme="minorHAnsi"/>
          <w:color w:val="000000"/>
          <w:sz w:val="24"/>
          <w:szCs w:val="24"/>
        </w:rPr>
        <w:t xml:space="preserve">java </w:t>
      </w:r>
      <w:r w:rsidR="00865F27" w:rsidRPr="00865F27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controller </w:t>
      </w:r>
      <w:r w:rsidRPr="007A7DAF">
        <w:rPr>
          <w:rFonts w:asciiTheme="minorHAnsi" w:hAnsiTheme="minorHAnsi" w:cstheme="minorHAnsi"/>
          <w:color w:val="000000"/>
          <w:sz w:val="24"/>
          <w:szCs w:val="24"/>
        </w:rPr>
        <w:t xml:space="preserve">classes using </w:t>
      </w:r>
      <w:r w:rsidRPr="007A7DAF">
        <w:rPr>
          <w:rFonts w:asciiTheme="minorHAnsi" w:hAnsiTheme="minorHAnsi" w:cstheme="minorHAnsi"/>
          <w:b/>
          <w:color w:val="000000"/>
          <w:sz w:val="24"/>
          <w:szCs w:val="24"/>
        </w:rPr>
        <w:t>Spring</w:t>
      </w:r>
      <w:r w:rsidR="00ED7DB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2D2D0C" w:rsidRPr="007A7DAF">
        <w:rPr>
          <w:rFonts w:asciiTheme="minorHAnsi" w:hAnsiTheme="minorHAnsi" w:cstheme="minorHAnsi"/>
          <w:b/>
          <w:color w:val="000000"/>
          <w:sz w:val="24"/>
          <w:szCs w:val="24"/>
        </w:rPr>
        <w:t>MVC &amp; BOOT</w:t>
      </w:r>
    </w:p>
    <w:p w14:paraId="102DA7A4" w14:textId="77777777" w:rsidR="007B6336" w:rsidRPr="007A7DAF" w:rsidRDefault="00163F5A" w:rsidP="00854613">
      <w:pPr>
        <w:pStyle w:val="List2"/>
        <w:numPr>
          <w:ilvl w:val="0"/>
          <w:numId w:val="18"/>
        </w:numPr>
        <w:tabs>
          <w:tab w:val="left" w:pos="2520"/>
        </w:tabs>
        <w:suppressAutoHyphens/>
        <w:spacing w:line="276" w:lineRule="auto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 xml:space="preserve">Implemented </w:t>
      </w:r>
      <w:r w:rsidRPr="007A7DAF">
        <w:rPr>
          <w:rFonts w:asciiTheme="minorHAnsi" w:hAnsiTheme="minorHAnsi" w:cstheme="minorHAnsi"/>
          <w:b/>
          <w:sz w:val="24"/>
          <w:szCs w:val="24"/>
        </w:rPr>
        <w:t>Service</w:t>
      </w:r>
      <w:r w:rsidRPr="007A7DAF">
        <w:rPr>
          <w:rFonts w:asciiTheme="minorHAnsi" w:hAnsiTheme="minorHAnsi" w:cstheme="minorHAnsi"/>
          <w:sz w:val="24"/>
          <w:szCs w:val="24"/>
        </w:rPr>
        <w:t xml:space="preserve"> classes and </w:t>
      </w:r>
      <w:r w:rsidRPr="007A7DAF">
        <w:rPr>
          <w:rFonts w:asciiTheme="minorHAnsi" w:hAnsiTheme="minorHAnsi" w:cstheme="minorHAnsi"/>
          <w:b/>
          <w:sz w:val="24"/>
          <w:szCs w:val="24"/>
        </w:rPr>
        <w:t xml:space="preserve">DAO </w:t>
      </w:r>
      <w:r w:rsidRPr="007A7DAF">
        <w:rPr>
          <w:rFonts w:asciiTheme="minorHAnsi" w:hAnsiTheme="minorHAnsi" w:cstheme="minorHAnsi"/>
          <w:sz w:val="24"/>
          <w:szCs w:val="24"/>
        </w:rPr>
        <w:t>classes</w:t>
      </w:r>
    </w:p>
    <w:p w14:paraId="4284E5D7" w14:textId="77777777" w:rsidR="002D2D0C" w:rsidRPr="007A7DAF" w:rsidRDefault="00163F5A" w:rsidP="00854613">
      <w:pPr>
        <w:pStyle w:val="List2"/>
        <w:numPr>
          <w:ilvl w:val="0"/>
          <w:numId w:val="18"/>
        </w:numPr>
        <w:tabs>
          <w:tab w:val="left" w:pos="2520"/>
        </w:tabs>
        <w:suppressAutoHyphens/>
        <w:spacing w:line="276" w:lineRule="auto"/>
        <w:contextualSpacing w:val="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>Implemented modules using APIs like</w:t>
      </w:r>
      <w:r w:rsidR="00ED7DB5">
        <w:rPr>
          <w:rFonts w:asciiTheme="minorHAnsi" w:hAnsiTheme="minorHAnsi" w:cstheme="minorHAnsi"/>
          <w:sz w:val="24"/>
          <w:szCs w:val="24"/>
        </w:rPr>
        <w:t xml:space="preserve"> </w:t>
      </w:r>
      <w:r w:rsidRPr="007A7DAF">
        <w:rPr>
          <w:rFonts w:asciiTheme="minorHAnsi" w:hAnsiTheme="minorHAnsi" w:cstheme="minorHAnsi"/>
          <w:b/>
          <w:bCs/>
          <w:sz w:val="24"/>
          <w:szCs w:val="24"/>
        </w:rPr>
        <w:t xml:space="preserve">Stream </w:t>
      </w:r>
      <w:r w:rsidR="007A7DAF" w:rsidRPr="007A7DAF">
        <w:rPr>
          <w:rFonts w:asciiTheme="minorHAnsi" w:hAnsiTheme="minorHAnsi" w:cstheme="minorHAnsi"/>
          <w:b/>
          <w:sz w:val="24"/>
          <w:szCs w:val="24"/>
        </w:rPr>
        <w:t>API,</w:t>
      </w:r>
      <w:r w:rsidR="00854613" w:rsidRPr="007A7DAF">
        <w:rPr>
          <w:rFonts w:asciiTheme="minorHAnsi" w:hAnsiTheme="minorHAnsi" w:cstheme="minorHAnsi"/>
          <w:b/>
          <w:sz w:val="24"/>
          <w:szCs w:val="24"/>
        </w:rPr>
        <w:t xml:space="preserve"> Reflection</w:t>
      </w:r>
      <w:r w:rsidR="00ED7DB5">
        <w:rPr>
          <w:rFonts w:asciiTheme="minorHAnsi" w:hAnsiTheme="minorHAnsi" w:cstheme="minorHAnsi"/>
          <w:b/>
          <w:sz w:val="24"/>
          <w:szCs w:val="24"/>
        </w:rPr>
        <w:t xml:space="preserve"> Package</w:t>
      </w:r>
      <w:r w:rsidR="00854613" w:rsidRPr="007A7DAF">
        <w:rPr>
          <w:rFonts w:asciiTheme="minorHAnsi" w:hAnsiTheme="minorHAnsi" w:cstheme="minorHAnsi"/>
          <w:b/>
          <w:sz w:val="24"/>
          <w:szCs w:val="24"/>
        </w:rPr>
        <w:t xml:space="preserve"> API.</w:t>
      </w:r>
    </w:p>
    <w:p w14:paraId="7F7249D6" w14:textId="77777777" w:rsidR="007B6336" w:rsidRPr="007A7DAF" w:rsidRDefault="00163F5A" w:rsidP="00854613">
      <w:pPr>
        <w:pStyle w:val="List2"/>
        <w:numPr>
          <w:ilvl w:val="0"/>
          <w:numId w:val="18"/>
        </w:numPr>
        <w:tabs>
          <w:tab w:val="left" w:pos="2520"/>
        </w:tabs>
        <w:suppressAutoHyphens/>
        <w:spacing w:line="276" w:lineRule="auto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>Integrated Spring</w:t>
      </w:r>
      <w:r w:rsidR="007C5B1F" w:rsidRPr="007A7DAF">
        <w:rPr>
          <w:rFonts w:asciiTheme="minorHAnsi" w:hAnsiTheme="minorHAnsi" w:cstheme="minorHAnsi"/>
          <w:b/>
          <w:sz w:val="24"/>
          <w:szCs w:val="24"/>
        </w:rPr>
        <w:t xml:space="preserve"> boot</w:t>
      </w:r>
      <w:r w:rsidR="00ED7DB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7A7DAF">
        <w:rPr>
          <w:rFonts w:asciiTheme="minorHAnsi" w:hAnsiTheme="minorHAnsi" w:cstheme="minorHAnsi"/>
          <w:sz w:val="24"/>
          <w:szCs w:val="24"/>
        </w:rPr>
        <w:t xml:space="preserve">with </w:t>
      </w:r>
      <w:r w:rsidR="00654D0E" w:rsidRPr="007A7DAF">
        <w:rPr>
          <w:rFonts w:asciiTheme="minorHAnsi" w:hAnsiTheme="minorHAnsi" w:cstheme="minorHAnsi"/>
          <w:b/>
          <w:sz w:val="24"/>
          <w:szCs w:val="24"/>
        </w:rPr>
        <w:t>J</w:t>
      </w:r>
      <w:r w:rsidR="00854613" w:rsidRPr="007A7DAF">
        <w:rPr>
          <w:rFonts w:asciiTheme="minorHAnsi" w:hAnsiTheme="minorHAnsi" w:cstheme="minorHAnsi"/>
          <w:b/>
          <w:sz w:val="24"/>
          <w:szCs w:val="24"/>
        </w:rPr>
        <w:t>PA</w:t>
      </w:r>
      <w:r w:rsidR="00654D0E" w:rsidRPr="007A7DAF">
        <w:rPr>
          <w:rFonts w:asciiTheme="minorHAnsi" w:hAnsiTheme="minorHAnsi" w:cstheme="minorHAnsi"/>
          <w:sz w:val="24"/>
          <w:szCs w:val="24"/>
        </w:rPr>
        <w:t>.</w:t>
      </w:r>
    </w:p>
    <w:p w14:paraId="5E8783B0" w14:textId="77777777" w:rsidR="002D2D0C" w:rsidRPr="007A7DAF" w:rsidRDefault="00163F5A" w:rsidP="00854613">
      <w:pPr>
        <w:pStyle w:val="List2"/>
        <w:numPr>
          <w:ilvl w:val="0"/>
          <w:numId w:val="18"/>
        </w:numPr>
        <w:tabs>
          <w:tab w:val="left" w:pos="2520"/>
        </w:tabs>
        <w:suppressAutoHyphens/>
        <w:spacing w:line="276" w:lineRule="auto"/>
        <w:contextualSpacing w:val="0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 xml:space="preserve">Involved in </w:t>
      </w:r>
      <w:r w:rsidRPr="007A7DAF">
        <w:rPr>
          <w:rFonts w:asciiTheme="minorHAnsi" w:hAnsiTheme="minorHAnsi" w:cstheme="minorHAnsi"/>
          <w:b/>
          <w:bCs/>
          <w:sz w:val="24"/>
          <w:szCs w:val="24"/>
        </w:rPr>
        <w:t>Exception handling</w:t>
      </w:r>
      <w:r w:rsidRPr="007A7DAF">
        <w:rPr>
          <w:rFonts w:asciiTheme="minorHAnsi" w:hAnsiTheme="minorHAnsi" w:cstheme="minorHAnsi"/>
          <w:sz w:val="24"/>
          <w:szCs w:val="24"/>
        </w:rPr>
        <w:t xml:space="preserve"> modules.</w:t>
      </w:r>
    </w:p>
    <w:p w14:paraId="0FD3D4FA" w14:textId="77777777" w:rsidR="007B6336" w:rsidRPr="007A7DAF" w:rsidRDefault="00163F5A" w:rsidP="00854613">
      <w:pPr>
        <w:pStyle w:val="BodyTextIndent3"/>
        <w:numPr>
          <w:ilvl w:val="0"/>
          <w:numId w:val="18"/>
        </w:numPr>
        <w:tabs>
          <w:tab w:val="left" w:pos="5325"/>
        </w:tabs>
        <w:suppressAutoHyphens/>
        <w:autoSpaceDE w:val="0"/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>Attending scrum meetings</w:t>
      </w:r>
    </w:p>
    <w:p w14:paraId="4C9E2CB9" w14:textId="77777777" w:rsidR="00854613" w:rsidRPr="007A7DAF" w:rsidRDefault="00163F5A" w:rsidP="00854613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 xml:space="preserve">Implemented functionalities like </w:t>
      </w:r>
      <w:r w:rsidRPr="007A7DAF">
        <w:rPr>
          <w:rFonts w:asciiTheme="minorHAnsi" w:hAnsiTheme="minorHAnsi" w:cstheme="minorHAnsi"/>
          <w:b/>
          <w:sz w:val="24"/>
          <w:szCs w:val="24"/>
        </w:rPr>
        <w:t>CRUD operations.</w:t>
      </w:r>
    </w:p>
    <w:p w14:paraId="6B268DFF" w14:textId="77777777" w:rsidR="00854613" w:rsidRPr="007A7DAF" w:rsidRDefault="00163F5A" w:rsidP="00854613">
      <w:pPr>
        <w:pStyle w:val="ListParagraph"/>
        <w:widowControl w:val="0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7A7DAF">
        <w:rPr>
          <w:rFonts w:asciiTheme="minorHAnsi" w:hAnsiTheme="minorHAnsi" w:cstheme="minorHAnsi"/>
        </w:rPr>
        <w:t>Injected Dao’s into service classes and service classes into controller classes using MVC pattern</w:t>
      </w:r>
    </w:p>
    <w:p w14:paraId="412252D8" w14:textId="77777777" w:rsidR="00854613" w:rsidRPr="007A7DAF" w:rsidRDefault="00163F5A" w:rsidP="00854613">
      <w:pPr>
        <w:pStyle w:val="ListParagraph"/>
        <w:widowControl w:val="0"/>
        <w:numPr>
          <w:ilvl w:val="0"/>
          <w:numId w:val="18"/>
        </w:numPr>
        <w:suppressAutoHyphens w:val="0"/>
        <w:autoSpaceDE w:val="0"/>
        <w:autoSpaceDN w:val="0"/>
        <w:adjustRightInd w:val="0"/>
        <w:spacing w:after="200" w:line="276" w:lineRule="auto"/>
        <w:contextualSpacing/>
        <w:jc w:val="both"/>
        <w:rPr>
          <w:rFonts w:asciiTheme="minorHAnsi" w:hAnsiTheme="minorHAnsi" w:cstheme="minorHAnsi"/>
        </w:rPr>
      </w:pPr>
      <w:r w:rsidRPr="007A7DAF">
        <w:rPr>
          <w:rFonts w:asciiTheme="minorHAnsi" w:hAnsiTheme="minorHAnsi" w:cstheme="minorHAnsi"/>
        </w:rPr>
        <w:t xml:space="preserve">Used Spring provided Hibernate </w:t>
      </w:r>
      <w:r w:rsidRPr="007A7DAF">
        <w:rPr>
          <w:rFonts w:asciiTheme="minorHAnsi" w:hAnsiTheme="minorHAnsi" w:cstheme="minorHAnsi"/>
        </w:rPr>
        <w:t>Template to interact with database</w:t>
      </w:r>
    </w:p>
    <w:p w14:paraId="5CD0EED3" w14:textId="77777777" w:rsidR="00854613" w:rsidRPr="007A7DAF" w:rsidRDefault="00163F5A" w:rsidP="00854613">
      <w:pPr>
        <w:pStyle w:val="ListParagraph"/>
        <w:numPr>
          <w:ilvl w:val="0"/>
          <w:numId w:val="18"/>
        </w:numPr>
        <w:spacing w:line="276" w:lineRule="auto"/>
        <w:rPr>
          <w:rFonts w:asciiTheme="minorHAnsi" w:eastAsia="Meiryo" w:hAnsiTheme="minorHAnsi" w:cstheme="minorHAnsi"/>
        </w:rPr>
      </w:pPr>
      <w:r w:rsidRPr="007A7DAF">
        <w:rPr>
          <w:rFonts w:asciiTheme="minorHAnsi" w:eastAsia="Meiryo" w:hAnsiTheme="minorHAnsi" w:cstheme="minorHAnsi"/>
        </w:rPr>
        <w:t xml:space="preserve">Improved code reuse and performance by making effective use of various design patterns such as </w:t>
      </w:r>
      <w:r w:rsidRPr="00CC1F23">
        <w:rPr>
          <w:rFonts w:asciiTheme="minorHAnsi" w:eastAsia="Meiryo" w:hAnsiTheme="minorHAnsi" w:cstheme="minorHAnsi"/>
          <w:b/>
          <w:bCs/>
        </w:rPr>
        <w:t>Singleton</w:t>
      </w:r>
      <w:r w:rsidRPr="007A7DAF">
        <w:rPr>
          <w:rFonts w:asciiTheme="minorHAnsi" w:eastAsia="Meiryo" w:hAnsiTheme="minorHAnsi" w:cstheme="minorHAnsi"/>
        </w:rPr>
        <w:t xml:space="preserve">, </w:t>
      </w:r>
      <w:r w:rsidRPr="007A7DAF">
        <w:rPr>
          <w:rFonts w:asciiTheme="minorHAnsi" w:eastAsia="Meiryo" w:hAnsiTheme="minorHAnsi" w:cstheme="minorHAnsi"/>
          <w:b/>
        </w:rPr>
        <w:t>DAO</w:t>
      </w:r>
      <w:r w:rsidRPr="007A7DAF">
        <w:rPr>
          <w:rFonts w:asciiTheme="minorHAnsi" w:eastAsia="Meiryo" w:hAnsiTheme="minorHAnsi" w:cstheme="minorHAnsi"/>
        </w:rPr>
        <w:t xml:space="preserve"> etc.,</w:t>
      </w:r>
    </w:p>
    <w:p w14:paraId="566703FF" w14:textId="77777777" w:rsidR="00854613" w:rsidRPr="007A7DAF" w:rsidRDefault="00163F5A" w:rsidP="00854613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7A7DAF">
        <w:rPr>
          <w:rFonts w:asciiTheme="minorHAnsi" w:hAnsiTheme="minorHAnsi" w:cstheme="minorHAnsi"/>
          <w:b/>
          <w:sz w:val="24"/>
          <w:szCs w:val="24"/>
        </w:rPr>
        <w:t>Maven</w:t>
      </w:r>
      <w:r w:rsidRPr="007A7DAF">
        <w:rPr>
          <w:rFonts w:asciiTheme="minorHAnsi" w:hAnsiTheme="minorHAnsi" w:cstheme="minorHAnsi"/>
          <w:sz w:val="24"/>
          <w:szCs w:val="24"/>
        </w:rPr>
        <w:t xml:space="preserve"> used for Project Management Structure.</w:t>
      </w:r>
    </w:p>
    <w:p w14:paraId="49112454" w14:textId="77777777" w:rsidR="005A5C86" w:rsidRPr="007A7DAF" w:rsidRDefault="00163F5A" w:rsidP="00854613">
      <w:pPr>
        <w:numPr>
          <w:ilvl w:val="0"/>
          <w:numId w:val="18"/>
        </w:numPr>
        <w:suppressAutoHyphens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A7DAF">
        <w:rPr>
          <w:rFonts w:asciiTheme="minorHAnsi" w:hAnsiTheme="minorHAnsi" w:cstheme="minorHAnsi"/>
          <w:sz w:val="24"/>
          <w:szCs w:val="24"/>
        </w:rPr>
        <w:t>Attending scrum meetings.</w:t>
      </w:r>
    </w:p>
    <w:p w14:paraId="31AB8A6D" w14:textId="77777777" w:rsidR="007A7DAF" w:rsidRPr="007A7DAF" w:rsidRDefault="007A7DAF" w:rsidP="007A7DAF">
      <w:pPr>
        <w:suppressAutoHyphens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CEA3E42" w14:textId="77777777" w:rsidR="00654D0E" w:rsidRPr="007A7DAF" w:rsidRDefault="00163F5A" w:rsidP="007B6336">
      <w:pPr>
        <w:tabs>
          <w:tab w:val="left" w:pos="1710"/>
        </w:tabs>
        <w:spacing w:before="60" w:after="60"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 w14:anchorId="65BE59AB">
          <v:shape id="_x0000_i1030" type="#_x0000_t75" style="width:502pt;height:4pt" o:hrpct="0" o:hralign="center" o:hr="t">
            <v:imagedata r:id="rId5" o:title="BD15155_"/>
          </v:shape>
        </w:pict>
      </w:r>
    </w:p>
    <w:p w14:paraId="61632877" w14:textId="77777777" w:rsidR="007A7DAF" w:rsidRPr="007A7DAF" w:rsidRDefault="007A7DAF" w:rsidP="007A7DAF">
      <w:pPr>
        <w:tabs>
          <w:tab w:val="left" w:pos="2130"/>
        </w:tabs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341449CD" w14:textId="77777777" w:rsidR="007A7DAF" w:rsidRPr="007A7DAF" w:rsidRDefault="007A7DAF" w:rsidP="007A7DAF">
      <w:pPr>
        <w:tabs>
          <w:tab w:val="left" w:pos="2130"/>
        </w:tabs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9601EE2" w14:textId="77777777" w:rsidR="00CC1F23" w:rsidRPr="007A7DAF" w:rsidRDefault="00163F5A" w:rsidP="007A7DAF">
      <w:pPr>
        <w:tabs>
          <w:tab w:val="left" w:pos="2130"/>
        </w:tabs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7A7DAF">
        <w:rPr>
          <w:rFonts w:asciiTheme="minorHAnsi" w:hAnsiTheme="minorHAnsi" w:cstheme="minorHAnsi"/>
          <w:b/>
          <w:sz w:val="28"/>
          <w:szCs w:val="28"/>
          <w:u w:val="single"/>
        </w:rPr>
        <w:t xml:space="preserve">Personality Traits: </w:t>
      </w:r>
    </w:p>
    <w:p w14:paraId="478D7CAC" w14:textId="77777777" w:rsidR="007A7DAF" w:rsidRPr="00380599" w:rsidRDefault="00163F5A" w:rsidP="007A7DAF">
      <w:pPr>
        <w:pStyle w:val="BodyTextIndent"/>
        <w:numPr>
          <w:ilvl w:val="0"/>
          <w:numId w:val="19"/>
        </w:numPr>
        <w:tabs>
          <w:tab w:val="left" w:pos="1474"/>
        </w:tabs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380599">
        <w:rPr>
          <w:rFonts w:asciiTheme="minorHAnsi" w:hAnsiTheme="minorHAnsi" w:cstheme="minorHAnsi"/>
          <w:sz w:val="24"/>
          <w:szCs w:val="24"/>
        </w:rPr>
        <w:t xml:space="preserve">Good Presentation, Interpersonal and Communication Skills </w:t>
      </w:r>
    </w:p>
    <w:p w14:paraId="19F4B1A5" w14:textId="77777777" w:rsidR="007A7DAF" w:rsidRPr="00380599" w:rsidRDefault="00163F5A" w:rsidP="007A7DAF">
      <w:pPr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</w:rPr>
      </w:pPr>
      <w:r w:rsidRPr="00380599">
        <w:rPr>
          <w:rFonts w:asciiTheme="minorHAnsi" w:hAnsiTheme="minorHAnsi" w:cstheme="minorHAnsi"/>
          <w:sz w:val="24"/>
          <w:szCs w:val="24"/>
        </w:rPr>
        <w:t>Ability to work independently and with team.</w:t>
      </w:r>
    </w:p>
    <w:p w14:paraId="5B4FD4A4" w14:textId="77777777" w:rsidR="007A7DAF" w:rsidRPr="00380599" w:rsidRDefault="00163F5A" w:rsidP="007A7DAF">
      <w:pPr>
        <w:pStyle w:val="BodyTextIndent"/>
        <w:numPr>
          <w:ilvl w:val="0"/>
          <w:numId w:val="19"/>
        </w:numPr>
        <w:tabs>
          <w:tab w:val="left" w:pos="1474"/>
        </w:tabs>
        <w:spacing w:after="0"/>
        <w:rPr>
          <w:rFonts w:asciiTheme="minorHAnsi" w:hAnsiTheme="minorHAnsi" w:cstheme="minorHAnsi"/>
          <w:sz w:val="24"/>
          <w:szCs w:val="24"/>
        </w:rPr>
      </w:pPr>
      <w:r w:rsidRPr="00380599">
        <w:rPr>
          <w:rFonts w:asciiTheme="minorHAnsi" w:hAnsiTheme="minorHAnsi" w:cstheme="minorHAnsi"/>
          <w:sz w:val="24"/>
          <w:szCs w:val="24"/>
        </w:rPr>
        <w:t>Do the work of interest passionately with positive attitude</w:t>
      </w:r>
    </w:p>
    <w:p w14:paraId="209D7F48" w14:textId="77777777" w:rsidR="007A7DAF" w:rsidRPr="00380599" w:rsidRDefault="00163F5A" w:rsidP="007A7DAF">
      <w:pPr>
        <w:pStyle w:val="ListParagraph"/>
        <w:numPr>
          <w:ilvl w:val="0"/>
          <w:numId w:val="19"/>
        </w:numPr>
        <w:tabs>
          <w:tab w:val="left" w:pos="2130"/>
        </w:tabs>
        <w:suppressAutoHyphens w:val="0"/>
        <w:contextualSpacing/>
        <w:rPr>
          <w:rFonts w:asciiTheme="minorHAnsi" w:hAnsiTheme="minorHAnsi" w:cstheme="minorHAnsi"/>
        </w:rPr>
      </w:pPr>
      <w:r w:rsidRPr="00380599">
        <w:rPr>
          <w:rFonts w:asciiTheme="minorHAnsi" w:hAnsiTheme="minorHAnsi" w:cstheme="minorHAnsi"/>
        </w:rPr>
        <w:t>Ability to grasp quickly.</w:t>
      </w:r>
    </w:p>
    <w:p w14:paraId="5528AF9E" w14:textId="77777777" w:rsidR="007A7DAF" w:rsidRPr="007A7DAF" w:rsidRDefault="007A7DAF" w:rsidP="007A7DAF">
      <w:pPr>
        <w:pStyle w:val="ListParagraph"/>
        <w:tabs>
          <w:tab w:val="left" w:pos="2130"/>
        </w:tabs>
        <w:contextualSpacing/>
        <w:rPr>
          <w:rFonts w:asciiTheme="minorHAnsi" w:hAnsiTheme="minorHAnsi" w:cstheme="minorHAnsi"/>
        </w:rPr>
      </w:pPr>
    </w:p>
    <w:p w14:paraId="14E61EA9" w14:textId="77777777" w:rsidR="007A7DAF" w:rsidRPr="007A7DAF" w:rsidRDefault="00163F5A" w:rsidP="007A7DAF">
      <w:pPr>
        <w:tabs>
          <w:tab w:val="left" w:pos="0"/>
        </w:tabs>
        <w:suppressAutoHyphens/>
        <w:spacing w:before="100" w:after="10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A7DAF">
        <w:rPr>
          <w:rFonts w:asciiTheme="minorHAnsi" w:hAnsiTheme="minorHAnsi" w:cstheme="minorHAnsi"/>
          <w:b/>
          <w:sz w:val="24"/>
          <w:szCs w:val="24"/>
          <w:u w:val="single"/>
        </w:rPr>
        <w:t xml:space="preserve">PERSONAL DETAILS: </w:t>
      </w:r>
    </w:p>
    <w:p w14:paraId="5B330033" w14:textId="77777777" w:rsidR="007A7DAF" w:rsidRPr="00E76644" w:rsidRDefault="00163F5A" w:rsidP="007A7DAF">
      <w:pPr>
        <w:numPr>
          <w:ilvl w:val="0"/>
          <w:numId w:val="20"/>
        </w:numPr>
        <w:tabs>
          <w:tab w:val="left" w:pos="0"/>
        </w:tabs>
        <w:suppressAutoHyphens/>
        <w:ind w:left="720" w:hanging="360"/>
        <w:contextualSpacing/>
        <w:rPr>
          <w:rFonts w:asciiTheme="minorHAnsi" w:hAnsiTheme="minorHAnsi" w:cstheme="minorHAnsi"/>
          <w:sz w:val="24"/>
          <w:szCs w:val="24"/>
        </w:rPr>
      </w:pPr>
      <w:r w:rsidRPr="00E76644">
        <w:rPr>
          <w:rFonts w:asciiTheme="minorHAnsi" w:hAnsiTheme="minorHAnsi" w:cstheme="minorHAnsi"/>
          <w:sz w:val="24"/>
          <w:szCs w:val="24"/>
        </w:rPr>
        <w:t xml:space="preserve">Name </w:t>
      </w:r>
      <w:r w:rsidRPr="00E76644">
        <w:rPr>
          <w:rFonts w:asciiTheme="minorHAnsi" w:hAnsiTheme="minorHAnsi" w:cstheme="minorHAnsi"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ab/>
        <w:t>:</w:t>
      </w:r>
      <w:r w:rsidRPr="00E76644">
        <w:rPr>
          <w:rFonts w:asciiTheme="minorHAnsi" w:hAnsiTheme="minorHAnsi" w:cstheme="minorHAnsi"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ab/>
      </w:r>
      <w:proofErr w:type="spellStart"/>
      <w:r w:rsidRPr="00E76644">
        <w:rPr>
          <w:rFonts w:asciiTheme="minorHAnsi" w:hAnsiTheme="minorHAnsi" w:cstheme="minorHAnsi"/>
          <w:sz w:val="24"/>
          <w:szCs w:val="24"/>
        </w:rPr>
        <w:t>Arif</w:t>
      </w:r>
      <w:proofErr w:type="spellEnd"/>
      <w:r w:rsidRPr="00E76644">
        <w:rPr>
          <w:rFonts w:asciiTheme="minorHAnsi" w:hAnsiTheme="minorHAnsi" w:cstheme="minorHAnsi"/>
          <w:sz w:val="24"/>
          <w:szCs w:val="24"/>
        </w:rPr>
        <w:t xml:space="preserve"> Shaik</w:t>
      </w:r>
    </w:p>
    <w:p w14:paraId="4E9B9751" w14:textId="77777777" w:rsidR="007A7DAF" w:rsidRPr="00E76644" w:rsidRDefault="00163F5A" w:rsidP="007A7DAF">
      <w:pPr>
        <w:numPr>
          <w:ilvl w:val="0"/>
          <w:numId w:val="20"/>
        </w:numPr>
        <w:tabs>
          <w:tab w:val="left" w:pos="0"/>
        </w:tabs>
        <w:suppressAutoHyphens/>
        <w:ind w:left="720" w:hanging="360"/>
        <w:contextualSpacing/>
        <w:rPr>
          <w:rFonts w:asciiTheme="minorHAnsi" w:hAnsiTheme="minorHAnsi" w:cstheme="minorHAnsi"/>
          <w:sz w:val="24"/>
          <w:szCs w:val="24"/>
        </w:rPr>
      </w:pPr>
      <w:r w:rsidRPr="00E76644">
        <w:rPr>
          <w:rFonts w:asciiTheme="minorHAnsi" w:hAnsiTheme="minorHAnsi" w:cstheme="minorHAnsi"/>
          <w:sz w:val="24"/>
          <w:szCs w:val="24"/>
        </w:rPr>
        <w:t>Dat</w:t>
      </w:r>
      <w:r w:rsidRPr="00E76644">
        <w:rPr>
          <w:rFonts w:asciiTheme="minorHAnsi" w:hAnsiTheme="minorHAnsi" w:cstheme="minorHAnsi"/>
          <w:sz w:val="24"/>
          <w:szCs w:val="24"/>
        </w:rPr>
        <w:t xml:space="preserve">e of Birth </w:t>
      </w:r>
      <w:r w:rsidRPr="00E76644">
        <w:rPr>
          <w:rFonts w:asciiTheme="minorHAnsi" w:hAnsiTheme="minorHAnsi" w:cstheme="minorHAnsi"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ab/>
        <w:t>:</w:t>
      </w:r>
      <w:r w:rsidRPr="00E76644">
        <w:rPr>
          <w:rFonts w:asciiTheme="minorHAnsi" w:hAnsiTheme="minorHAnsi" w:cstheme="minorHAnsi"/>
          <w:b/>
          <w:sz w:val="24"/>
          <w:szCs w:val="24"/>
        </w:rPr>
        <w:tab/>
      </w:r>
      <w:r w:rsidRPr="00E76644">
        <w:rPr>
          <w:rFonts w:asciiTheme="minorHAnsi" w:hAnsiTheme="minorHAnsi" w:cstheme="minorHAnsi"/>
          <w:b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>05-May-1997</w:t>
      </w:r>
    </w:p>
    <w:p w14:paraId="4208E2C1" w14:textId="77777777" w:rsidR="007A7DAF" w:rsidRPr="00E76644" w:rsidRDefault="00163F5A" w:rsidP="007A7DAF">
      <w:pPr>
        <w:numPr>
          <w:ilvl w:val="0"/>
          <w:numId w:val="20"/>
        </w:numPr>
        <w:tabs>
          <w:tab w:val="left" w:pos="0"/>
        </w:tabs>
        <w:suppressAutoHyphens/>
        <w:ind w:left="720" w:hanging="360"/>
        <w:contextualSpacing/>
        <w:rPr>
          <w:rFonts w:asciiTheme="minorHAnsi" w:hAnsiTheme="minorHAnsi" w:cstheme="minorHAnsi"/>
          <w:sz w:val="24"/>
          <w:szCs w:val="24"/>
        </w:rPr>
      </w:pPr>
      <w:r w:rsidRPr="00E76644">
        <w:rPr>
          <w:rFonts w:asciiTheme="minorHAnsi" w:hAnsiTheme="minorHAnsi" w:cstheme="minorHAnsi"/>
          <w:sz w:val="24"/>
          <w:szCs w:val="24"/>
        </w:rPr>
        <w:t xml:space="preserve">Nationality </w:t>
      </w:r>
      <w:r w:rsidRPr="00E76644">
        <w:rPr>
          <w:rFonts w:asciiTheme="minorHAnsi" w:hAnsiTheme="minorHAnsi" w:cstheme="minorHAnsi"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ab/>
        <w:t>:</w:t>
      </w:r>
      <w:r w:rsidRPr="00E76644">
        <w:rPr>
          <w:rFonts w:asciiTheme="minorHAnsi" w:hAnsiTheme="minorHAnsi" w:cstheme="minorHAnsi"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ab/>
        <w:t xml:space="preserve">Indian. </w:t>
      </w:r>
    </w:p>
    <w:p w14:paraId="69EFE844" w14:textId="77777777" w:rsidR="007A7DAF" w:rsidRPr="00E76644" w:rsidRDefault="00163F5A" w:rsidP="007A7DAF">
      <w:pPr>
        <w:numPr>
          <w:ilvl w:val="0"/>
          <w:numId w:val="20"/>
        </w:numPr>
        <w:tabs>
          <w:tab w:val="left" w:pos="0"/>
        </w:tabs>
        <w:suppressAutoHyphens/>
        <w:ind w:left="720" w:hanging="360"/>
        <w:contextualSpacing/>
        <w:rPr>
          <w:rFonts w:asciiTheme="minorHAnsi" w:hAnsiTheme="minorHAnsi" w:cstheme="minorHAnsi"/>
          <w:sz w:val="24"/>
          <w:szCs w:val="24"/>
        </w:rPr>
      </w:pPr>
      <w:r w:rsidRPr="00E76644">
        <w:rPr>
          <w:rFonts w:asciiTheme="minorHAnsi" w:hAnsiTheme="minorHAnsi" w:cstheme="minorHAnsi"/>
          <w:sz w:val="24"/>
          <w:szCs w:val="24"/>
        </w:rPr>
        <w:t xml:space="preserve">Marital Status </w:t>
      </w:r>
      <w:r w:rsidRPr="00E76644">
        <w:rPr>
          <w:rFonts w:asciiTheme="minorHAnsi" w:hAnsiTheme="minorHAnsi" w:cstheme="minorHAnsi"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ab/>
        <w:t>:</w:t>
      </w:r>
      <w:r w:rsidRPr="00E76644">
        <w:rPr>
          <w:rFonts w:asciiTheme="minorHAnsi" w:hAnsiTheme="minorHAnsi" w:cstheme="minorHAnsi"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ab/>
        <w:t xml:space="preserve">Single. </w:t>
      </w:r>
    </w:p>
    <w:p w14:paraId="33AE76F5" w14:textId="77777777" w:rsidR="007A7DAF" w:rsidRPr="00E76644" w:rsidRDefault="00163F5A" w:rsidP="007A7DAF">
      <w:pPr>
        <w:numPr>
          <w:ilvl w:val="0"/>
          <w:numId w:val="20"/>
        </w:numPr>
        <w:tabs>
          <w:tab w:val="left" w:pos="0"/>
        </w:tabs>
        <w:suppressAutoHyphens/>
        <w:ind w:left="720" w:hanging="360"/>
        <w:contextualSpacing/>
        <w:rPr>
          <w:rFonts w:asciiTheme="minorHAnsi" w:hAnsiTheme="minorHAnsi" w:cstheme="minorHAnsi"/>
          <w:b/>
          <w:sz w:val="24"/>
          <w:szCs w:val="24"/>
        </w:rPr>
      </w:pPr>
      <w:r w:rsidRPr="00E76644">
        <w:rPr>
          <w:rFonts w:asciiTheme="minorHAnsi" w:hAnsiTheme="minorHAnsi" w:cstheme="minorHAnsi"/>
          <w:sz w:val="24"/>
          <w:szCs w:val="24"/>
        </w:rPr>
        <w:t xml:space="preserve">Languages Known </w:t>
      </w:r>
      <w:r w:rsidRPr="00E76644">
        <w:rPr>
          <w:rFonts w:asciiTheme="minorHAnsi" w:hAnsiTheme="minorHAnsi" w:cstheme="minorHAnsi"/>
          <w:sz w:val="24"/>
          <w:szCs w:val="24"/>
        </w:rPr>
        <w:tab/>
        <w:t>:</w:t>
      </w:r>
      <w:r w:rsidRPr="00E76644">
        <w:rPr>
          <w:rFonts w:asciiTheme="minorHAnsi" w:hAnsiTheme="minorHAnsi" w:cstheme="minorHAnsi"/>
          <w:b/>
          <w:sz w:val="24"/>
          <w:szCs w:val="24"/>
        </w:rPr>
        <w:tab/>
      </w:r>
      <w:r w:rsidRPr="00E76644">
        <w:rPr>
          <w:rFonts w:asciiTheme="minorHAnsi" w:hAnsiTheme="minorHAnsi" w:cstheme="minorHAnsi"/>
          <w:b/>
          <w:sz w:val="24"/>
          <w:szCs w:val="24"/>
        </w:rPr>
        <w:tab/>
      </w:r>
      <w:r w:rsidRPr="00E76644">
        <w:rPr>
          <w:rFonts w:asciiTheme="minorHAnsi" w:hAnsiTheme="minorHAnsi" w:cstheme="minorHAnsi"/>
          <w:sz w:val="24"/>
          <w:szCs w:val="24"/>
        </w:rPr>
        <w:t>English, Hindi and Telugu.</w:t>
      </w:r>
    </w:p>
    <w:p w14:paraId="47167151" w14:textId="77777777" w:rsidR="00696498" w:rsidRPr="007A7DAF" w:rsidRDefault="00696498" w:rsidP="00564B81">
      <w:pPr>
        <w:spacing w:before="60" w:after="60" w:line="120" w:lineRule="atLeast"/>
        <w:rPr>
          <w:rFonts w:asciiTheme="minorHAnsi" w:hAnsiTheme="minorHAnsi" w:cstheme="minorHAnsi"/>
          <w:sz w:val="24"/>
          <w:szCs w:val="24"/>
        </w:rPr>
      </w:pPr>
    </w:p>
    <w:p w14:paraId="430601DF" w14:textId="77777777" w:rsidR="007A7DAF" w:rsidRPr="007A7DAF" w:rsidRDefault="007A7DAF" w:rsidP="007A7DAF">
      <w:pPr>
        <w:spacing w:before="60" w:after="60" w:line="120" w:lineRule="atLeast"/>
        <w:ind w:left="7920" w:firstLine="720"/>
        <w:rPr>
          <w:rFonts w:asciiTheme="minorHAnsi" w:hAnsiTheme="minorHAnsi" w:cstheme="minorHAnsi"/>
          <w:sz w:val="24"/>
          <w:szCs w:val="24"/>
        </w:rPr>
      </w:pPr>
    </w:p>
    <w:p w14:paraId="5882B2DC" w14:textId="77777777" w:rsidR="007A7DAF" w:rsidRPr="007A7DAF" w:rsidRDefault="00163F5A" w:rsidP="007A7DAF">
      <w:pPr>
        <w:spacing w:before="60" w:after="60" w:line="120" w:lineRule="atLeast"/>
        <w:ind w:left="7920" w:firstLine="720"/>
        <w:rPr>
          <w:rFonts w:asciiTheme="minorHAnsi" w:hAnsiTheme="minorHAnsi" w:cstheme="minorHAnsi"/>
          <w:b/>
          <w:bCs/>
          <w:sz w:val="24"/>
          <w:szCs w:val="24"/>
        </w:rPr>
      </w:pPr>
      <w:r w:rsidRPr="007A7DAF">
        <w:rPr>
          <w:rFonts w:asciiTheme="minorHAnsi" w:hAnsiTheme="minorHAnsi" w:cstheme="minorHAnsi"/>
          <w:b/>
          <w:bCs/>
          <w:sz w:val="24"/>
          <w:szCs w:val="24"/>
        </w:rPr>
        <w:t>ARIF SHAIK</w:t>
      </w:r>
      <w:r>
        <w:pict w14:anchorId="5282EFB4">
          <v:shape id="_x0000_s1031" type="#_x0000_t75" style="position:absolute;left:0;text-align:left;margin-left:0;margin-top:0;width:1pt;height:1pt;z-index:251658240;mso-position-horizontal-relative:text;mso-position-vertical-relative:text">
            <v:imagedata r:id="rId6"/>
          </v:shape>
        </w:pict>
      </w:r>
    </w:p>
    <w:sectPr w:rsidR="007A7DAF" w:rsidRPr="007A7DAF" w:rsidSect="00E93B28">
      <w:pgSz w:w="12240" w:h="15840"/>
      <w:pgMar w:top="567" w:right="851" w:bottom="851" w:left="851" w:header="709" w:footer="709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6" w15:restartNumberingAfterBreak="0">
    <w:nsid w:val="00000008"/>
    <w:multiLevelType w:val="multilevel"/>
    <w:tmpl w:val="00000008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9"/>
    <w:multiLevelType w:val="singleLevel"/>
    <w:tmpl w:val="00000009"/>
    <w:name w:val="WW8Num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 w15:restartNumberingAfterBreak="0">
    <w:nsid w:val="0000000A"/>
    <w:multiLevelType w:val="single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000000B"/>
    <w:multiLevelType w:val="singleLevel"/>
    <w:tmpl w:val="0000000B"/>
    <w:name w:val="WW8Num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0000000C"/>
    <w:multiLevelType w:val="singleLevel"/>
    <w:tmpl w:val="0000000C"/>
    <w:name w:val="WW8Num1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000000D"/>
    <w:multiLevelType w:val="singleLevel"/>
    <w:tmpl w:val="0000000D"/>
    <w:name w:val="WW8Num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2" w15:restartNumberingAfterBreak="0">
    <w:nsid w:val="00000010"/>
    <w:multiLevelType w:val="singleLevel"/>
    <w:tmpl w:val="00000010"/>
    <w:name w:val="WW8Num29"/>
    <w:lvl w:ilvl="0">
      <w:start w:val="1"/>
      <w:numFmt w:val="bullet"/>
      <w:lvlText w:val="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</w:abstractNum>
  <w:abstractNum w:abstractNumId="13" w15:restartNumberingAfterBreak="0">
    <w:nsid w:val="0E6B42AF"/>
    <w:multiLevelType w:val="hybridMultilevel"/>
    <w:tmpl w:val="A2F40FD0"/>
    <w:lvl w:ilvl="0" w:tplc="9BEE8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516630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8ABC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BE2F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A239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1019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C9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82D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7D2AC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8949C1"/>
    <w:multiLevelType w:val="hybridMultilevel"/>
    <w:tmpl w:val="708063B2"/>
    <w:lvl w:ilvl="0" w:tplc="6BA8AE3E">
      <w:start w:val="1"/>
      <w:numFmt w:val="bullet"/>
      <w:pStyle w:val="ResumeCustomerName"/>
      <w:lvlText w:val=""/>
      <w:lvlJc w:val="left"/>
      <w:pPr>
        <w:tabs>
          <w:tab w:val="num" w:pos="360"/>
        </w:tabs>
        <w:ind w:left="57" w:hanging="57"/>
      </w:pPr>
      <w:rPr>
        <w:rFonts w:ascii="Wingdings" w:hAnsi="Wingdings" w:hint="default"/>
        <w:b w:val="0"/>
        <w:i w:val="0"/>
        <w:color w:val="C0C0C0"/>
        <w:w w:val="100"/>
        <w:position w:val="-2"/>
        <w:sz w:val="26"/>
      </w:rPr>
    </w:lvl>
    <w:lvl w:ilvl="1" w:tplc="2F204A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6EC0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1C85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8EA6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0241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345E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16D5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CCFD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256A3"/>
    <w:multiLevelType w:val="hybridMultilevel"/>
    <w:tmpl w:val="D28847B2"/>
    <w:lvl w:ilvl="0" w:tplc="A59A9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461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B4DB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6F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15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621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40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946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868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14452"/>
    <w:multiLevelType w:val="hybridMultilevel"/>
    <w:tmpl w:val="610472EA"/>
    <w:lvl w:ilvl="0" w:tplc="8438E3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9418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942A2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9EA3B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802E4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C201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DE45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5C76A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7ABD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64742"/>
    <w:multiLevelType w:val="hybridMultilevel"/>
    <w:tmpl w:val="D70216BA"/>
    <w:lvl w:ilvl="0" w:tplc="6D8C19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11AAD0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E6637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9AEA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99A6F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6CEFBF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C470E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385B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72EA9E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960B6B"/>
    <w:multiLevelType w:val="hybridMultilevel"/>
    <w:tmpl w:val="A1DE4272"/>
    <w:lvl w:ilvl="0" w:tplc="10E8D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00A6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99282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8D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6F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8E1B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6DD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04F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7A1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978E8"/>
    <w:multiLevelType w:val="hybridMultilevel"/>
    <w:tmpl w:val="E69EBB38"/>
    <w:lvl w:ilvl="0" w:tplc="851E46BE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50C2AF1E">
      <w:start w:val="1"/>
      <w:numFmt w:val="bullet"/>
      <w:pStyle w:val="Achievemen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b w:val="0"/>
        <w:color w:val="auto"/>
      </w:rPr>
    </w:lvl>
    <w:lvl w:ilvl="2" w:tplc="A322F5A6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9C028410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32E5156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E1EC96C4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7A4C2350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3BEC4EC8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B3D0B79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4527269C"/>
    <w:multiLevelType w:val="hybridMultilevel"/>
    <w:tmpl w:val="A4E8C2F0"/>
    <w:lvl w:ilvl="0" w:tplc="0BD8A50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D6AB4E4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18C9818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6456A71A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5180E72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6C66E1BC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8D5EC28E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ABC9866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228CC62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478032CE"/>
    <w:multiLevelType w:val="hybridMultilevel"/>
    <w:tmpl w:val="A54CE4DC"/>
    <w:lvl w:ilvl="0" w:tplc="B504E4A8">
      <w:start w:val="1"/>
      <w:numFmt w:val="decimal"/>
      <w:lvlText w:val="%1."/>
      <w:lvlJc w:val="left"/>
      <w:pPr>
        <w:ind w:left="720" w:hanging="360"/>
      </w:pPr>
    </w:lvl>
    <w:lvl w:ilvl="1" w:tplc="85E671D4" w:tentative="1">
      <w:start w:val="1"/>
      <w:numFmt w:val="lowerLetter"/>
      <w:lvlText w:val="%2."/>
      <w:lvlJc w:val="left"/>
      <w:pPr>
        <w:ind w:left="1440" w:hanging="360"/>
      </w:pPr>
    </w:lvl>
    <w:lvl w:ilvl="2" w:tplc="6152E1F4" w:tentative="1">
      <w:start w:val="1"/>
      <w:numFmt w:val="lowerRoman"/>
      <w:lvlText w:val="%3."/>
      <w:lvlJc w:val="right"/>
      <w:pPr>
        <w:ind w:left="2160" w:hanging="180"/>
      </w:pPr>
    </w:lvl>
    <w:lvl w:ilvl="3" w:tplc="F6023AA0" w:tentative="1">
      <w:start w:val="1"/>
      <w:numFmt w:val="decimal"/>
      <w:lvlText w:val="%4."/>
      <w:lvlJc w:val="left"/>
      <w:pPr>
        <w:ind w:left="2880" w:hanging="360"/>
      </w:pPr>
    </w:lvl>
    <w:lvl w:ilvl="4" w:tplc="93908CF4" w:tentative="1">
      <w:start w:val="1"/>
      <w:numFmt w:val="lowerLetter"/>
      <w:lvlText w:val="%5."/>
      <w:lvlJc w:val="left"/>
      <w:pPr>
        <w:ind w:left="3600" w:hanging="360"/>
      </w:pPr>
    </w:lvl>
    <w:lvl w:ilvl="5" w:tplc="D9B20598" w:tentative="1">
      <w:start w:val="1"/>
      <w:numFmt w:val="lowerRoman"/>
      <w:lvlText w:val="%6."/>
      <w:lvlJc w:val="right"/>
      <w:pPr>
        <w:ind w:left="4320" w:hanging="180"/>
      </w:pPr>
    </w:lvl>
    <w:lvl w:ilvl="6" w:tplc="F1AE3C1E" w:tentative="1">
      <w:start w:val="1"/>
      <w:numFmt w:val="decimal"/>
      <w:lvlText w:val="%7."/>
      <w:lvlJc w:val="left"/>
      <w:pPr>
        <w:ind w:left="5040" w:hanging="360"/>
      </w:pPr>
    </w:lvl>
    <w:lvl w:ilvl="7" w:tplc="A4E44772" w:tentative="1">
      <w:start w:val="1"/>
      <w:numFmt w:val="lowerLetter"/>
      <w:lvlText w:val="%8."/>
      <w:lvlJc w:val="left"/>
      <w:pPr>
        <w:ind w:left="5760" w:hanging="360"/>
      </w:pPr>
    </w:lvl>
    <w:lvl w:ilvl="8" w:tplc="52AAD3C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90D19"/>
    <w:multiLevelType w:val="hybridMultilevel"/>
    <w:tmpl w:val="95F20066"/>
    <w:lvl w:ilvl="0" w:tplc="B47A50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C78235A">
      <w:start w:val="1"/>
      <w:numFmt w:val="bullet"/>
      <w:pStyle w:val="Verdana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2" w:tplc="76A2AB58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F7AE84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A70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30AC4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AC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8E634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1685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852CCD"/>
    <w:multiLevelType w:val="multilevel"/>
    <w:tmpl w:val="D606535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E030ACF"/>
    <w:multiLevelType w:val="hybridMultilevel"/>
    <w:tmpl w:val="D7B02342"/>
    <w:lvl w:ilvl="0" w:tplc="59F8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148F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C42B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05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678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92BD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08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9015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900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F743E"/>
    <w:multiLevelType w:val="hybridMultilevel"/>
    <w:tmpl w:val="E36421A2"/>
    <w:lvl w:ilvl="0" w:tplc="5112AA1E">
      <w:start w:val="1"/>
      <w:numFmt w:val="bullet"/>
      <w:pStyle w:val="ResumeBulletPoin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b w:val="0"/>
        <w:i w:val="0"/>
        <w:color w:val="auto"/>
        <w:w w:val="100"/>
        <w:position w:val="-2"/>
        <w:sz w:val="26"/>
      </w:rPr>
    </w:lvl>
    <w:lvl w:ilvl="1" w:tplc="F070A7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16A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3200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E854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185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D222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4C4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26D8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51A9F"/>
    <w:multiLevelType w:val="hybridMultilevel"/>
    <w:tmpl w:val="F146BBAC"/>
    <w:lvl w:ilvl="0" w:tplc="AB0A0E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A2E8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4C866B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B38F0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F281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622FA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A4607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08B5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37046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B67EB0"/>
    <w:multiLevelType w:val="hybridMultilevel"/>
    <w:tmpl w:val="26DE6D0A"/>
    <w:lvl w:ilvl="0" w:tplc="9D22A0A4">
      <w:start w:val="1"/>
      <w:numFmt w:val="bullet"/>
      <w:pStyle w:val="SagarBulatedTex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BABE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32E66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0E68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DDC65C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B465D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1839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407FD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56AB61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D14E14"/>
    <w:multiLevelType w:val="hybridMultilevel"/>
    <w:tmpl w:val="4D6A5706"/>
    <w:lvl w:ilvl="0" w:tplc="F2D47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6281A8" w:tentative="1">
      <w:start w:val="1"/>
      <w:numFmt w:val="lowerLetter"/>
      <w:lvlText w:val="%2."/>
      <w:lvlJc w:val="left"/>
      <w:pPr>
        <w:ind w:left="1440" w:hanging="360"/>
      </w:pPr>
    </w:lvl>
    <w:lvl w:ilvl="2" w:tplc="7EFE749E" w:tentative="1">
      <w:start w:val="1"/>
      <w:numFmt w:val="lowerRoman"/>
      <w:lvlText w:val="%3."/>
      <w:lvlJc w:val="right"/>
      <w:pPr>
        <w:ind w:left="2160" w:hanging="180"/>
      </w:pPr>
    </w:lvl>
    <w:lvl w:ilvl="3" w:tplc="6074A0FE" w:tentative="1">
      <w:start w:val="1"/>
      <w:numFmt w:val="decimal"/>
      <w:lvlText w:val="%4."/>
      <w:lvlJc w:val="left"/>
      <w:pPr>
        <w:ind w:left="2880" w:hanging="360"/>
      </w:pPr>
    </w:lvl>
    <w:lvl w:ilvl="4" w:tplc="DA78F06E" w:tentative="1">
      <w:start w:val="1"/>
      <w:numFmt w:val="lowerLetter"/>
      <w:lvlText w:val="%5."/>
      <w:lvlJc w:val="left"/>
      <w:pPr>
        <w:ind w:left="3600" w:hanging="360"/>
      </w:pPr>
    </w:lvl>
    <w:lvl w:ilvl="5" w:tplc="7452D34C" w:tentative="1">
      <w:start w:val="1"/>
      <w:numFmt w:val="lowerRoman"/>
      <w:lvlText w:val="%6."/>
      <w:lvlJc w:val="right"/>
      <w:pPr>
        <w:ind w:left="4320" w:hanging="180"/>
      </w:pPr>
    </w:lvl>
    <w:lvl w:ilvl="6" w:tplc="C23AC97A" w:tentative="1">
      <w:start w:val="1"/>
      <w:numFmt w:val="decimal"/>
      <w:lvlText w:val="%7."/>
      <w:lvlJc w:val="left"/>
      <w:pPr>
        <w:ind w:left="5040" w:hanging="360"/>
      </w:pPr>
    </w:lvl>
    <w:lvl w:ilvl="7" w:tplc="EA4CFE4A" w:tentative="1">
      <w:start w:val="1"/>
      <w:numFmt w:val="lowerLetter"/>
      <w:lvlText w:val="%8."/>
      <w:lvlJc w:val="left"/>
      <w:pPr>
        <w:ind w:left="5760" w:hanging="360"/>
      </w:pPr>
    </w:lvl>
    <w:lvl w:ilvl="8" w:tplc="21FABFF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791232"/>
    <w:multiLevelType w:val="multilevel"/>
    <w:tmpl w:val="8BBA00E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38B5C42"/>
    <w:multiLevelType w:val="hybridMultilevel"/>
    <w:tmpl w:val="5086B8BA"/>
    <w:lvl w:ilvl="0" w:tplc="6D528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8CB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4E7C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47A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8A7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C04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7046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0B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44C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A3281"/>
    <w:multiLevelType w:val="hybridMultilevel"/>
    <w:tmpl w:val="6DFA9C8E"/>
    <w:lvl w:ilvl="0" w:tplc="D4402B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A4383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624BB6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C649C8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55E8EC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B4A61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5B07D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0442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EE8D0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24732889">
    <w:abstractNumId w:val="23"/>
  </w:num>
  <w:num w:numId="2" w16cid:durableId="235557744">
    <w:abstractNumId w:val="19"/>
  </w:num>
  <w:num w:numId="3" w16cid:durableId="288820029">
    <w:abstractNumId w:val="14"/>
  </w:num>
  <w:num w:numId="4" w16cid:durableId="1581021117">
    <w:abstractNumId w:val="25"/>
  </w:num>
  <w:num w:numId="5" w16cid:durableId="1312514432">
    <w:abstractNumId w:val="22"/>
  </w:num>
  <w:num w:numId="6" w16cid:durableId="1562446094">
    <w:abstractNumId w:val="27"/>
  </w:num>
  <w:num w:numId="7" w16cid:durableId="437987560">
    <w:abstractNumId w:val="16"/>
  </w:num>
  <w:num w:numId="8" w16cid:durableId="5788246">
    <w:abstractNumId w:val="24"/>
  </w:num>
  <w:num w:numId="9" w16cid:durableId="995914231">
    <w:abstractNumId w:val="17"/>
  </w:num>
  <w:num w:numId="10" w16cid:durableId="1760715673">
    <w:abstractNumId w:val="0"/>
  </w:num>
  <w:num w:numId="11" w16cid:durableId="1785685639">
    <w:abstractNumId w:val="26"/>
  </w:num>
  <w:num w:numId="12" w16cid:durableId="1527017325">
    <w:abstractNumId w:val="13"/>
  </w:num>
  <w:num w:numId="13" w16cid:durableId="260379302">
    <w:abstractNumId w:val="20"/>
  </w:num>
  <w:num w:numId="14" w16cid:durableId="1780955927">
    <w:abstractNumId w:val="18"/>
  </w:num>
  <w:num w:numId="15" w16cid:durableId="1880973087">
    <w:abstractNumId w:val="15"/>
  </w:num>
  <w:num w:numId="16" w16cid:durableId="1955406942">
    <w:abstractNumId w:val="31"/>
  </w:num>
  <w:num w:numId="17" w16cid:durableId="2079010542">
    <w:abstractNumId w:val="21"/>
  </w:num>
  <w:num w:numId="18" w16cid:durableId="620768131">
    <w:abstractNumId w:val="28"/>
  </w:num>
  <w:num w:numId="19" w16cid:durableId="1526210646">
    <w:abstractNumId w:val="30"/>
  </w:num>
  <w:num w:numId="20" w16cid:durableId="678190932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B0C"/>
    <w:rsid w:val="000009C0"/>
    <w:rsid w:val="00000F24"/>
    <w:rsid w:val="00002E13"/>
    <w:rsid w:val="00003467"/>
    <w:rsid w:val="000036D9"/>
    <w:rsid w:val="0000392C"/>
    <w:rsid w:val="00003DA5"/>
    <w:rsid w:val="000043AF"/>
    <w:rsid w:val="000043C0"/>
    <w:rsid w:val="00004872"/>
    <w:rsid w:val="00004D2E"/>
    <w:rsid w:val="00005170"/>
    <w:rsid w:val="000052A0"/>
    <w:rsid w:val="00005FBF"/>
    <w:rsid w:val="00007144"/>
    <w:rsid w:val="00007C40"/>
    <w:rsid w:val="00007FBA"/>
    <w:rsid w:val="000100CC"/>
    <w:rsid w:val="00010361"/>
    <w:rsid w:val="00012A46"/>
    <w:rsid w:val="00013503"/>
    <w:rsid w:val="00014747"/>
    <w:rsid w:val="000147E6"/>
    <w:rsid w:val="00014AA2"/>
    <w:rsid w:val="00014B3C"/>
    <w:rsid w:val="0001582A"/>
    <w:rsid w:val="0001612E"/>
    <w:rsid w:val="00017884"/>
    <w:rsid w:val="00017A50"/>
    <w:rsid w:val="00017BE9"/>
    <w:rsid w:val="00020126"/>
    <w:rsid w:val="0002146F"/>
    <w:rsid w:val="00021B50"/>
    <w:rsid w:val="00021C61"/>
    <w:rsid w:val="00021C9D"/>
    <w:rsid w:val="00021CB7"/>
    <w:rsid w:val="0002257E"/>
    <w:rsid w:val="00023973"/>
    <w:rsid w:val="000248FD"/>
    <w:rsid w:val="00024AEA"/>
    <w:rsid w:val="000252DF"/>
    <w:rsid w:val="00025866"/>
    <w:rsid w:val="000259F3"/>
    <w:rsid w:val="0002739F"/>
    <w:rsid w:val="00030160"/>
    <w:rsid w:val="000305E5"/>
    <w:rsid w:val="00030F66"/>
    <w:rsid w:val="000318EF"/>
    <w:rsid w:val="000328CD"/>
    <w:rsid w:val="00032B0D"/>
    <w:rsid w:val="0003339C"/>
    <w:rsid w:val="00033BA8"/>
    <w:rsid w:val="00033CC6"/>
    <w:rsid w:val="00033F7E"/>
    <w:rsid w:val="000341B5"/>
    <w:rsid w:val="000343DE"/>
    <w:rsid w:val="0003491E"/>
    <w:rsid w:val="00034EAE"/>
    <w:rsid w:val="00034F21"/>
    <w:rsid w:val="0003507C"/>
    <w:rsid w:val="00035A3F"/>
    <w:rsid w:val="00036271"/>
    <w:rsid w:val="00036696"/>
    <w:rsid w:val="000378E6"/>
    <w:rsid w:val="00041026"/>
    <w:rsid w:val="0004192E"/>
    <w:rsid w:val="000419E8"/>
    <w:rsid w:val="00041B68"/>
    <w:rsid w:val="000422E2"/>
    <w:rsid w:val="00042678"/>
    <w:rsid w:val="000426A7"/>
    <w:rsid w:val="00042887"/>
    <w:rsid w:val="00042A86"/>
    <w:rsid w:val="00042CBF"/>
    <w:rsid w:val="000439AC"/>
    <w:rsid w:val="00043D72"/>
    <w:rsid w:val="00043E14"/>
    <w:rsid w:val="0004453B"/>
    <w:rsid w:val="000449B3"/>
    <w:rsid w:val="000452E1"/>
    <w:rsid w:val="000453AA"/>
    <w:rsid w:val="000466B7"/>
    <w:rsid w:val="00046919"/>
    <w:rsid w:val="00046E77"/>
    <w:rsid w:val="000470AC"/>
    <w:rsid w:val="0004744F"/>
    <w:rsid w:val="00047460"/>
    <w:rsid w:val="00047AEE"/>
    <w:rsid w:val="00050176"/>
    <w:rsid w:val="000501F5"/>
    <w:rsid w:val="000507FE"/>
    <w:rsid w:val="00050EFB"/>
    <w:rsid w:val="00051C85"/>
    <w:rsid w:val="000525F8"/>
    <w:rsid w:val="00052A2C"/>
    <w:rsid w:val="00052E3D"/>
    <w:rsid w:val="00053BB0"/>
    <w:rsid w:val="00053C39"/>
    <w:rsid w:val="0005430C"/>
    <w:rsid w:val="000546D7"/>
    <w:rsid w:val="00054BA3"/>
    <w:rsid w:val="0005564E"/>
    <w:rsid w:val="00055D3B"/>
    <w:rsid w:val="0005754C"/>
    <w:rsid w:val="00057F29"/>
    <w:rsid w:val="0006091B"/>
    <w:rsid w:val="00061095"/>
    <w:rsid w:val="00061E23"/>
    <w:rsid w:val="00062135"/>
    <w:rsid w:val="000629EB"/>
    <w:rsid w:val="000630B3"/>
    <w:rsid w:val="00063D20"/>
    <w:rsid w:val="00064737"/>
    <w:rsid w:val="00064D88"/>
    <w:rsid w:val="0006526A"/>
    <w:rsid w:val="00065A31"/>
    <w:rsid w:val="00065CB5"/>
    <w:rsid w:val="00066117"/>
    <w:rsid w:val="000662EF"/>
    <w:rsid w:val="00066C09"/>
    <w:rsid w:val="00067AC8"/>
    <w:rsid w:val="00067FF3"/>
    <w:rsid w:val="000701C3"/>
    <w:rsid w:val="000705AE"/>
    <w:rsid w:val="000707B1"/>
    <w:rsid w:val="00070B7E"/>
    <w:rsid w:val="00071BFA"/>
    <w:rsid w:val="00072111"/>
    <w:rsid w:val="00072144"/>
    <w:rsid w:val="0007320F"/>
    <w:rsid w:val="00074758"/>
    <w:rsid w:val="00075B7A"/>
    <w:rsid w:val="00075C34"/>
    <w:rsid w:val="00075E74"/>
    <w:rsid w:val="000768C4"/>
    <w:rsid w:val="000768F1"/>
    <w:rsid w:val="000777B3"/>
    <w:rsid w:val="0007781A"/>
    <w:rsid w:val="00077975"/>
    <w:rsid w:val="00077FF3"/>
    <w:rsid w:val="00080137"/>
    <w:rsid w:val="00080400"/>
    <w:rsid w:val="000806FA"/>
    <w:rsid w:val="00080E2C"/>
    <w:rsid w:val="0008157F"/>
    <w:rsid w:val="00081698"/>
    <w:rsid w:val="00081E05"/>
    <w:rsid w:val="00082065"/>
    <w:rsid w:val="000822C6"/>
    <w:rsid w:val="0008259B"/>
    <w:rsid w:val="00082763"/>
    <w:rsid w:val="000827DB"/>
    <w:rsid w:val="00082E40"/>
    <w:rsid w:val="00083AF7"/>
    <w:rsid w:val="00083D2E"/>
    <w:rsid w:val="0008409B"/>
    <w:rsid w:val="00084715"/>
    <w:rsid w:val="000849EF"/>
    <w:rsid w:val="00085084"/>
    <w:rsid w:val="00085CBC"/>
    <w:rsid w:val="00085E23"/>
    <w:rsid w:val="00086BED"/>
    <w:rsid w:val="0008799C"/>
    <w:rsid w:val="00087DF7"/>
    <w:rsid w:val="00090957"/>
    <w:rsid w:val="00090B43"/>
    <w:rsid w:val="00090E86"/>
    <w:rsid w:val="00091106"/>
    <w:rsid w:val="000916C5"/>
    <w:rsid w:val="00091858"/>
    <w:rsid w:val="0009186C"/>
    <w:rsid w:val="00092338"/>
    <w:rsid w:val="00093110"/>
    <w:rsid w:val="00093216"/>
    <w:rsid w:val="00093221"/>
    <w:rsid w:val="000943D9"/>
    <w:rsid w:val="00094668"/>
    <w:rsid w:val="00096695"/>
    <w:rsid w:val="0009676F"/>
    <w:rsid w:val="00096774"/>
    <w:rsid w:val="000968F0"/>
    <w:rsid w:val="00097091"/>
    <w:rsid w:val="00097262"/>
    <w:rsid w:val="000973A2"/>
    <w:rsid w:val="0009787A"/>
    <w:rsid w:val="000A00DD"/>
    <w:rsid w:val="000A1958"/>
    <w:rsid w:val="000A1EF7"/>
    <w:rsid w:val="000A287E"/>
    <w:rsid w:val="000A2BE7"/>
    <w:rsid w:val="000A310A"/>
    <w:rsid w:val="000A333B"/>
    <w:rsid w:val="000A3C2B"/>
    <w:rsid w:val="000A3F83"/>
    <w:rsid w:val="000A5166"/>
    <w:rsid w:val="000A57A8"/>
    <w:rsid w:val="000A6D3D"/>
    <w:rsid w:val="000A6DC0"/>
    <w:rsid w:val="000A6E32"/>
    <w:rsid w:val="000B03D6"/>
    <w:rsid w:val="000B077B"/>
    <w:rsid w:val="000B07CE"/>
    <w:rsid w:val="000B1E2E"/>
    <w:rsid w:val="000B2348"/>
    <w:rsid w:val="000B337C"/>
    <w:rsid w:val="000B33A9"/>
    <w:rsid w:val="000B3D4C"/>
    <w:rsid w:val="000B43DC"/>
    <w:rsid w:val="000B4406"/>
    <w:rsid w:val="000B4FF8"/>
    <w:rsid w:val="000B52D2"/>
    <w:rsid w:val="000B54BE"/>
    <w:rsid w:val="000B605C"/>
    <w:rsid w:val="000B6C50"/>
    <w:rsid w:val="000C0EDB"/>
    <w:rsid w:val="000C12ED"/>
    <w:rsid w:val="000C132B"/>
    <w:rsid w:val="000C236D"/>
    <w:rsid w:val="000C279D"/>
    <w:rsid w:val="000C2D4C"/>
    <w:rsid w:val="000C3547"/>
    <w:rsid w:val="000C37C5"/>
    <w:rsid w:val="000C3CF2"/>
    <w:rsid w:val="000C5626"/>
    <w:rsid w:val="000C58EB"/>
    <w:rsid w:val="000C620C"/>
    <w:rsid w:val="000D0563"/>
    <w:rsid w:val="000D0788"/>
    <w:rsid w:val="000D0916"/>
    <w:rsid w:val="000D1FA8"/>
    <w:rsid w:val="000D2D70"/>
    <w:rsid w:val="000D2E71"/>
    <w:rsid w:val="000D31E6"/>
    <w:rsid w:val="000D3923"/>
    <w:rsid w:val="000D45CA"/>
    <w:rsid w:val="000D46F4"/>
    <w:rsid w:val="000D54FF"/>
    <w:rsid w:val="000D591E"/>
    <w:rsid w:val="000D5EEC"/>
    <w:rsid w:val="000D632B"/>
    <w:rsid w:val="000D6B23"/>
    <w:rsid w:val="000D7068"/>
    <w:rsid w:val="000D76DC"/>
    <w:rsid w:val="000D7B7D"/>
    <w:rsid w:val="000E0781"/>
    <w:rsid w:val="000E096A"/>
    <w:rsid w:val="000E0B2D"/>
    <w:rsid w:val="000E11D1"/>
    <w:rsid w:val="000E1863"/>
    <w:rsid w:val="000E2856"/>
    <w:rsid w:val="000E3141"/>
    <w:rsid w:val="000E3ACC"/>
    <w:rsid w:val="000E3D8E"/>
    <w:rsid w:val="000E486D"/>
    <w:rsid w:val="000E502D"/>
    <w:rsid w:val="000E5380"/>
    <w:rsid w:val="000E5A93"/>
    <w:rsid w:val="000E6CFF"/>
    <w:rsid w:val="000E7AA4"/>
    <w:rsid w:val="000F025A"/>
    <w:rsid w:val="000F082E"/>
    <w:rsid w:val="000F13B0"/>
    <w:rsid w:val="000F18BC"/>
    <w:rsid w:val="000F20E0"/>
    <w:rsid w:val="000F2C7D"/>
    <w:rsid w:val="000F2E72"/>
    <w:rsid w:val="000F2EEB"/>
    <w:rsid w:val="000F301D"/>
    <w:rsid w:val="000F3811"/>
    <w:rsid w:val="000F3897"/>
    <w:rsid w:val="000F4449"/>
    <w:rsid w:val="000F4450"/>
    <w:rsid w:val="000F4F9C"/>
    <w:rsid w:val="000F540B"/>
    <w:rsid w:val="000F5A14"/>
    <w:rsid w:val="000F5FFE"/>
    <w:rsid w:val="000F61BC"/>
    <w:rsid w:val="000F638E"/>
    <w:rsid w:val="000F6686"/>
    <w:rsid w:val="000F6D72"/>
    <w:rsid w:val="000F721C"/>
    <w:rsid w:val="000F72C6"/>
    <w:rsid w:val="000F755B"/>
    <w:rsid w:val="000F7B2A"/>
    <w:rsid w:val="000F7E70"/>
    <w:rsid w:val="00100504"/>
    <w:rsid w:val="00100F0A"/>
    <w:rsid w:val="00101395"/>
    <w:rsid w:val="00101432"/>
    <w:rsid w:val="001015AA"/>
    <w:rsid w:val="00101D37"/>
    <w:rsid w:val="00101E2A"/>
    <w:rsid w:val="00101E5A"/>
    <w:rsid w:val="00101FEF"/>
    <w:rsid w:val="00102091"/>
    <w:rsid w:val="0010213F"/>
    <w:rsid w:val="0010292E"/>
    <w:rsid w:val="00102D60"/>
    <w:rsid w:val="00103114"/>
    <w:rsid w:val="001041FC"/>
    <w:rsid w:val="0010454C"/>
    <w:rsid w:val="00104558"/>
    <w:rsid w:val="001054C4"/>
    <w:rsid w:val="00105961"/>
    <w:rsid w:val="00105B8C"/>
    <w:rsid w:val="00105D62"/>
    <w:rsid w:val="0010659D"/>
    <w:rsid w:val="00106D1B"/>
    <w:rsid w:val="00106E01"/>
    <w:rsid w:val="00107259"/>
    <w:rsid w:val="00110F28"/>
    <w:rsid w:val="00111C57"/>
    <w:rsid w:val="001127EB"/>
    <w:rsid w:val="00112D8F"/>
    <w:rsid w:val="0011347A"/>
    <w:rsid w:val="00113482"/>
    <w:rsid w:val="00113738"/>
    <w:rsid w:val="0011439A"/>
    <w:rsid w:val="00114492"/>
    <w:rsid w:val="0011485F"/>
    <w:rsid w:val="001149AB"/>
    <w:rsid w:val="00114A6D"/>
    <w:rsid w:val="0011534B"/>
    <w:rsid w:val="001156C4"/>
    <w:rsid w:val="00115763"/>
    <w:rsid w:val="00115E37"/>
    <w:rsid w:val="00116BE1"/>
    <w:rsid w:val="00117932"/>
    <w:rsid w:val="0012095F"/>
    <w:rsid w:val="00121076"/>
    <w:rsid w:val="00121377"/>
    <w:rsid w:val="0012141F"/>
    <w:rsid w:val="00121635"/>
    <w:rsid w:val="00121F3B"/>
    <w:rsid w:val="0012320A"/>
    <w:rsid w:val="0012342E"/>
    <w:rsid w:val="00123489"/>
    <w:rsid w:val="0012395C"/>
    <w:rsid w:val="00123C9A"/>
    <w:rsid w:val="00123D86"/>
    <w:rsid w:val="001240FB"/>
    <w:rsid w:val="0012411B"/>
    <w:rsid w:val="00124246"/>
    <w:rsid w:val="001248F2"/>
    <w:rsid w:val="00124A41"/>
    <w:rsid w:val="001257D3"/>
    <w:rsid w:val="001261F7"/>
    <w:rsid w:val="001263DD"/>
    <w:rsid w:val="00126844"/>
    <w:rsid w:val="001268A0"/>
    <w:rsid w:val="00126ED1"/>
    <w:rsid w:val="00126F91"/>
    <w:rsid w:val="0012761C"/>
    <w:rsid w:val="00127844"/>
    <w:rsid w:val="00130D3B"/>
    <w:rsid w:val="0013259B"/>
    <w:rsid w:val="001339E9"/>
    <w:rsid w:val="00133C46"/>
    <w:rsid w:val="00133CCD"/>
    <w:rsid w:val="001341FA"/>
    <w:rsid w:val="0013425E"/>
    <w:rsid w:val="00134368"/>
    <w:rsid w:val="0013459C"/>
    <w:rsid w:val="00134D7F"/>
    <w:rsid w:val="00134EFF"/>
    <w:rsid w:val="001358E3"/>
    <w:rsid w:val="00135BD1"/>
    <w:rsid w:val="001367B8"/>
    <w:rsid w:val="00136FF5"/>
    <w:rsid w:val="00137A2E"/>
    <w:rsid w:val="00137B47"/>
    <w:rsid w:val="00137D85"/>
    <w:rsid w:val="0014021B"/>
    <w:rsid w:val="001403A7"/>
    <w:rsid w:val="00140591"/>
    <w:rsid w:val="00140F4C"/>
    <w:rsid w:val="001413B5"/>
    <w:rsid w:val="001414BF"/>
    <w:rsid w:val="001415B1"/>
    <w:rsid w:val="0014187A"/>
    <w:rsid w:val="001441AF"/>
    <w:rsid w:val="0014425B"/>
    <w:rsid w:val="001442B6"/>
    <w:rsid w:val="00144465"/>
    <w:rsid w:val="00144FFF"/>
    <w:rsid w:val="00145A76"/>
    <w:rsid w:val="001472B1"/>
    <w:rsid w:val="001475DF"/>
    <w:rsid w:val="001476F8"/>
    <w:rsid w:val="00147A4C"/>
    <w:rsid w:val="00150092"/>
    <w:rsid w:val="0015062D"/>
    <w:rsid w:val="00150D81"/>
    <w:rsid w:val="00150F13"/>
    <w:rsid w:val="00152670"/>
    <w:rsid w:val="001533C1"/>
    <w:rsid w:val="0015362A"/>
    <w:rsid w:val="00153E4E"/>
    <w:rsid w:val="0015435A"/>
    <w:rsid w:val="00154895"/>
    <w:rsid w:val="00155688"/>
    <w:rsid w:val="00155F37"/>
    <w:rsid w:val="00156942"/>
    <w:rsid w:val="00157395"/>
    <w:rsid w:val="001579B6"/>
    <w:rsid w:val="00157A33"/>
    <w:rsid w:val="0016016B"/>
    <w:rsid w:val="00160B5D"/>
    <w:rsid w:val="00160E0B"/>
    <w:rsid w:val="00160F51"/>
    <w:rsid w:val="001617C6"/>
    <w:rsid w:val="001622F5"/>
    <w:rsid w:val="00162673"/>
    <w:rsid w:val="00162E42"/>
    <w:rsid w:val="00163099"/>
    <w:rsid w:val="00163149"/>
    <w:rsid w:val="0016325D"/>
    <w:rsid w:val="00163A12"/>
    <w:rsid w:val="00163E5C"/>
    <w:rsid w:val="00163F5A"/>
    <w:rsid w:val="0016406A"/>
    <w:rsid w:val="0016462A"/>
    <w:rsid w:val="001647F5"/>
    <w:rsid w:val="00165000"/>
    <w:rsid w:val="001663B7"/>
    <w:rsid w:val="00166748"/>
    <w:rsid w:val="001667CF"/>
    <w:rsid w:val="00166CA9"/>
    <w:rsid w:val="00167949"/>
    <w:rsid w:val="0017072C"/>
    <w:rsid w:val="00170B54"/>
    <w:rsid w:val="00170E4F"/>
    <w:rsid w:val="00170F8B"/>
    <w:rsid w:val="0017180B"/>
    <w:rsid w:val="00171B86"/>
    <w:rsid w:val="00172608"/>
    <w:rsid w:val="001729FB"/>
    <w:rsid w:val="00172FD4"/>
    <w:rsid w:val="001736E6"/>
    <w:rsid w:val="00173A3E"/>
    <w:rsid w:val="00174257"/>
    <w:rsid w:val="00174B8E"/>
    <w:rsid w:val="00176184"/>
    <w:rsid w:val="00176946"/>
    <w:rsid w:val="00176AC4"/>
    <w:rsid w:val="00176DAE"/>
    <w:rsid w:val="00176F0A"/>
    <w:rsid w:val="001774F3"/>
    <w:rsid w:val="001803C1"/>
    <w:rsid w:val="00180505"/>
    <w:rsid w:val="001806E3"/>
    <w:rsid w:val="0018081B"/>
    <w:rsid w:val="001813E0"/>
    <w:rsid w:val="001816BE"/>
    <w:rsid w:val="001819EC"/>
    <w:rsid w:val="00181AF4"/>
    <w:rsid w:val="0018204A"/>
    <w:rsid w:val="001836F3"/>
    <w:rsid w:val="00183810"/>
    <w:rsid w:val="00183F4D"/>
    <w:rsid w:val="00184A19"/>
    <w:rsid w:val="001854BD"/>
    <w:rsid w:val="0018612F"/>
    <w:rsid w:val="001862C0"/>
    <w:rsid w:val="0018673D"/>
    <w:rsid w:val="00186915"/>
    <w:rsid w:val="0018693C"/>
    <w:rsid w:val="00186E51"/>
    <w:rsid w:val="00186F3C"/>
    <w:rsid w:val="0018722C"/>
    <w:rsid w:val="001872AE"/>
    <w:rsid w:val="0018766D"/>
    <w:rsid w:val="0018797C"/>
    <w:rsid w:val="00187CE5"/>
    <w:rsid w:val="001903D1"/>
    <w:rsid w:val="00190661"/>
    <w:rsid w:val="00192554"/>
    <w:rsid w:val="001928C0"/>
    <w:rsid w:val="001932B5"/>
    <w:rsid w:val="001933D8"/>
    <w:rsid w:val="001937AF"/>
    <w:rsid w:val="001945D8"/>
    <w:rsid w:val="00194A01"/>
    <w:rsid w:val="00194A77"/>
    <w:rsid w:val="00194C5B"/>
    <w:rsid w:val="00195981"/>
    <w:rsid w:val="00195D89"/>
    <w:rsid w:val="001962E1"/>
    <w:rsid w:val="0019643D"/>
    <w:rsid w:val="00196AA5"/>
    <w:rsid w:val="00196F1B"/>
    <w:rsid w:val="001A0710"/>
    <w:rsid w:val="001A0A99"/>
    <w:rsid w:val="001A1755"/>
    <w:rsid w:val="001A1B79"/>
    <w:rsid w:val="001A2167"/>
    <w:rsid w:val="001A2896"/>
    <w:rsid w:val="001A2C1E"/>
    <w:rsid w:val="001A3199"/>
    <w:rsid w:val="001A340A"/>
    <w:rsid w:val="001A34A6"/>
    <w:rsid w:val="001A3DFF"/>
    <w:rsid w:val="001A409A"/>
    <w:rsid w:val="001A4AD6"/>
    <w:rsid w:val="001A5051"/>
    <w:rsid w:val="001A61B0"/>
    <w:rsid w:val="001A62C8"/>
    <w:rsid w:val="001A67A2"/>
    <w:rsid w:val="001A6A5A"/>
    <w:rsid w:val="001A76CC"/>
    <w:rsid w:val="001A7B81"/>
    <w:rsid w:val="001B0397"/>
    <w:rsid w:val="001B1A02"/>
    <w:rsid w:val="001B251B"/>
    <w:rsid w:val="001B2649"/>
    <w:rsid w:val="001B2A7E"/>
    <w:rsid w:val="001B2FD7"/>
    <w:rsid w:val="001B33B2"/>
    <w:rsid w:val="001B3675"/>
    <w:rsid w:val="001B38AA"/>
    <w:rsid w:val="001B479D"/>
    <w:rsid w:val="001B5229"/>
    <w:rsid w:val="001B528E"/>
    <w:rsid w:val="001B5508"/>
    <w:rsid w:val="001B566C"/>
    <w:rsid w:val="001B5708"/>
    <w:rsid w:val="001B6DB3"/>
    <w:rsid w:val="001B6E0A"/>
    <w:rsid w:val="001B6EA4"/>
    <w:rsid w:val="001C1E04"/>
    <w:rsid w:val="001C2505"/>
    <w:rsid w:val="001C29B2"/>
    <w:rsid w:val="001C2E40"/>
    <w:rsid w:val="001C32F7"/>
    <w:rsid w:val="001C3765"/>
    <w:rsid w:val="001C3835"/>
    <w:rsid w:val="001C3EF8"/>
    <w:rsid w:val="001C4D29"/>
    <w:rsid w:val="001C4D45"/>
    <w:rsid w:val="001C4FA0"/>
    <w:rsid w:val="001C5C24"/>
    <w:rsid w:val="001C6CAA"/>
    <w:rsid w:val="001C7284"/>
    <w:rsid w:val="001C7506"/>
    <w:rsid w:val="001C777B"/>
    <w:rsid w:val="001C7847"/>
    <w:rsid w:val="001C78F8"/>
    <w:rsid w:val="001D04B0"/>
    <w:rsid w:val="001D05CF"/>
    <w:rsid w:val="001D074E"/>
    <w:rsid w:val="001D090A"/>
    <w:rsid w:val="001D0D92"/>
    <w:rsid w:val="001D0F13"/>
    <w:rsid w:val="001D12E3"/>
    <w:rsid w:val="001D1D3E"/>
    <w:rsid w:val="001D2055"/>
    <w:rsid w:val="001D23D9"/>
    <w:rsid w:val="001D24D0"/>
    <w:rsid w:val="001D25BC"/>
    <w:rsid w:val="001D3537"/>
    <w:rsid w:val="001D398A"/>
    <w:rsid w:val="001D4146"/>
    <w:rsid w:val="001D4309"/>
    <w:rsid w:val="001D4B3C"/>
    <w:rsid w:val="001D4EE9"/>
    <w:rsid w:val="001D50BB"/>
    <w:rsid w:val="001D6A2B"/>
    <w:rsid w:val="001D72CE"/>
    <w:rsid w:val="001D7B2A"/>
    <w:rsid w:val="001D7BB4"/>
    <w:rsid w:val="001E0330"/>
    <w:rsid w:val="001E0A1C"/>
    <w:rsid w:val="001E1361"/>
    <w:rsid w:val="001E146E"/>
    <w:rsid w:val="001E1901"/>
    <w:rsid w:val="001E29C6"/>
    <w:rsid w:val="001E3780"/>
    <w:rsid w:val="001E3AF0"/>
    <w:rsid w:val="001E4455"/>
    <w:rsid w:val="001E4974"/>
    <w:rsid w:val="001E4A8F"/>
    <w:rsid w:val="001E52F0"/>
    <w:rsid w:val="001E54DF"/>
    <w:rsid w:val="001E54F9"/>
    <w:rsid w:val="001E56FA"/>
    <w:rsid w:val="001E6E97"/>
    <w:rsid w:val="001E6F92"/>
    <w:rsid w:val="001E75AF"/>
    <w:rsid w:val="001E776C"/>
    <w:rsid w:val="001E7C0C"/>
    <w:rsid w:val="001E7D3E"/>
    <w:rsid w:val="001F0339"/>
    <w:rsid w:val="001F0BED"/>
    <w:rsid w:val="001F11F1"/>
    <w:rsid w:val="001F14BD"/>
    <w:rsid w:val="001F1633"/>
    <w:rsid w:val="001F19BE"/>
    <w:rsid w:val="001F25C3"/>
    <w:rsid w:val="001F296C"/>
    <w:rsid w:val="001F2BCF"/>
    <w:rsid w:val="001F38B8"/>
    <w:rsid w:val="001F3C91"/>
    <w:rsid w:val="001F4A9F"/>
    <w:rsid w:val="001F5014"/>
    <w:rsid w:val="001F5865"/>
    <w:rsid w:val="001F5B2E"/>
    <w:rsid w:val="001F66F4"/>
    <w:rsid w:val="001F672A"/>
    <w:rsid w:val="001F69F9"/>
    <w:rsid w:val="001F6DF4"/>
    <w:rsid w:val="001F6FA7"/>
    <w:rsid w:val="001F74AB"/>
    <w:rsid w:val="001F7B80"/>
    <w:rsid w:val="00201A76"/>
    <w:rsid w:val="00202071"/>
    <w:rsid w:val="002022C4"/>
    <w:rsid w:val="00203737"/>
    <w:rsid w:val="002038C9"/>
    <w:rsid w:val="00203E55"/>
    <w:rsid w:val="0020406F"/>
    <w:rsid w:val="00205480"/>
    <w:rsid w:val="002056BE"/>
    <w:rsid w:val="00205FFC"/>
    <w:rsid w:val="00206711"/>
    <w:rsid w:val="00207906"/>
    <w:rsid w:val="00207D32"/>
    <w:rsid w:val="002104F8"/>
    <w:rsid w:val="00210AD5"/>
    <w:rsid w:val="00210CCF"/>
    <w:rsid w:val="00211B89"/>
    <w:rsid w:val="00211CEC"/>
    <w:rsid w:val="0021246A"/>
    <w:rsid w:val="002126EA"/>
    <w:rsid w:val="00212DB9"/>
    <w:rsid w:val="00214D37"/>
    <w:rsid w:val="00215E8A"/>
    <w:rsid w:val="002163B4"/>
    <w:rsid w:val="00216704"/>
    <w:rsid w:val="002174A5"/>
    <w:rsid w:val="0021751F"/>
    <w:rsid w:val="00217CE2"/>
    <w:rsid w:val="00220D72"/>
    <w:rsid w:val="00220DD8"/>
    <w:rsid w:val="00221118"/>
    <w:rsid w:val="002212BB"/>
    <w:rsid w:val="00221910"/>
    <w:rsid w:val="00223F70"/>
    <w:rsid w:val="0022426A"/>
    <w:rsid w:val="002245E9"/>
    <w:rsid w:val="002246CA"/>
    <w:rsid w:val="00226F20"/>
    <w:rsid w:val="00230889"/>
    <w:rsid w:val="00230E51"/>
    <w:rsid w:val="0023217D"/>
    <w:rsid w:val="002323DA"/>
    <w:rsid w:val="002325C0"/>
    <w:rsid w:val="002326FA"/>
    <w:rsid w:val="00232726"/>
    <w:rsid w:val="002337BA"/>
    <w:rsid w:val="00233A63"/>
    <w:rsid w:val="00234448"/>
    <w:rsid w:val="002345B1"/>
    <w:rsid w:val="00234FA5"/>
    <w:rsid w:val="0023542A"/>
    <w:rsid w:val="0023691E"/>
    <w:rsid w:val="00236B25"/>
    <w:rsid w:val="002376DB"/>
    <w:rsid w:val="002404E6"/>
    <w:rsid w:val="002414AA"/>
    <w:rsid w:val="00241B15"/>
    <w:rsid w:val="00241DAB"/>
    <w:rsid w:val="00242185"/>
    <w:rsid w:val="00243263"/>
    <w:rsid w:val="002432CF"/>
    <w:rsid w:val="00243B6B"/>
    <w:rsid w:val="00243FFC"/>
    <w:rsid w:val="00244BE7"/>
    <w:rsid w:val="00244E02"/>
    <w:rsid w:val="00245427"/>
    <w:rsid w:val="00245D41"/>
    <w:rsid w:val="002466A1"/>
    <w:rsid w:val="00247BA5"/>
    <w:rsid w:val="0025063D"/>
    <w:rsid w:val="002509B3"/>
    <w:rsid w:val="002520EC"/>
    <w:rsid w:val="0025276A"/>
    <w:rsid w:val="00252891"/>
    <w:rsid w:val="002529A3"/>
    <w:rsid w:val="00252BAE"/>
    <w:rsid w:val="002530DF"/>
    <w:rsid w:val="002544FC"/>
    <w:rsid w:val="002546B4"/>
    <w:rsid w:val="00255509"/>
    <w:rsid w:val="00256C01"/>
    <w:rsid w:val="00257C92"/>
    <w:rsid w:val="00260268"/>
    <w:rsid w:val="002602F7"/>
    <w:rsid w:val="0026082D"/>
    <w:rsid w:val="002609CE"/>
    <w:rsid w:val="00260C45"/>
    <w:rsid w:val="00260CA3"/>
    <w:rsid w:val="00260E56"/>
    <w:rsid w:val="00261275"/>
    <w:rsid w:val="002623A1"/>
    <w:rsid w:val="00262D91"/>
    <w:rsid w:val="0026316D"/>
    <w:rsid w:val="0026323C"/>
    <w:rsid w:val="00264093"/>
    <w:rsid w:val="002644C6"/>
    <w:rsid w:val="002644F0"/>
    <w:rsid w:val="00264D12"/>
    <w:rsid w:val="002653FB"/>
    <w:rsid w:val="00265478"/>
    <w:rsid w:val="00266B49"/>
    <w:rsid w:val="00266C50"/>
    <w:rsid w:val="002671F2"/>
    <w:rsid w:val="00270187"/>
    <w:rsid w:val="002707D3"/>
    <w:rsid w:val="002708BB"/>
    <w:rsid w:val="00270D36"/>
    <w:rsid w:val="00270EBA"/>
    <w:rsid w:val="002715FA"/>
    <w:rsid w:val="00271943"/>
    <w:rsid w:val="00271E65"/>
    <w:rsid w:val="00272375"/>
    <w:rsid w:val="002729A5"/>
    <w:rsid w:val="002733E3"/>
    <w:rsid w:val="00273F0B"/>
    <w:rsid w:val="00273F4E"/>
    <w:rsid w:val="0027429C"/>
    <w:rsid w:val="002743DB"/>
    <w:rsid w:val="002747F6"/>
    <w:rsid w:val="002756B3"/>
    <w:rsid w:val="00276037"/>
    <w:rsid w:val="00276351"/>
    <w:rsid w:val="0027666C"/>
    <w:rsid w:val="002766A9"/>
    <w:rsid w:val="00276863"/>
    <w:rsid w:val="00276C29"/>
    <w:rsid w:val="00276FC3"/>
    <w:rsid w:val="00277036"/>
    <w:rsid w:val="00277BD4"/>
    <w:rsid w:val="00280085"/>
    <w:rsid w:val="00280801"/>
    <w:rsid w:val="00280CAB"/>
    <w:rsid w:val="00280D5E"/>
    <w:rsid w:val="0028144B"/>
    <w:rsid w:val="002815F1"/>
    <w:rsid w:val="002823AA"/>
    <w:rsid w:val="00282530"/>
    <w:rsid w:val="002839AA"/>
    <w:rsid w:val="00283B6E"/>
    <w:rsid w:val="00283E58"/>
    <w:rsid w:val="00284331"/>
    <w:rsid w:val="00284BE6"/>
    <w:rsid w:val="00284D52"/>
    <w:rsid w:val="002867D0"/>
    <w:rsid w:val="00286850"/>
    <w:rsid w:val="00286AC3"/>
    <w:rsid w:val="00286C17"/>
    <w:rsid w:val="00287324"/>
    <w:rsid w:val="00287E22"/>
    <w:rsid w:val="0029005E"/>
    <w:rsid w:val="002900F3"/>
    <w:rsid w:val="0029026D"/>
    <w:rsid w:val="00290557"/>
    <w:rsid w:val="002925F3"/>
    <w:rsid w:val="0029275B"/>
    <w:rsid w:val="00292849"/>
    <w:rsid w:val="00292DB0"/>
    <w:rsid w:val="00293EE2"/>
    <w:rsid w:val="002940D9"/>
    <w:rsid w:val="00294871"/>
    <w:rsid w:val="00294BD5"/>
    <w:rsid w:val="00294FEF"/>
    <w:rsid w:val="002958BD"/>
    <w:rsid w:val="002A01E5"/>
    <w:rsid w:val="002A08F5"/>
    <w:rsid w:val="002A0D17"/>
    <w:rsid w:val="002A1E7D"/>
    <w:rsid w:val="002A217D"/>
    <w:rsid w:val="002A2444"/>
    <w:rsid w:val="002A2916"/>
    <w:rsid w:val="002A2BAD"/>
    <w:rsid w:val="002A2D96"/>
    <w:rsid w:val="002A3ADC"/>
    <w:rsid w:val="002A40FD"/>
    <w:rsid w:val="002A4398"/>
    <w:rsid w:val="002A43DE"/>
    <w:rsid w:val="002A4559"/>
    <w:rsid w:val="002A486F"/>
    <w:rsid w:val="002A50A1"/>
    <w:rsid w:val="002A529D"/>
    <w:rsid w:val="002A58E8"/>
    <w:rsid w:val="002A6BCD"/>
    <w:rsid w:val="002A745D"/>
    <w:rsid w:val="002A7FF2"/>
    <w:rsid w:val="002B012C"/>
    <w:rsid w:val="002B01E5"/>
    <w:rsid w:val="002B0434"/>
    <w:rsid w:val="002B0761"/>
    <w:rsid w:val="002B11A4"/>
    <w:rsid w:val="002B1226"/>
    <w:rsid w:val="002B1644"/>
    <w:rsid w:val="002B1AEE"/>
    <w:rsid w:val="002B2180"/>
    <w:rsid w:val="002B315D"/>
    <w:rsid w:val="002B317B"/>
    <w:rsid w:val="002B3734"/>
    <w:rsid w:val="002B3740"/>
    <w:rsid w:val="002B378C"/>
    <w:rsid w:val="002B3F2A"/>
    <w:rsid w:val="002B3FF7"/>
    <w:rsid w:val="002B460C"/>
    <w:rsid w:val="002B46D6"/>
    <w:rsid w:val="002B52C4"/>
    <w:rsid w:val="002B5DDC"/>
    <w:rsid w:val="002B6680"/>
    <w:rsid w:val="002B681F"/>
    <w:rsid w:val="002B6B33"/>
    <w:rsid w:val="002B7891"/>
    <w:rsid w:val="002B79F1"/>
    <w:rsid w:val="002C0035"/>
    <w:rsid w:val="002C0C69"/>
    <w:rsid w:val="002C0ECE"/>
    <w:rsid w:val="002C1E81"/>
    <w:rsid w:val="002C24A1"/>
    <w:rsid w:val="002C2582"/>
    <w:rsid w:val="002C3936"/>
    <w:rsid w:val="002C3CC8"/>
    <w:rsid w:val="002C44AD"/>
    <w:rsid w:val="002C5089"/>
    <w:rsid w:val="002C5230"/>
    <w:rsid w:val="002C5658"/>
    <w:rsid w:val="002C5685"/>
    <w:rsid w:val="002C5718"/>
    <w:rsid w:val="002C5804"/>
    <w:rsid w:val="002C6543"/>
    <w:rsid w:val="002C6DD5"/>
    <w:rsid w:val="002C7103"/>
    <w:rsid w:val="002C72B6"/>
    <w:rsid w:val="002C7E87"/>
    <w:rsid w:val="002D0CE9"/>
    <w:rsid w:val="002D1292"/>
    <w:rsid w:val="002D150B"/>
    <w:rsid w:val="002D25ED"/>
    <w:rsid w:val="002D2C16"/>
    <w:rsid w:val="002D2D0C"/>
    <w:rsid w:val="002D4FEF"/>
    <w:rsid w:val="002D599B"/>
    <w:rsid w:val="002D5B87"/>
    <w:rsid w:val="002D6576"/>
    <w:rsid w:val="002D65E1"/>
    <w:rsid w:val="002D6898"/>
    <w:rsid w:val="002D6FFF"/>
    <w:rsid w:val="002D7124"/>
    <w:rsid w:val="002D784E"/>
    <w:rsid w:val="002E00E9"/>
    <w:rsid w:val="002E082E"/>
    <w:rsid w:val="002E1000"/>
    <w:rsid w:val="002E19EB"/>
    <w:rsid w:val="002E1C0B"/>
    <w:rsid w:val="002E23A1"/>
    <w:rsid w:val="002E2D02"/>
    <w:rsid w:val="002E3325"/>
    <w:rsid w:val="002E352B"/>
    <w:rsid w:val="002E364C"/>
    <w:rsid w:val="002E3A76"/>
    <w:rsid w:val="002E4145"/>
    <w:rsid w:val="002E419B"/>
    <w:rsid w:val="002E435B"/>
    <w:rsid w:val="002E516A"/>
    <w:rsid w:val="002E5257"/>
    <w:rsid w:val="002E72BD"/>
    <w:rsid w:val="002E79BD"/>
    <w:rsid w:val="002E7C39"/>
    <w:rsid w:val="002E7DB2"/>
    <w:rsid w:val="002F0ACB"/>
    <w:rsid w:val="002F138F"/>
    <w:rsid w:val="002F17E1"/>
    <w:rsid w:val="002F21F0"/>
    <w:rsid w:val="002F3E73"/>
    <w:rsid w:val="002F4231"/>
    <w:rsid w:val="002F4497"/>
    <w:rsid w:val="002F4725"/>
    <w:rsid w:val="002F5685"/>
    <w:rsid w:val="002F58E1"/>
    <w:rsid w:val="002F5DCA"/>
    <w:rsid w:val="002F6598"/>
    <w:rsid w:val="002F6627"/>
    <w:rsid w:val="002F6B9E"/>
    <w:rsid w:val="002F6CF1"/>
    <w:rsid w:val="002F6F9D"/>
    <w:rsid w:val="002F7A86"/>
    <w:rsid w:val="002F7F49"/>
    <w:rsid w:val="003030C6"/>
    <w:rsid w:val="0030327D"/>
    <w:rsid w:val="00303E0C"/>
    <w:rsid w:val="00304EBF"/>
    <w:rsid w:val="0030514F"/>
    <w:rsid w:val="003051FD"/>
    <w:rsid w:val="00305596"/>
    <w:rsid w:val="0030566B"/>
    <w:rsid w:val="00306656"/>
    <w:rsid w:val="00306BFA"/>
    <w:rsid w:val="00306CBE"/>
    <w:rsid w:val="00306D62"/>
    <w:rsid w:val="003070BB"/>
    <w:rsid w:val="0030733B"/>
    <w:rsid w:val="0030772A"/>
    <w:rsid w:val="00307867"/>
    <w:rsid w:val="00307D35"/>
    <w:rsid w:val="00310222"/>
    <w:rsid w:val="003105B1"/>
    <w:rsid w:val="00310E5D"/>
    <w:rsid w:val="00310E83"/>
    <w:rsid w:val="00311485"/>
    <w:rsid w:val="00311564"/>
    <w:rsid w:val="0031172B"/>
    <w:rsid w:val="00311B54"/>
    <w:rsid w:val="003121FE"/>
    <w:rsid w:val="00312931"/>
    <w:rsid w:val="0031351E"/>
    <w:rsid w:val="00313A21"/>
    <w:rsid w:val="00313B34"/>
    <w:rsid w:val="00314021"/>
    <w:rsid w:val="003145BB"/>
    <w:rsid w:val="003145BF"/>
    <w:rsid w:val="003145D1"/>
    <w:rsid w:val="003146DD"/>
    <w:rsid w:val="003147D0"/>
    <w:rsid w:val="003148F1"/>
    <w:rsid w:val="00314A2F"/>
    <w:rsid w:val="00314C56"/>
    <w:rsid w:val="00314E1E"/>
    <w:rsid w:val="003152F9"/>
    <w:rsid w:val="00315411"/>
    <w:rsid w:val="00315736"/>
    <w:rsid w:val="00315939"/>
    <w:rsid w:val="00317A0F"/>
    <w:rsid w:val="00320B43"/>
    <w:rsid w:val="003212C3"/>
    <w:rsid w:val="00321409"/>
    <w:rsid w:val="00322208"/>
    <w:rsid w:val="0032262A"/>
    <w:rsid w:val="00322978"/>
    <w:rsid w:val="00322DE5"/>
    <w:rsid w:val="00322DED"/>
    <w:rsid w:val="003234AE"/>
    <w:rsid w:val="00323E76"/>
    <w:rsid w:val="00324242"/>
    <w:rsid w:val="003242E0"/>
    <w:rsid w:val="00325ADA"/>
    <w:rsid w:val="00326394"/>
    <w:rsid w:val="0033006F"/>
    <w:rsid w:val="00330C87"/>
    <w:rsid w:val="00330F72"/>
    <w:rsid w:val="00331148"/>
    <w:rsid w:val="0033182A"/>
    <w:rsid w:val="00331F44"/>
    <w:rsid w:val="00332417"/>
    <w:rsid w:val="00333394"/>
    <w:rsid w:val="003335AE"/>
    <w:rsid w:val="00333C1A"/>
    <w:rsid w:val="00334A57"/>
    <w:rsid w:val="00334A87"/>
    <w:rsid w:val="00334F62"/>
    <w:rsid w:val="00335CDB"/>
    <w:rsid w:val="00335E65"/>
    <w:rsid w:val="003361BF"/>
    <w:rsid w:val="00337F62"/>
    <w:rsid w:val="00340DE8"/>
    <w:rsid w:val="00341291"/>
    <w:rsid w:val="0034215A"/>
    <w:rsid w:val="0034234F"/>
    <w:rsid w:val="003424AD"/>
    <w:rsid w:val="00342BBF"/>
    <w:rsid w:val="00342CDA"/>
    <w:rsid w:val="00342ECE"/>
    <w:rsid w:val="00342F3F"/>
    <w:rsid w:val="00343AE6"/>
    <w:rsid w:val="00343CAA"/>
    <w:rsid w:val="00343DFA"/>
    <w:rsid w:val="003448F4"/>
    <w:rsid w:val="00345B3E"/>
    <w:rsid w:val="003461B8"/>
    <w:rsid w:val="003463ED"/>
    <w:rsid w:val="0034641C"/>
    <w:rsid w:val="00346A56"/>
    <w:rsid w:val="00346A92"/>
    <w:rsid w:val="00347039"/>
    <w:rsid w:val="00347486"/>
    <w:rsid w:val="0034751B"/>
    <w:rsid w:val="00347E0E"/>
    <w:rsid w:val="0035082D"/>
    <w:rsid w:val="00350F49"/>
    <w:rsid w:val="00351248"/>
    <w:rsid w:val="00351373"/>
    <w:rsid w:val="00351A67"/>
    <w:rsid w:val="003527FC"/>
    <w:rsid w:val="00352B75"/>
    <w:rsid w:val="00353078"/>
    <w:rsid w:val="0035322A"/>
    <w:rsid w:val="003536E3"/>
    <w:rsid w:val="003537A0"/>
    <w:rsid w:val="00353A07"/>
    <w:rsid w:val="00354E4B"/>
    <w:rsid w:val="00354E70"/>
    <w:rsid w:val="00354E78"/>
    <w:rsid w:val="00355924"/>
    <w:rsid w:val="00355B4D"/>
    <w:rsid w:val="00355BD5"/>
    <w:rsid w:val="00356CEB"/>
    <w:rsid w:val="003579B7"/>
    <w:rsid w:val="0036000B"/>
    <w:rsid w:val="00360AE2"/>
    <w:rsid w:val="00360CC3"/>
    <w:rsid w:val="00361792"/>
    <w:rsid w:val="003618A5"/>
    <w:rsid w:val="00361922"/>
    <w:rsid w:val="003624B2"/>
    <w:rsid w:val="00362B9B"/>
    <w:rsid w:val="003630CD"/>
    <w:rsid w:val="00363262"/>
    <w:rsid w:val="003633AB"/>
    <w:rsid w:val="003634C5"/>
    <w:rsid w:val="0036399E"/>
    <w:rsid w:val="00363CDE"/>
    <w:rsid w:val="00363F0C"/>
    <w:rsid w:val="003643E9"/>
    <w:rsid w:val="003644D1"/>
    <w:rsid w:val="00365D51"/>
    <w:rsid w:val="0036653A"/>
    <w:rsid w:val="00367C54"/>
    <w:rsid w:val="00367CA5"/>
    <w:rsid w:val="003703BB"/>
    <w:rsid w:val="00370A1E"/>
    <w:rsid w:val="00370FF2"/>
    <w:rsid w:val="0037181A"/>
    <w:rsid w:val="003718BF"/>
    <w:rsid w:val="00371A20"/>
    <w:rsid w:val="00371BD0"/>
    <w:rsid w:val="00371D56"/>
    <w:rsid w:val="00371DA4"/>
    <w:rsid w:val="00371FEF"/>
    <w:rsid w:val="00372250"/>
    <w:rsid w:val="0037243B"/>
    <w:rsid w:val="00372521"/>
    <w:rsid w:val="003726D6"/>
    <w:rsid w:val="00374084"/>
    <w:rsid w:val="003745B9"/>
    <w:rsid w:val="00374BA9"/>
    <w:rsid w:val="00374C15"/>
    <w:rsid w:val="00374FDB"/>
    <w:rsid w:val="003756FC"/>
    <w:rsid w:val="00375E2E"/>
    <w:rsid w:val="00375F33"/>
    <w:rsid w:val="00375F90"/>
    <w:rsid w:val="00376669"/>
    <w:rsid w:val="003767B0"/>
    <w:rsid w:val="003767E5"/>
    <w:rsid w:val="00376B03"/>
    <w:rsid w:val="00377636"/>
    <w:rsid w:val="0037777C"/>
    <w:rsid w:val="00380599"/>
    <w:rsid w:val="00380AC9"/>
    <w:rsid w:val="00380BDC"/>
    <w:rsid w:val="00381399"/>
    <w:rsid w:val="003816BD"/>
    <w:rsid w:val="00381A3B"/>
    <w:rsid w:val="00382007"/>
    <w:rsid w:val="00382096"/>
    <w:rsid w:val="00382B9B"/>
    <w:rsid w:val="00384554"/>
    <w:rsid w:val="00384A09"/>
    <w:rsid w:val="003850D1"/>
    <w:rsid w:val="00385AC0"/>
    <w:rsid w:val="003862CB"/>
    <w:rsid w:val="003867DC"/>
    <w:rsid w:val="0038689B"/>
    <w:rsid w:val="00386A53"/>
    <w:rsid w:val="00386C20"/>
    <w:rsid w:val="003872BE"/>
    <w:rsid w:val="003878CA"/>
    <w:rsid w:val="00387AAE"/>
    <w:rsid w:val="00387D6A"/>
    <w:rsid w:val="003912A9"/>
    <w:rsid w:val="00391455"/>
    <w:rsid w:val="00391BB5"/>
    <w:rsid w:val="00391EDE"/>
    <w:rsid w:val="003926F3"/>
    <w:rsid w:val="00392ECA"/>
    <w:rsid w:val="0039302C"/>
    <w:rsid w:val="003931B9"/>
    <w:rsid w:val="003958EB"/>
    <w:rsid w:val="00396475"/>
    <w:rsid w:val="00396990"/>
    <w:rsid w:val="003970C0"/>
    <w:rsid w:val="0039756E"/>
    <w:rsid w:val="0039790F"/>
    <w:rsid w:val="003979B8"/>
    <w:rsid w:val="00397D8A"/>
    <w:rsid w:val="003A0271"/>
    <w:rsid w:val="003A05FC"/>
    <w:rsid w:val="003A07C2"/>
    <w:rsid w:val="003A0B5B"/>
    <w:rsid w:val="003A2E79"/>
    <w:rsid w:val="003A2F2D"/>
    <w:rsid w:val="003A367E"/>
    <w:rsid w:val="003A4156"/>
    <w:rsid w:val="003A43D9"/>
    <w:rsid w:val="003A47F6"/>
    <w:rsid w:val="003A4AD6"/>
    <w:rsid w:val="003A5007"/>
    <w:rsid w:val="003A5320"/>
    <w:rsid w:val="003A5AD8"/>
    <w:rsid w:val="003A6672"/>
    <w:rsid w:val="003A66AD"/>
    <w:rsid w:val="003A6B59"/>
    <w:rsid w:val="003A6F21"/>
    <w:rsid w:val="003A7A64"/>
    <w:rsid w:val="003A7F9E"/>
    <w:rsid w:val="003B0887"/>
    <w:rsid w:val="003B08CA"/>
    <w:rsid w:val="003B2098"/>
    <w:rsid w:val="003B2740"/>
    <w:rsid w:val="003B2DFE"/>
    <w:rsid w:val="003B3690"/>
    <w:rsid w:val="003B38B1"/>
    <w:rsid w:val="003B4498"/>
    <w:rsid w:val="003B4864"/>
    <w:rsid w:val="003B4DB2"/>
    <w:rsid w:val="003B505C"/>
    <w:rsid w:val="003B548C"/>
    <w:rsid w:val="003B5AF5"/>
    <w:rsid w:val="003B5E8C"/>
    <w:rsid w:val="003B6ABD"/>
    <w:rsid w:val="003B733B"/>
    <w:rsid w:val="003B7A13"/>
    <w:rsid w:val="003B7BFE"/>
    <w:rsid w:val="003B7C20"/>
    <w:rsid w:val="003B7EDE"/>
    <w:rsid w:val="003C0DF1"/>
    <w:rsid w:val="003C137E"/>
    <w:rsid w:val="003C3403"/>
    <w:rsid w:val="003C3BF9"/>
    <w:rsid w:val="003C45EC"/>
    <w:rsid w:val="003C4A53"/>
    <w:rsid w:val="003C4E78"/>
    <w:rsid w:val="003C58C8"/>
    <w:rsid w:val="003C5AE0"/>
    <w:rsid w:val="003C62C7"/>
    <w:rsid w:val="003C62FE"/>
    <w:rsid w:val="003C643B"/>
    <w:rsid w:val="003C7D1E"/>
    <w:rsid w:val="003D0CDB"/>
    <w:rsid w:val="003D10A5"/>
    <w:rsid w:val="003D1225"/>
    <w:rsid w:val="003D1342"/>
    <w:rsid w:val="003D2539"/>
    <w:rsid w:val="003D2A3F"/>
    <w:rsid w:val="003D2ECF"/>
    <w:rsid w:val="003D2F28"/>
    <w:rsid w:val="003D2F4E"/>
    <w:rsid w:val="003D2FDB"/>
    <w:rsid w:val="003D3448"/>
    <w:rsid w:val="003D34B3"/>
    <w:rsid w:val="003D34F9"/>
    <w:rsid w:val="003D371A"/>
    <w:rsid w:val="003D49B9"/>
    <w:rsid w:val="003D4CA2"/>
    <w:rsid w:val="003D580E"/>
    <w:rsid w:val="003D58B4"/>
    <w:rsid w:val="003D5DF9"/>
    <w:rsid w:val="003D5E12"/>
    <w:rsid w:val="003D6175"/>
    <w:rsid w:val="003D7EE4"/>
    <w:rsid w:val="003E0945"/>
    <w:rsid w:val="003E0D28"/>
    <w:rsid w:val="003E1668"/>
    <w:rsid w:val="003E2422"/>
    <w:rsid w:val="003E30FF"/>
    <w:rsid w:val="003E4552"/>
    <w:rsid w:val="003E5A88"/>
    <w:rsid w:val="003E5B5E"/>
    <w:rsid w:val="003E60ED"/>
    <w:rsid w:val="003E6345"/>
    <w:rsid w:val="003E65DE"/>
    <w:rsid w:val="003E7337"/>
    <w:rsid w:val="003E7628"/>
    <w:rsid w:val="003E7D30"/>
    <w:rsid w:val="003F0680"/>
    <w:rsid w:val="003F0A87"/>
    <w:rsid w:val="003F21E3"/>
    <w:rsid w:val="003F2F74"/>
    <w:rsid w:val="003F308F"/>
    <w:rsid w:val="003F36A1"/>
    <w:rsid w:val="003F3CD7"/>
    <w:rsid w:val="003F4383"/>
    <w:rsid w:val="003F4E0E"/>
    <w:rsid w:val="003F55E1"/>
    <w:rsid w:val="003F5E4D"/>
    <w:rsid w:val="003F5EB4"/>
    <w:rsid w:val="003F6048"/>
    <w:rsid w:val="003F6662"/>
    <w:rsid w:val="003F78D2"/>
    <w:rsid w:val="003F7F45"/>
    <w:rsid w:val="0040010F"/>
    <w:rsid w:val="004006AF"/>
    <w:rsid w:val="0040117B"/>
    <w:rsid w:val="00401561"/>
    <w:rsid w:val="004019ED"/>
    <w:rsid w:val="00401C50"/>
    <w:rsid w:val="004033C3"/>
    <w:rsid w:val="004039D2"/>
    <w:rsid w:val="00403D32"/>
    <w:rsid w:val="00403E5A"/>
    <w:rsid w:val="004056F1"/>
    <w:rsid w:val="00410207"/>
    <w:rsid w:val="00410991"/>
    <w:rsid w:val="00410CF5"/>
    <w:rsid w:val="00411AFA"/>
    <w:rsid w:val="004120FC"/>
    <w:rsid w:val="0041223B"/>
    <w:rsid w:val="0041360F"/>
    <w:rsid w:val="004140A7"/>
    <w:rsid w:val="004144C1"/>
    <w:rsid w:val="004148B3"/>
    <w:rsid w:val="00414BF8"/>
    <w:rsid w:val="00414E41"/>
    <w:rsid w:val="0041500C"/>
    <w:rsid w:val="0041519A"/>
    <w:rsid w:val="00416F73"/>
    <w:rsid w:val="0042038C"/>
    <w:rsid w:val="0042057C"/>
    <w:rsid w:val="004207B6"/>
    <w:rsid w:val="00420982"/>
    <w:rsid w:val="00420A36"/>
    <w:rsid w:val="00421390"/>
    <w:rsid w:val="00421A23"/>
    <w:rsid w:val="00421AA1"/>
    <w:rsid w:val="00421E46"/>
    <w:rsid w:val="00421F56"/>
    <w:rsid w:val="004220F5"/>
    <w:rsid w:val="0042261F"/>
    <w:rsid w:val="00423364"/>
    <w:rsid w:val="00423DE5"/>
    <w:rsid w:val="0042410C"/>
    <w:rsid w:val="004245F7"/>
    <w:rsid w:val="004247EB"/>
    <w:rsid w:val="00424924"/>
    <w:rsid w:val="00424A86"/>
    <w:rsid w:val="00424BD9"/>
    <w:rsid w:val="00424C26"/>
    <w:rsid w:val="004250DC"/>
    <w:rsid w:val="004252AE"/>
    <w:rsid w:val="004252F2"/>
    <w:rsid w:val="00425B3B"/>
    <w:rsid w:val="00425E85"/>
    <w:rsid w:val="00425F4C"/>
    <w:rsid w:val="0042743F"/>
    <w:rsid w:val="004274FB"/>
    <w:rsid w:val="0042763F"/>
    <w:rsid w:val="004278EF"/>
    <w:rsid w:val="0042798F"/>
    <w:rsid w:val="00427A9E"/>
    <w:rsid w:val="00427AC5"/>
    <w:rsid w:val="00430011"/>
    <w:rsid w:val="00430633"/>
    <w:rsid w:val="00430C0D"/>
    <w:rsid w:val="00430F2B"/>
    <w:rsid w:val="00430F3E"/>
    <w:rsid w:val="00431311"/>
    <w:rsid w:val="00431BB0"/>
    <w:rsid w:val="00432B8B"/>
    <w:rsid w:val="00432F69"/>
    <w:rsid w:val="00432FB6"/>
    <w:rsid w:val="004330C4"/>
    <w:rsid w:val="0043405C"/>
    <w:rsid w:val="0043409E"/>
    <w:rsid w:val="00434119"/>
    <w:rsid w:val="00434610"/>
    <w:rsid w:val="004346E9"/>
    <w:rsid w:val="0043566A"/>
    <w:rsid w:val="004357A6"/>
    <w:rsid w:val="00435A73"/>
    <w:rsid w:val="00435F0A"/>
    <w:rsid w:val="00436B06"/>
    <w:rsid w:val="00436C81"/>
    <w:rsid w:val="00436FCF"/>
    <w:rsid w:val="004379C3"/>
    <w:rsid w:val="004405B1"/>
    <w:rsid w:val="00440FDC"/>
    <w:rsid w:val="00441C5C"/>
    <w:rsid w:val="004424A7"/>
    <w:rsid w:val="0044257A"/>
    <w:rsid w:val="00443147"/>
    <w:rsid w:val="00443520"/>
    <w:rsid w:val="0044384A"/>
    <w:rsid w:val="00443BAF"/>
    <w:rsid w:val="00443F34"/>
    <w:rsid w:val="0044463F"/>
    <w:rsid w:val="0044648D"/>
    <w:rsid w:val="0044650D"/>
    <w:rsid w:val="0044691A"/>
    <w:rsid w:val="0044699A"/>
    <w:rsid w:val="004469EF"/>
    <w:rsid w:val="00447E9D"/>
    <w:rsid w:val="00450314"/>
    <w:rsid w:val="00450FFF"/>
    <w:rsid w:val="0045232B"/>
    <w:rsid w:val="00452613"/>
    <w:rsid w:val="00452A95"/>
    <w:rsid w:val="00453312"/>
    <w:rsid w:val="0045337C"/>
    <w:rsid w:val="00453BAD"/>
    <w:rsid w:val="00453D6B"/>
    <w:rsid w:val="00454CE9"/>
    <w:rsid w:val="004555C4"/>
    <w:rsid w:val="00455816"/>
    <w:rsid w:val="004558A4"/>
    <w:rsid w:val="00455E6B"/>
    <w:rsid w:val="0045649D"/>
    <w:rsid w:val="004566F1"/>
    <w:rsid w:val="00456AAD"/>
    <w:rsid w:val="00456B21"/>
    <w:rsid w:val="00456FF7"/>
    <w:rsid w:val="004571A8"/>
    <w:rsid w:val="0045757A"/>
    <w:rsid w:val="004575F7"/>
    <w:rsid w:val="0045771C"/>
    <w:rsid w:val="00457796"/>
    <w:rsid w:val="004601C6"/>
    <w:rsid w:val="004606B6"/>
    <w:rsid w:val="00460D6B"/>
    <w:rsid w:val="00461119"/>
    <w:rsid w:val="0046128E"/>
    <w:rsid w:val="00461477"/>
    <w:rsid w:val="00462E16"/>
    <w:rsid w:val="00463D16"/>
    <w:rsid w:val="00463DFC"/>
    <w:rsid w:val="00464849"/>
    <w:rsid w:val="004648A1"/>
    <w:rsid w:val="00464BF1"/>
    <w:rsid w:val="00464BF6"/>
    <w:rsid w:val="00464F5E"/>
    <w:rsid w:val="00464F7B"/>
    <w:rsid w:val="0046553F"/>
    <w:rsid w:val="00465B2A"/>
    <w:rsid w:val="00465D87"/>
    <w:rsid w:val="00465E09"/>
    <w:rsid w:val="00465F06"/>
    <w:rsid w:val="00465FFC"/>
    <w:rsid w:val="00466300"/>
    <w:rsid w:val="0047109C"/>
    <w:rsid w:val="00471E75"/>
    <w:rsid w:val="004720BE"/>
    <w:rsid w:val="00472578"/>
    <w:rsid w:val="00472C0D"/>
    <w:rsid w:val="00472EAD"/>
    <w:rsid w:val="00472F29"/>
    <w:rsid w:val="0047313B"/>
    <w:rsid w:val="00473408"/>
    <w:rsid w:val="00473464"/>
    <w:rsid w:val="00474082"/>
    <w:rsid w:val="00474F04"/>
    <w:rsid w:val="00475210"/>
    <w:rsid w:val="004757D4"/>
    <w:rsid w:val="00475A44"/>
    <w:rsid w:val="00476021"/>
    <w:rsid w:val="00476EFC"/>
    <w:rsid w:val="00480202"/>
    <w:rsid w:val="00480CAC"/>
    <w:rsid w:val="004811C8"/>
    <w:rsid w:val="0048190D"/>
    <w:rsid w:val="00481AAC"/>
    <w:rsid w:val="004824B6"/>
    <w:rsid w:val="004825B9"/>
    <w:rsid w:val="00482A2F"/>
    <w:rsid w:val="00482BC9"/>
    <w:rsid w:val="0048329E"/>
    <w:rsid w:val="00483A64"/>
    <w:rsid w:val="00483C81"/>
    <w:rsid w:val="00483C94"/>
    <w:rsid w:val="00484243"/>
    <w:rsid w:val="0048558F"/>
    <w:rsid w:val="0048579A"/>
    <w:rsid w:val="00485DD4"/>
    <w:rsid w:val="004861FC"/>
    <w:rsid w:val="00487873"/>
    <w:rsid w:val="00487E35"/>
    <w:rsid w:val="00490CB0"/>
    <w:rsid w:val="00490E67"/>
    <w:rsid w:val="00491035"/>
    <w:rsid w:val="004910A8"/>
    <w:rsid w:val="004910F4"/>
    <w:rsid w:val="0049146B"/>
    <w:rsid w:val="004914FC"/>
    <w:rsid w:val="004920E1"/>
    <w:rsid w:val="00492670"/>
    <w:rsid w:val="00492A37"/>
    <w:rsid w:val="00494920"/>
    <w:rsid w:val="00495FEB"/>
    <w:rsid w:val="004970A1"/>
    <w:rsid w:val="0049744B"/>
    <w:rsid w:val="004974A1"/>
    <w:rsid w:val="004A0557"/>
    <w:rsid w:val="004A1491"/>
    <w:rsid w:val="004A196C"/>
    <w:rsid w:val="004A1A0B"/>
    <w:rsid w:val="004A2036"/>
    <w:rsid w:val="004A2456"/>
    <w:rsid w:val="004A27AB"/>
    <w:rsid w:val="004A3122"/>
    <w:rsid w:val="004A3B29"/>
    <w:rsid w:val="004A3DCB"/>
    <w:rsid w:val="004A4372"/>
    <w:rsid w:val="004A53ED"/>
    <w:rsid w:val="004A5670"/>
    <w:rsid w:val="004A7197"/>
    <w:rsid w:val="004B1BCB"/>
    <w:rsid w:val="004B1C3A"/>
    <w:rsid w:val="004B1EB9"/>
    <w:rsid w:val="004B1EE2"/>
    <w:rsid w:val="004B231E"/>
    <w:rsid w:val="004B326B"/>
    <w:rsid w:val="004B3836"/>
    <w:rsid w:val="004B464E"/>
    <w:rsid w:val="004B46C2"/>
    <w:rsid w:val="004B4766"/>
    <w:rsid w:val="004B4CAC"/>
    <w:rsid w:val="004B508F"/>
    <w:rsid w:val="004B514A"/>
    <w:rsid w:val="004B516E"/>
    <w:rsid w:val="004B5862"/>
    <w:rsid w:val="004B6541"/>
    <w:rsid w:val="004B7B93"/>
    <w:rsid w:val="004C0307"/>
    <w:rsid w:val="004C099B"/>
    <w:rsid w:val="004C0DB2"/>
    <w:rsid w:val="004C107E"/>
    <w:rsid w:val="004C14FA"/>
    <w:rsid w:val="004C2013"/>
    <w:rsid w:val="004C3ACA"/>
    <w:rsid w:val="004C4865"/>
    <w:rsid w:val="004C4A28"/>
    <w:rsid w:val="004C4E10"/>
    <w:rsid w:val="004C5516"/>
    <w:rsid w:val="004C5812"/>
    <w:rsid w:val="004C5950"/>
    <w:rsid w:val="004C7569"/>
    <w:rsid w:val="004C7E5B"/>
    <w:rsid w:val="004D028A"/>
    <w:rsid w:val="004D109A"/>
    <w:rsid w:val="004D1742"/>
    <w:rsid w:val="004D184C"/>
    <w:rsid w:val="004D1C3E"/>
    <w:rsid w:val="004D2129"/>
    <w:rsid w:val="004D2822"/>
    <w:rsid w:val="004D2AA4"/>
    <w:rsid w:val="004D2AE2"/>
    <w:rsid w:val="004D3251"/>
    <w:rsid w:val="004D380F"/>
    <w:rsid w:val="004D3E08"/>
    <w:rsid w:val="004D4624"/>
    <w:rsid w:val="004D593E"/>
    <w:rsid w:val="004D63AE"/>
    <w:rsid w:val="004D67E7"/>
    <w:rsid w:val="004D731A"/>
    <w:rsid w:val="004D74C0"/>
    <w:rsid w:val="004D74CF"/>
    <w:rsid w:val="004D75B6"/>
    <w:rsid w:val="004D75F3"/>
    <w:rsid w:val="004D7FCA"/>
    <w:rsid w:val="004E0471"/>
    <w:rsid w:val="004E09BD"/>
    <w:rsid w:val="004E110A"/>
    <w:rsid w:val="004E16C8"/>
    <w:rsid w:val="004E1762"/>
    <w:rsid w:val="004E18CF"/>
    <w:rsid w:val="004E19E4"/>
    <w:rsid w:val="004E2606"/>
    <w:rsid w:val="004E26AD"/>
    <w:rsid w:val="004E3A6F"/>
    <w:rsid w:val="004E3F25"/>
    <w:rsid w:val="004E47D4"/>
    <w:rsid w:val="004E4D35"/>
    <w:rsid w:val="004E4F02"/>
    <w:rsid w:val="004E5C72"/>
    <w:rsid w:val="004E6346"/>
    <w:rsid w:val="004E6668"/>
    <w:rsid w:val="004E7009"/>
    <w:rsid w:val="004E719E"/>
    <w:rsid w:val="004F0448"/>
    <w:rsid w:val="004F08E4"/>
    <w:rsid w:val="004F08FF"/>
    <w:rsid w:val="004F12A8"/>
    <w:rsid w:val="004F19F9"/>
    <w:rsid w:val="004F1DD3"/>
    <w:rsid w:val="004F2699"/>
    <w:rsid w:val="004F2D12"/>
    <w:rsid w:val="004F32E3"/>
    <w:rsid w:val="004F3688"/>
    <w:rsid w:val="004F3DAD"/>
    <w:rsid w:val="004F4741"/>
    <w:rsid w:val="004F50EE"/>
    <w:rsid w:val="004F552E"/>
    <w:rsid w:val="004F5CCA"/>
    <w:rsid w:val="004F5F73"/>
    <w:rsid w:val="004F6101"/>
    <w:rsid w:val="004F6D32"/>
    <w:rsid w:val="004F71B2"/>
    <w:rsid w:val="004F73EC"/>
    <w:rsid w:val="004F776E"/>
    <w:rsid w:val="0050067E"/>
    <w:rsid w:val="00500987"/>
    <w:rsid w:val="00501B62"/>
    <w:rsid w:val="005029DD"/>
    <w:rsid w:val="00502A31"/>
    <w:rsid w:val="00502A6F"/>
    <w:rsid w:val="00502B04"/>
    <w:rsid w:val="00503005"/>
    <w:rsid w:val="00503B8B"/>
    <w:rsid w:val="0050519F"/>
    <w:rsid w:val="0050522E"/>
    <w:rsid w:val="005054DB"/>
    <w:rsid w:val="0050555F"/>
    <w:rsid w:val="00505BE2"/>
    <w:rsid w:val="00506071"/>
    <w:rsid w:val="0050640E"/>
    <w:rsid w:val="0050649C"/>
    <w:rsid w:val="0050670A"/>
    <w:rsid w:val="0050673C"/>
    <w:rsid w:val="005069BC"/>
    <w:rsid w:val="00506A2C"/>
    <w:rsid w:val="00507246"/>
    <w:rsid w:val="005079ED"/>
    <w:rsid w:val="0051068E"/>
    <w:rsid w:val="00510865"/>
    <w:rsid w:val="00510CA6"/>
    <w:rsid w:val="00511434"/>
    <w:rsid w:val="0051199A"/>
    <w:rsid w:val="00512ABB"/>
    <w:rsid w:val="005135F3"/>
    <w:rsid w:val="005135FB"/>
    <w:rsid w:val="0051405D"/>
    <w:rsid w:val="00514168"/>
    <w:rsid w:val="00514475"/>
    <w:rsid w:val="00514755"/>
    <w:rsid w:val="005148C4"/>
    <w:rsid w:val="00514DCB"/>
    <w:rsid w:val="0051500E"/>
    <w:rsid w:val="0051585B"/>
    <w:rsid w:val="00516214"/>
    <w:rsid w:val="005162E1"/>
    <w:rsid w:val="0051645A"/>
    <w:rsid w:val="005168D4"/>
    <w:rsid w:val="005178F0"/>
    <w:rsid w:val="005179D1"/>
    <w:rsid w:val="00517BFD"/>
    <w:rsid w:val="00520570"/>
    <w:rsid w:val="00520919"/>
    <w:rsid w:val="00520A03"/>
    <w:rsid w:val="0052149A"/>
    <w:rsid w:val="00521F2C"/>
    <w:rsid w:val="0052270D"/>
    <w:rsid w:val="00523B8F"/>
    <w:rsid w:val="00523CE9"/>
    <w:rsid w:val="00523DF5"/>
    <w:rsid w:val="005244C1"/>
    <w:rsid w:val="00524F61"/>
    <w:rsid w:val="00525070"/>
    <w:rsid w:val="0052536D"/>
    <w:rsid w:val="005256F5"/>
    <w:rsid w:val="005264E4"/>
    <w:rsid w:val="005302FF"/>
    <w:rsid w:val="00530315"/>
    <w:rsid w:val="0053133D"/>
    <w:rsid w:val="005323A8"/>
    <w:rsid w:val="005323C7"/>
    <w:rsid w:val="0053269E"/>
    <w:rsid w:val="00532799"/>
    <w:rsid w:val="005329D6"/>
    <w:rsid w:val="005331FD"/>
    <w:rsid w:val="00533226"/>
    <w:rsid w:val="005332F4"/>
    <w:rsid w:val="00533395"/>
    <w:rsid w:val="00534F06"/>
    <w:rsid w:val="00535362"/>
    <w:rsid w:val="00535725"/>
    <w:rsid w:val="0053610E"/>
    <w:rsid w:val="0053678A"/>
    <w:rsid w:val="00536795"/>
    <w:rsid w:val="00537580"/>
    <w:rsid w:val="005421CE"/>
    <w:rsid w:val="00542ED7"/>
    <w:rsid w:val="005439B9"/>
    <w:rsid w:val="00543A17"/>
    <w:rsid w:val="0054439A"/>
    <w:rsid w:val="00544955"/>
    <w:rsid w:val="00544D2E"/>
    <w:rsid w:val="00544E25"/>
    <w:rsid w:val="0054590F"/>
    <w:rsid w:val="00545B42"/>
    <w:rsid w:val="0054643A"/>
    <w:rsid w:val="0054650B"/>
    <w:rsid w:val="00547687"/>
    <w:rsid w:val="0054781F"/>
    <w:rsid w:val="00547986"/>
    <w:rsid w:val="005479BD"/>
    <w:rsid w:val="00547FE1"/>
    <w:rsid w:val="00550703"/>
    <w:rsid w:val="00550802"/>
    <w:rsid w:val="00550C6B"/>
    <w:rsid w:val="005510E1"/>
    <w:rsid w:val="0055168E"/>
    <w:rsid w:val="00552023"/>
    <w:rsid w:val="005522E2"/>
    <w:rsid w:val="00552C56"/>
    <w:rsid w:val="00552DAB"/>
    <w:rsid w:val="00552FAE"/>
    <w:rsid w:val="00553DB6"/>
    <w:rsid w:val="0055441C"/>
    <w:rsid w:val="00555136"/>
    <w:rsid w:val="00555B69"/>
    <w:rsid w:val="00555D20"/>
    <w:rsid w:val="00555DF8"/>
    <w:rsid w:val="005560D3"/>
    <w:rsid w:val="00556A16"/>
    <w:rsid w:val="00556A45"/>
    <w:rsid w:val="00556A94"/>
    <w:rsid w:val="00556BDB"/>
    <w:rsid w:val="00556C5D"/>
    <w:rsid w:val="0055766F"/>
    <w:rsid w:val="00557C8F"/>
    <w:rsid w:val="005602D2"/>
    <w:rsid w:val="005604FD"/>
    <w:rsid w:val="00560535"/>
    <w:rsid w:val="00560A1E"/>
    <w:rsid w:val="00560D4E"/>
    <w:rsid w:val="00561067"/>
    <w:rsid w:val="005617EB"/>
    <w:rsid w:val="00561B89"/>
    <w:rsid w:val="00561F85"/>
    <w:rsid w:val="00561FBB"/>
    <w:rsid w:val="005628A1"/>
    <w:rsid w:val="005629C3"/>
    <w:rsid w:val="005632DA"/>
    <w:rsid w:val="00563C57"/>
    <w:rsid w:val="00563D6B"/>
    <w:rsid w:val="00563F42"/>
    <w:rsid w:val="00563FE4"/>
    <w:rsid w:val="00564B81"/>
    <w:rsid w:val="00565354"/>
    <w:rsid w:val="00565E7A"/>
    <w:rsid w:val="00566358"/>
    <w:rsid w:val="00566E65"/>
    <w:rsid w:val="00566EC1"/>
    <w:rsid w:val="00566FAA"/>
    <w:rsid w:val="0056764C"/>
    <w:rsid w:val="00567AB6"/>
    <w:rsid w:val="00567C5D"/>
    <w:rsid w:val="00567CA9"/>
    <w:rsid w:val="00567FCA"/>
    <w:rsid w:val="00570D9F"/>
    <w:rsid w:val="00570DE9"/>
    <w:rsid w:val="00571412"/>
    <w:rsid w:val="00572006"/>
    <w:rsid w:val="00572034"/>
    <w:rsid w:val="0057229F"/>
    <w:rsid w:val="00572BE8"/>
    <w:rsid w:val="0057326F"/>
    <w:rsid w:val="0057357B"/>
    <w:rsid w:val="00574697"/>
    <w:rsid w:val="00574929"/>
    <w:rsid w:val="00574CAA"/>
    <w:rsid w:val="00574D7E"/>
    <w:rsid w:val="005765B0"/>
    <w:rsid w:val="00576615"/>
    <w:rsid w:val="005774DC"/>
    <w:rsid w:val="00577E64"/>
    <w:rsid w:val="00577F14"/>
    <w:rsid w:val="00580181"/>
    <w:rsid w:val="0058145A"/>
    <w:rsid w:val="00581CA8"/>
    <w:rsid w:val="00581F9F"/>
    <w:rsid w:val="00581FB1"/>
    <w:rsid w:val="00582170"/>
    <w:rsid w:val="00582ADE"/>
    <w:rsid w:val="00583352"/>
    <w:rsid w:val="005834CD"/>
    <w:rsid w:val="00583B9C"/>
    <w:rsid w:val="00583E72"/>
    <w:rsid w:val="005840D9"/>
    <w:rsid w:val="005846F6"/>
    <w:rsid w:val="00584CD7"/>
    <w:rsid w:val="00584DBA"/>
    <w:rsid w:val="00584E9A"/>
    <w:rsid w:val="00585048"/>
    <w:rsid w:val="0058578B"/>
    <w:rsid w:val="005857C3"/>
    <w:rsid w:val="00587C6D"/>
    <w:rsid w:val="00590D11"/>
    <w:rsid w:val="00590D5F"/>
    <w:rsid w:val="00591882"/>
    <w:rsid w:val="00591895"/>
    <w:rsid w:val="00591B54"/>
    <w:rsid w:val="00592D39"/>
    <w:rsid w:val="00592E4E"/>
    <w:rsid w:val="00592F68"/>
    <w:rsid w:val="00592FC9"/>
    <w:rsid w:val="005934B6"/>
    <w:rsid w:val="00593AE3"/>
    <w:rsid w:val="00593DB3"/>
    <w:rsid w:val="00593E29"/>
    <w:rsid w:val="00594A07"/>
    <w:rsid w:val="00594F9C"/>
    <w:rsid w:val="00594FA3"/>
    <w:rsid w:val="00595506"/>
    <w:rsid w:val="00597229"/>
    <w:rsid w:val="005974FB"/>
    <w:rsid w:val="00597EC6"/>
    <w:rsid w:val="005A00EB"/>
    <w:rsid w:val="005A0E77"/>
    <w:rsid w:val="005A17D6"/>
    <w:rsid w:val="005A210E"/>
    <w:rsid w:val="005A2250"/>
    <w:rsid w:val="005A2862"/>
    <w:rsid w:val="005A2E83"/>
    <w:rsid w:val="005A37F1"/>
    <w:rsid w:val="005A3BF8"/>
    <w:rsid w:val="005A3EB2"/>
    <w:rsid w:val="005A4924"/>
    <w:rsid w:val="005A4D8F"/>
    <w:rsid w:val="005A4E52"/>
    <w:rsid w:val="005A5157"/>
    <w:rsid w:val="005A5C86"/>
    <w:rsid w:val="005A5F7C"/>
    <w:rsid w:val="005A6D4F"/>
    <w:rsid w:val="005A7483"/>
    <w:rsid w:val="005A770A"/>
    <w:rsid w:val="005B02A4"/>
    <w:rsid w:val="005B0C45"/>
    <w:rsid w:val="005B1CCF"/>
    <w:rsid w:val="005B1D42"/>
    <w:rsid w:val="005B3145"/>
    <w:rsid w:val="005B425C"/>
    <w:rsid w:val="005B4899"/>
    <w:rsid w:val="005B4922"/>
    <w:rsid w:val="005B5106"/>
    <w:rsid w:val="005B75CF"/>
    <w:rsid w:val="005C0160"/>
    <w:rsid w:val="005C0A70"/>
    <w:rsid w:val="005C10A8"/>
    <w:rsid w:val="005C14BB"/>
    <w:rsid w:val="005C1A35"/>
    <w:rsid w:val="005C27B0"/>
    <w:rsid w:val="005C2B57"/>
    <w:rsid w:val="005C2CFD"/>
    <w:rsid w:val="005C2DA2"/>
    <w:rsid w:val="005C3245"/>
    <w:rsid w:val="005C37DC"/>
    <w:rsid w:val="005C3AFB"/>
    <w:rsid w:val="005C65E6"/>
    <w:rsid w:val="005C687A"/>
    <w:rsid w:val="005C6A03"/>
    <w:rsid w:val="005C6D42"/>
    <w:rsid w:val="005C7E43"/>
    <w:rsid w:val="005C7F83"/>
    <w:rsid w:val="005D0E0A"/>
    <w:rsid w:val="005D1089"/>
    <w:rsid w:val="005D18B2"/>
    <w:rsid w:val="005D1EAB"/>
    <w:rsid w:val="005D2BC7"/>
    <w:rsid w:val="005D2DC9"/>
    <w:rsid w:val="005D2EA3"/>
    <w:rsid w:val="005D2F73"/>
    <w:rsid w:val="005D32DA"/>
    <w:rsid w:val="005D3527"/>
    <w:rsid w:val="005D4AC8"/>
    <w:rsid w:val="005D4C3E"/>
    <w:rsid w:val="005D504E"/>
    <w:rsid w:val="005D528F"/>
    <w:rsid w:val="005D5543"/>
    <w:rsid w:val="005D5F3F"/>
    <w:rsid w:val="005D62A2"/>
    <w:rsid w:val="005D697D"/>
    <w:rsid w:val="005D71D6"/>
    <w:rsid w:val="005D76FD"/>
    <w:rsid w:val="005E0057"/>
    <w:rsid w:val="005E015D"/>
    <w:rsid w:val="005E0289"/>
    <w:rsid w:val="005E0AA9"/>
    <w:rsid w:val="005E17BA"/>
    <w:rsid w:val="005E17C8"/>
    <w:rsid w:val="005E2060"/>
    <w:rsid w:val="005E24FD"/>
    <w:rsid w:val="005E28DF"/>
    <w:rsid w:val="005E440D"/>
    <w:rsid w:val="005E4AE2"/>
    <w:rsid w:val="005E4CBA"/>
    <w:rsid w:val="005E5194"/>
    <w:rsid w:val="005E56EE"/>
    <w:rsid w:val="005E5946"/>
    <w:rsid w:val="005E59D4"/>
    <w:rsid w:val="005E653A"/>
    <w:rsid w:val="005E6715"/>
    <w:rsid w:val="005E6790"/>
    <w:rsid w:val="005E68DE"/>
    <w:rsid w:val="005E7106"/>
    <w:rsid w:val="005E7112"/>
    <w:rsid w:val="005E71A1"/>
    <w:rsid w:val="005E7932"/>
    <w:rsid w:val="005E7B34"/>
    <w:rsid w:val="005F0596"/>
    <w:rsid w:val="005F0753"/>
    <w:rsid w:val="005F087A"/>
    <w:rsid w:val="005F0A6A"/>
    <w:rsid w:val="005F3787"/>
    <w:rsid w:val="005F3AE2"/>
    <w:rsid w:val="005F3B95"/>
    <w:rsid w:val="005F41E5"/>
    <w:rsid w:val="005F47EA"/>
    <w:rsid w:val="005F5528"/>
    <w:rsid w:val="005F556C"/>
    <w:rsid w:val="005F59B1"/>
    <w:rsid w:val="005F6179"/>
    <w:rsid w:val="005F6B75"/>
    <w:rsid w:val="005F7332"/>
    <w:rsid w:val="005F748B"/>
    <w:rsid w:val="005F7AF5"/>
    <w:rsid w:val="00600D3B"/>
    <w:rsid w:val="006013AF"/>
    <w:rsid w:val="006017B5"/>
    <w:rsid w:val="00601858"/>
    <w:rsid w:val="006020A1"/>
    <w:rsid w:val="00602729"/>
    <w:rsid w:val="00603269"/>
    <w:rsid w:val="00603A90"/>
    <w:rsid w:val="0060416D"/>
    <w:rsid w:val="00604820"/>
    <w:rsid w:val="00606432"/>
    <w:rsid w:val="00607179"/>
    <w:rsid w:val="006071B4"/>
    <w:rsid w:val="0060784A"/>
    <w:rsid w:val="00607EA1"/>
    <w:rsid w:val="00607FA0"/>
    <w:rsid w:val="006103F3"/>
    <w:rsid w:val="006105F3"/>
    <w:rsid w:val="006106DF"/>
    <w:rsid w:val="00611F3C"/>
    <w:rsid w:val="00612356"/>
    <w:rsid w:val="00612C92"/>
    <w:rsid w:val="006142FA"/>
    <w:rsid w:val="0061460E"/>
    <w:rsid w:val="0061532A"/>
    <w:rsid w:val="006156E9"/>
    <w:rsid w:val="00615701"/>
    <w:rsid w:val="00615B30"/>
    <w:rsid w:val="00616478"/>
    <w:rsid w:val="006167B8"/>
    <w:rsid w:val="00620AF6"/>
    <w:rsid w:val="0062316F"/>
    <w:rsid w:val="0062405C"/>
    <w:rsid w:val="0062458B"/>
    <w:rsid w:val="006246E0"/>
    <w:rsid w:val="006261DA"/>
    <w:rsid w:val="00626559"/>
    <w:rsid w:val="00626811"/>
    <w:rsid w:val="006271A8"/>
    <w:rsid w:val="006272C9"/>
    <w:rsid w:val="0062748F"/>
    <w:rsid w:val="00627D1A"/>
    <w:rsid w:val="006302C0"/>
    <w:rsid w:val="00630384"/>
    <w:rsid w:val="00630E56"/>
    <w:rsid w:val="00631542"/>
    <w:rsid w:val="00631AB2"/>
    <w:rsid w:val="006327B9"/>
    <w:rsid w:val="00633BBD"/>
    <w:rsid w:val="00633F78"/>
    <w:rsid w:val="00634064"/>
    <w:rsid w:val="006341FA"/>
    <w:rsid w:val="00634310"/>
    <w:rsid w:val="00634650"/>
    <w:rsid w:val="006349D3"/>
    <w:rsid w:val="00635394"/>
    <w:rsid w:val="006353D9"/>
    <w:rsid w:val="006358F3"/>
    <w:rsid w:val="00636529"/>
    <w:rsid w:val="00637544"/>
    <w:rsid w:val="0064047A"/>
    <w:rsid w:val="006404A4"/>
    <w:rsid w:val="006410BA"/>
    <w:rsid w:val="006415AB"/>
    <w:rsid w:val="0064165F"/>
    <w:rsid w:val="0064238E"/>
    <w:rsid w:val="006434B8"/>
    <w:rsid w:val="00643894"/>
    <w:rsid w:val="00644531"/>
    <w:rsid w:val="006446EF"/>
    <w:rsid w:val="00644BD4"/>
    <w:rsid w:val="00644D95"/>
    <w:rsid w:val="0064588A"/>
    <w:rsid w:val="0064599C"/>
    <w:rsid w:val="00646769"/>
    <w:rsid w:val="00646899"/>
    <w:rsid w:val="006473A2"/>
    <w:rsid w:val="00647DC0"/>
    <w:rsid w:val="00647E55"/>
    <w:rsid w:val="00650A75"/>
    <w:rsid w:val="00650C69"/>
    <w:rsid w:val="00651E11"/>
    <w:rsid w:val="00651E6B"/>
    <w:rsid w:val="00652AB3"/>
    <w:rsid w:val="006536A6"/>
    <w:rsid w:val="00653926"/>
    <w:rsid w:val="00654D0E"/>
    <w:rsid w:val="0065532C"/>
    <w:rsid w:val="00655A8D"/>
    <w:rsid w:val="00655C84"/>
    <w:rsid w:val="00656CBC"/>
    <w:rsid w:val="00656CFA"/>
    <w:rsid w:val="00657822"/>
    <w:rsid w:val="00657E06"/>
    <w:rsid w:val="006608D1"/>
    <w:rsid w:val="006609A2"/>
    <w:rsid w:val="00660F98"/>
    <w:rsid w:val="00660FFA"/>
    <w:rsid w:val="006612B3"/>
    <w:rsid w:val="006628C3"/>
    <w:rsid w:val="00662B96"/>
    <w:rsid w:val="00662BF7"/>
    <w:rsid w:val="00662E2D"/>
    <w:rsid w:val="00663C75"/>
    <w:rsid w:val="0066438A"/>
    <w:rsid w:val="006650CB"/>
    <w:rsid w:val="00665161"/>
    <w:rsid w:val="006663CB"/>
    <w:rsid w:val="00666A14"/>
    <w:rsid w:val="00666E02"/>
    <w:rsid w:val="00667922"/>
    <w:rsid w:val="00667E48"/>
    <w:rsid w:val="00670245"/>
    <w:rsid w:val="006713F9"/>
    <w:rsid w:val="0067162F"/>
    <w:rsid w:val="006716BB"/>
    <w:rsid w:val="00671934"/>
    <w:rsid w:val="006719FA"/>
    <w:rsid w:val="00672181"/>
    <w:rsid w:val="0067331A"/>
    <w:rsid w:val="006739AD"/>
    <w:rsid w:val="00673F01"/>
    <w:rsid w:val="00673FE0"/>
    <w:rsid w:val="00674052"/>
    <w:rsid w:val="006748FE"/>
    <w:rsid w:val="006751D3"/>
    <w:rsid w:val="00675AB7"/>
    <w:rsid w:val="006762D5"/>
    <w:rsid w:val="006763E3"/>
    <w:rsid w:val="00676753"/>
    <w:rsid w:val="00676F26"/>
    <w:rsid w:val="00676FA4"/>
    <w:rsid w:val="006772AC"/>
    <w:rsid w:val="00677B0A"/>
    <w:rsid w:val="00677CD3"/>
    <w:rsid w:val="0068017E"/>
    <w:rsid w:val="006807AE"/>
    <w:rsid w:val="00681774"/>
    <w:rsid w:val="006821B8"/>
    <w:rsid w:val="00682241"/>
    <w:rsid w:val="00682963"/>
    <w:rsid w:val="00682A5C"/>
    <w:rsid w:val="00682C55"/>
    <w:rsid w:val="00683142"/>
    <w:rsid w:val="00683703"/>
    <w:rsid w:val="00683E58"/>
    <w:rsid w:val="00683EFC"/>
    <w:rsid w:val="006840EC"/>
    <w:rsid w:val="00684CB0"/>
    <w:rsid w:val="00685115"/>
    <w:rsid w:val="00685F04"/>
    <w:rsid w:val="006916A0"/>
    <w:rsid w:val="006916E7"/>
    <w:rsid w:val="00691D2A"/>
    <w:rsid w:val="0069264D"/>
    <w:rsid w:val="0069377F"/>
    <w:rsid w:val="00693BB7"/>
    <w:rsid w:val="0069556B"/>
    <w:rsid w:val="0069596D"/>
    <w:rsid w:val="00695E01"/>
    <w:rsid w:val="00696498"/>
    <w:rsid w:val="00697655"/>
    <w:rsid w:val="00697AAD"/>
    <w:rsid w:val="006A035F"/>
    <w:rsid w:val="006A17DA"/>
    <w:rsid w:val="006A1D47"/>
    <w:rsid w:val="006A1DBA"/>
    <w:rsid w:val="006A1E95"/>
    <w:rsid w:val="006A2C3E"/>
    <w:rsid w:val="006A2DE2"/>
    <w:rsid w:val="006A390D"/>
    <w:rsid w:val="006A39AC"/>
    <w:rsid w:val="006A495A"/>
    <w:rsid w:val="006A4989"/>
    <w:rsid w:val="006A4D75"/>
    <w:rsid w:val="006A4E11"/>
    <w:rsid w:val="006A4FE8"/>
    <w:rsid w:val="006A6314"/>
    <w:rsid w:val="006A643E"/>
    <w:rsid w:val="006A6493"/>
    <w:rsid w:val="006A71C5"/>
    <w:rsid w:val="006A7E8D"/>
    <w:rsid w:val="006A7EAD"/>
    <w:rsid w:val="006A7F8F"/>
    <w:rsid w:val="006B0917"/>
    <w:rsid w:val="006B099B"/>
    <w:rsid w:val="006B12CA"/>
    <w:rsid w:val="006B14C3"/>
    <w:rsid w:val="006B1B34"/>
    <w:rsid w:val="006B2552"/>
    <w:rsid w:val="006B2CC4"/>
    <w:rsid w:val="006B32B3"/>
    <w:rsid w:val="006B340C"/>
    <w:rsid w:val="006B3B22"/>
    <w:rsid w:val="006B44AF"/>
    <w:rsid w:val="006B475C"/>
    <w:rsid w:val="006B5AAB"/>
    <w:rsid w:val="006B646F"/>
    <w:rsid w:val="006B6B70"/>
    <w:rsid w:val="006B6E47"/>
    <w:rsid w:val="006B718E"/>
    <w:rsid w:val="006B74D1"/>
    <w:rsid w:val="006B7C80"/>
    <w:rsid w:val="006B7EF7"/>
    <w:rsid w:val="006C04EC"/>
    <w:rsid w:val="006C0C11"/>
    <w:rsid w:val="006C15EE"/>
    <w:rsid w:val="006C15FC"/>
    <w:rsid w:val="006C1948"/>
    <w:rsid w:val="006C1E81"/>
    <w:rsid w:val="006C1FB2"/>
    <w:rsid w:val="006C26D5"/>
    <w:rsid w:val="006C2DDB"/>
    <w:rsid w:val="006C379A"/>
    <w:rsid w:val="006C42C8"/>
    <w:rsid w:val="006C4740"/>
    <w:rsid w:val="006C47AF"/>
    <w:rsid w:val="006C5DC9"/>
    <w:rsid w:val="006C62C7"/>
    <w:rsid w:val="006C66CB"/>
    <w:rsid w:val="006C7774"/>
    <w:rsid w:val="006C7889"/>
    <w:rsid w:val="006C7994"/>
    <w:rsid w:val="006D0301"/>
    <w:rsid w:val="006D04D4"/>
    <w:rsid w:val="006D10D8"/>
    <w:rsid w:val="006D158D"/>
    <w:rsid w:val="006D1E3B"/>
    <w:rsid w:val="006D2BB2"/>
    <w:rsid w:val="006D3BCD"/>
    <w:rsid w:val="006D502B"/>
    <w:rsid w:val="006D535B"/>
    <w:rsid w:val="006D5397"/>
    <w:rsid w:val="006D5595"/>
    <w:rsid w:val="006D5C78"/>
    <w:rsid w:val="006D5C8C"/>
    <w:rsid w:val="006D61DE"/>
    <w:rsid w:val="006D66E0"/>
    <w:rsid w:val="006D6E5E"/>
    <w:rsid w:val="006D7038"/>
    <w:rsid w:val="006D71AA"/>
    <w:rsid w:val="006E0C2E"/>
    <w:rsid w:val="006E0D22"/>
    <w:rsid w:val="006E19CD"/>
    <w:rsid w:val="006E3000"/>
    <w:rsid w:val="006E3069"/>
    <w:rsid w:val="006E3BE0"/>
    <w:rsid w:val="006E3D6F"/>
    <w:rsid w:val="006E408C"/>
    <w:rsid w:val="006E47E8"/>
    <w:rsid w:val="006E4C56"/>
    <w:rsid w:val="006E4D57"/>
    <w:rsid w:val="006E4EE6"/>
    <w:rsid w:val="006E579A"/>
    <w:rsid w:val="006E62E6"/>
    <w:rsid w:val="006E6421"/>
    <w:rsid w:val="006E6F71"/>
    <w:rsid w:val="006E77C0"/>
    <w:rsid w:val="006E7CDC"/>
    <w:rsid w:val="006F01E3"/>
    <w:rsid w:val="006F01EF"/>
    <w:rsid w:val="006F0344"/>
    <w:rsid w:val="006F0457"/>
    <w:rsid w:val="006F0A5A"/>
    <w:rsid w:val="006F0E07"/>
    <w:rsid w:val="006F1BF5"/>
    <w:rsid w:val="006F1D0C"/>
    <w:rsid w:val="006F1EB5"/>
    <w:rsid w:val="006F2185"/>
    <w:rsid w:val="006F2864"/>
    <w:rsid w:val="006F2E4E"/>
    <w:rsid w:val="006F304F"/>
    <w:rsid w:val="006F32AC"/>
    <w:rsid w:val="006F3E93"/>
    <w:rsid w:val="006F430F"/>
    <w:rsid w:val="006F4AAA"/>
    <w:rsid w:val="006F5246"/>
    <w:rsid w:val="006F55FE"/>
    <w:rsid w:val="006F566E"/>
    <w:rsid w:val="006F5848"/>
    <w:rsid w:val="006F587C"/>
    <w:rsid w:val="006F5E1C"/>
    <w:rsid w:val="006F5F4A"/>
    <w:rsid w:val="006F6AEA"/>
    <w:rsid w:val="006F7294"/>
    <w:rsid w:val="007005F1"/>
    <w:rsid w:val="00700A14"/>
    <w:rsid w:val="007010BE"/>
    <w:rsid w:val="007011D4"/>
    <w:rsid w:val="007016BC"/>
    <w:rsid w:val="007016FE"/>
    <w:rsid w:val="00702060"/>
    <w:rsid w:val="007020F2"/>
    <w:rsid w:val="00702BA3"/>
    <w:rsid w:val="007037FA"/>
    <w:rsid w:val="00703E0C"/>
    <w:rsid w:val="00704040"/>
    <w:rsid w:val="00704CF0"/>
    <w:rsid w:val="00704F01"/>
    <w:rsid w:val="00704F92"/>
    <w:rsid w:val="0070504D"/>
    <w:rsid w:val="00705A0F"/>
    <w:rsid w:val="00705B57"/>
    <w:rsid w:val="00705CDA"/>
    <w:rsid w:val="007060AA"/>
    <w:rsid w:val="00706593"/>
    <w:rsid w:val="00706DC7"/>
    <w:rsid w:val="00707893"/>
    <w:rsid w:val="00707BE5"/>
    <w:rsid w:val="00707C69"/>
    <w:rsid w:val="00707DB0"/>
    <w:rsid w:val="0071041F"/>
    <w:rsid w:val="0071044C"/>
    <w:rsid w:val="00710537"/>
    <w:rsid w:val="007108D0"/>
    <w:rsid w:val="007108DD"/>
    <w:rsid w:val="00710973"/>
    <w:rsid w:val="007115E1"/>
    <w:rsid w:val="00711AC1"/>
    <w:rsid w:val="00711D1E"/>
    <w:rsid w:val="007122D1"/>
    <w:rsid w:val="00712394"/>
    <w:rsid w:val="00713032"/>
    <w:rsid w:val="007133BA"/>
    <w:rsid w:val="00713750"/>
    <w:rsid w:val="007139A8"/>
    <w:rsid w:val="0071434E"/>
    <w:rsid w:val="0071455C"/>
    <w:rsid w:val="00715A14"/>
    <w:rsid w:val="00715C3D"/>
    <w:rsid w:val="00716737"/>
    <w:rsid w:val="007171F2"/>
    <w:rsid w:val="00717452"/>
    <w:rsid w:val="00717AFB"/>
    <w:rsid w:val="0072017F"/>
    <w:rsid w:val="0072139E"/>
    <w:rsid w:val="00721C79"/>
    <w:rsid w:val="00722591"/>
    <w:rsid w:val="00722784"/>
    <w:rsid w:val="007233BD"/>
    <w:rsid w:val="007237A7"/>
    <w:rsid w:val="00723E95"/>
    <w:rsid w:val="00724D2C"/>
    <w:rsid w:val="007255AB"/>
    <w:rsid w:val="00725A21"/>
    <w:rsid w:val="00725EDB"/>
    <w:rsid w:val="00726108"/>
    <w:rsid w:val="007261B0"/>
    <w:rsid w:val="0072629B"/>
    <w:rsid w:val="0072662D"/>
    <w:rsid w:val="00726715"/>
    <w:rsid w:val="00726DFA"/>
    <w:rsid w:val="00726EFB"/>
    <w:rsid w:val="00727A3C"/>
    <w:rsid w:val="00727D76"/>
    <w:rsid w:val="00730190"/>
    <w:rsid w:val="00730EBA"/>
    <w:rsid w:val="00731682"/>
    <w:rsid w:val="00731DBC"/>
    <w:rsid w:val="007323C3"/>
    <w:rsid w:val="007323E6"/>
    <w:rsid w:val="007329A2"/>
    <w:rsid w:val="00732AB7"/>
    <w:rsid w:val="00734D0C"/>
    <w:rsid w:val="007350CE"/>
    <w:rsid w:val="007352F0"/>
    <w:rsid w:val="00735438"/>
    <w:rsid w:val="007356FB"/>
    <w:rsid w:val="0073574A"/>
    <w:rsid w:val="00736677"/>
    <w:rsid w:val="00736915"/>
    <w:rsid w:val="00737266"/>
    <w:rsid w:val="007374CC"/>
    <w:rsid w:val="00740339"/>
    <w:rsid w:val="007404AA"/>
    <w:rsid w:val="00740C79"/>
    <w:rsid w:val="0074111F"/>
    <w:rsid w:val="007413F0"/>
    <w:rsid w:val="00743209"/>
    <w:rsid w:val="00743742"/>
    <w:rsid w:val="007441EA"/>
    <w:rsid w:val="00744408"/>
    <w:rsid w:val="00744F5D"/>
    <w:rsid w:val="00747242"/>
    <w:rsid w:val="00747B9F"/>
    <w:rsid w:val="00750393"/>
    <w:rsid w:val="00751AF9"/>
    <w:rsid w:val="00751C49"/>
    <w:rsid w:val="00751D75"/>
    <w:rsid w:val="0075245D"/>
    <w:rsid w:val="00752BD8"/>
    <w:rsid w:val="00753177"/>
    <w:rsid w:val="00754507"/>
    <w:rsid w:val="00754B00"/>
    <w:rsid w:val="00755181"/>
    <w:rsid w:val="00755A0E"/>
    <w:rsid w:val="00756485"/>
    <w:rsid w:val="00756710"/>
    <w:rsid w:val="00756FC3"/>
    <w:rsid w:val="00757668"/>
    <w:rsid w:val="007601E8"/>
    <w:rsid w:val="00760721"/>
    <w:rsid w:val="0076138B"/>
    <w:rsid w:val="00761F48"/>
    <w:rsid w:val="00762B8D"/>
    <w:rsid w:val="007635A6"/>
    <w:rsid w:val="00764B38"/>
    <w:rsid w:val="00764DD1"/>
    <w:rsid w:val="00765C2B"/>
    <w:rsid w:val="00765CFD"/>
    <w:rsid w:val="00765D25"/>
    <w:rsid w:val="00765DE6"/>
    <w:rsid w:val="00766126"/>
    <w:rsid w:val="007669BB"/>
    <w:rsid w:val="00766B1E"/>
    <w:rsid w:val="00766D43"/>
    <w:rsid w:val="00767092"/>
    <w:rsid w:val="00767795"/>
    <w:rsid w:val="007678EC"/>
    <w:rsid w:val="00767BBF"/>
    <w:rsid w:val="00770743"/>
    <w:rsid w:val="00770980"/>
    <w:rsid w:val="00771AED"/>
    <w:rsid w:val="007722F9"/>
    <w:rsid w:val="007727C9"/>
    <w:rsid w:val="007727E4"/>
    <w:rsid w:val="00773585"/>
    <w:rsid w:val="0077397C"/>
    <w:rsid w:val="00773A2E"/>
    <w:rsid w:val="00774BBF"/>
    <w:rsid w:val="00774F4E"/>
    <w:rsid w:val="00775BB4"/>
    <w:rsid w:val="00775DDE"/>
    <w:rsid w:val="00775F36"/>
    <w:rsid w:val="00776331"/>
    <w:rsid w:val="00776395"/>
    <w:rsid w:val="0077665E"/>
    <w:rsid w:val="00776762"/>
    <w:rsid w:val="00776923"/>
    <w:rsid w:val="00776B40"/>
    <w:rsid w:val="00776B78"/>
    <w:rsid w:val="00776FDA"/>
    <w:rsid w:val="00777379"/>
    <w:rsid w:val="0077770C"/>
    <w:rsid w:val="00777D27"/>
    <w:rsid w:val="00781744"/>
    <w:rsid w:val="00781B04"/>
    <w:rsid w:val="00781B19"/>
    <w:rsid w:val="00781FDD"/>
    <w:rsid w:val="0078201C"/>
    <w:rsid w:val="007823C2"/>
    <w:rsid w:val="00782535"/>
    <w:rsid w:val="007827A7"/>
    <w:rsid w:val="00782B54"/>
    <w:rsid w:val="00782BC8"/>
    <w:rsid w:val="00783133"/>
    <w:rsid w:val="00785171"/>
    <w:rsid w:val="007866CB"/>
    <w:rsid w:val="007875F0"/>
    <w:rsid w:val="00790842"/>
    <w:rsid w:val="00792716"/>
    <w:rsid w:val="00792D05"/>
    <w:rsid w:val="00792EE8"/>
    <w:rsid w:val="00793B15"/>
    <w:rsid w:val="00794076"/>
    <w:rsid w:val="00794AAA"/>
    <w:rsid w:val="0079548F"/>
    <w:rsid w:val="0079616D"/>
    <w:rsid w:val="00796633"/>
    <w:rsid w:val="007968FC"/>
    <w:rsid w:val="00797177"/>
    <w:rsid w:val="007971E5"/>
    <w:rsid w:val="00797B66"/>
    <w:rsid w:val="00797DB2"/>
    <w:rsid w:val="007A05D1"/>
    <w:rsid w:val="007A09C4"/>
    <w:rsid w:val="007A14EA"/>
    <w:rsid w:val="007A15F7"/>
    <w:rsid w:val="007A174B"/>
    <w:rsid w:val="007A1AEF"/>
    <w:rsid w:val="007A2699"/>
    <w:rsid w:val="007A2D42"/>
    <w:rsid w:val="007A3294"/>
    <w:rsid w:val="007A3590"/>
    <w:rsid w:val="007A3635"/>
    <w:rsid w:val="007A36E3"/>
    <w:rsid w:val="007A3853"/>
    <w:rsid w:val="007A4AF4"/>
    <w:rsid w:val="007A4C34"/>
    <w:rsid w:val="007A4C79"/>
    <w:rsid w:val="007A4E47"/>
    <w:rsid w:val="007A5253"/>
    <w:rsid w:val="007A575A"/>
    <w:rsid w:val="007A5A96"/>
    <w:rsid w:val="007A79F0"/>
    <w:rsid w:val="007A7DAF"/>
    <w:rsid w:val="007B0552"/>
    <w:rsid w:val="007B0C0C"/>
    <w:rsid w:val="007B1AB2"/>
    <w:rsid w:val="007B26EC"/>
    <w:rsid w:val="007B2860"/>
    <w:rsid w:val="007B3327"/>
    <w:rsid w:val="007B362B"/>
    <w:rsid w:val="007B3B49"/>
    <w:rsid w:val="007B3DAA"/>
    <w:rsid w:val="007B4A1D"/>
    <w:rsid w:val="007B583F"/>
    <w:rsid w:val="007B5A3B"/>
    <w:rsid w:val="007B6336"/>
    <w:rsid w:val="007B6BC0"/>
    <w:rsid w:val="007B76C5"/>
    <w:rsid w:val="007C05AA"/>
    <w:rsid w:val="007C0E86"/>
    <w:rsid w:val="007C1755"/>
    <w:rsid w:val="007C1A3D"/>
    <w:rsid w:val="007C1B44"/>
    <w:rsid w:val="007C2925"/>
    <w:rsid w:val="007C293B"/>
    <w:rsid w:val="007C2CA3"/>
    <w:rsid w:val="007C3EF6"/>
    <w:rsid w:val="007C421A"/>
    <w:rsid w:val="007C46AB"/>
    <w:rsid w:val="007C474D"/>
    <w:rsid w:val="007C4DE8"/>
    <w:rsid w:val="007C5B1F"/>
    <w:rsid w:val="007C6184"/>
    <w:rsid w:val="007C62AA"/>
    <w:rsid w:val="007C6FB0"/>
    <w:rsid w:val="007C7339"/>
    <w:rsid w:val="007C7B8F"/>
    <w:rsid w:val="007C7F48"/>
    <w:rsid w:val="007D0726"/>
    <w:rsid w:val="007D0C7C"/>
    <w:rsid w:val="007D148F"/>
    <w:rsid w:val="007D14E7"/>
    <w:rsid w:val="007D1CD3"/>
    <w:rsid w:val="007D1CDC"/>
    <w:rsid w:val="007D1EF1"/>
    <w:rsid w:val="007D1F39"/>
    <w:rsid w:val="007D23EC"/>
    <w:rsid w:val="007D2F5E"/>
    <w:rsid w:val="007D35EA"/>
    <w:rsid w:val="007D4610"/>
    <w:rsid w:val="007D4EAC"/>
    <w:rsid w:val="007D5211"/>
    <w:rsid w:val="007D5D48"/>
    <w:rsid w:val="007D663A"/>
    <w:rsid w:val="007D6E78"/>
    <w:rsid w:val="007D6E9C"/>
    <w:rsid w:val="007D735B"/>
    <w:rsid w:val="007E080E"/>
    <w:rsid w:val="007E097F"/>
    <w:rsid w:val="007E0ABD"/>
    <w:rsid w:val="007E1845"/>
    <w:rsid w:val="007E1886"/>
    <w:rsid w:val="007E1FA5"/>
    <w:rsid w:val="007E2656"/>
    <w:rsid w:val="007E305A"/>
    <w:rsid w:val="007E316A"/>
    <w:rsid w:val="007E31A6"/>
    <w:rsid w:val="007E36A6"/>
    <w:rsid w:val="007E4C17"/>
    <w:rsid w:val="007E4E32"/>
    <w:rsid w:val="007E5940"/>
    <w:rsid w:val="007E5CB0"/>
    <w:rsid w:val="007E6579"/>
    <w:rsid w:val="007E6FBC"/>
    <w:rsid w:val="007E7926"/>
    <w:rsid w:val="007E7B4D"/>
    <w:rsid w:val="007E7BF5"/>
    <w:rsid w:val="007E7E88"/>
    <w:rsid w:val="007F009C"/>
    <w:rsid w:val="007F1FE1"/>
    <w:rsid w:val="007F2054"/>
    <w:rsid w:val="007F21E2"/>
    <w:rsid w:val="007F2526"/>
    <w:rsid w:val="007F272A"/>
    <w:rsid w:val="007F280F"/>
    <w:rsid w:val="007F351B"/>
    <w:rsid w:val="007F3672"/>
    <w:rsid w:val="007F4532"/>
    <w:rsid w:val="007F513F"/>
    <w:rsid w:val="007F592C"/>
    <w:rsid w:val="007F5B45"/>
    <w:rsid w:val="007F5D6E"/>
    <w:rsid w:val="007F621A"/>
    <w:rsid w:val="007F622E"/>
    <w:rsid w:val="007F68CA"/>
    <w:rsid w:val="007F6C47"/>
    <w:rsid w:val="007F7A6A"/>
    <w:rsid w:val="007F7BC1"/>
    <w:rsid w:val="007F7CDB"/>
    <w:rsid w:val="007F7E8C"/>
    <w:rsid w:val="0080049E"/>
    <w:rsid w:val="00800B91"/>
    <w:rsid w:val="00802181"/>
    <w:rsid w:val="00802604"/>
    <w:rsid w:val="00803FC4"/>
    <w:rsid w:val="00804365"/>
    <w:rsid w:val="0080468E"/>
    <w:rsid w:val="00804AA6"/>
    <w:rsid w:val="00804C46"/>
    <w:rsid w:val="00804C79"/>
    <w:rsid w:val="00804EFF"/>
    <w:rsid w:val="00805685"/>
    <w:rsid w:val="0080578F"/>
    <w:rsid w:val="00805E2D"/>
    <w:rsid w:val="008061B9"/>
    <w:rsid w:val="0080627C"/>
    <w:rsid w:val="00806B92"/>
    <w:rsid w:val="0080704A"/>
    <w:rsid w:val="00807053"/>
    <w:rsid w:val="00807078"/>
    <w:rsid w:val="00810732"/>
    <w:rsid w:val="00810FE4"/>
    <w:rsid w:val="008111BE"/>
    <w:rsid w:val="00811FD4"/>
    <w:rsid w:val="008124E6"/>
    <w:rsid w:val="00812828"/>
    <w:rsid w:val="00812BEE"/>
    <w:rsid w:val="00812C66"/>
    <w:rsid w:val="00812D7A"/>
    <w:rsid w:val="00813333"/>
    <w:rsid w:val="00813A50"/>
    <w:rsid w:val="00813EB6"/>
    <w:rsid w:val="00813FA0"/>
    <w:rsid w:val="00814795"/>
    <w:rsid w:val="00814B43"/>
    <w:rsid w:val="00815133"/>
    <w:rsid w:val="008154C6"/>
    <w:rsid w:val="008158F7"/>
    <w:rsid w:val="00815D97"/>
    <w:rsid w:val="008162D3"/>
    <w:rsid w:val="00816B5E"/>
    <w:rsid w:val="00816C5B"/>
    <w:rsid w:val="00816C97"/>
    <w:rsid w:val="008172BB"/>
    <w:rsid w:val="008178FE"/>
    <w:rsid w:val="008202D4"/>
    <w:rsid w:val="00820C7F"/>
    <w:rsid w:val="00821500"/>
    <w:rsid w:val="00822831"/>
    <w:rsid w:val="008228C3"/>
    <w:rsid w:val="00822D31"/>
    <w:rsid w:val="00822F35"/>
    <w:rsid w:val="00823878"/>
    <w:rsid w:val="008239CB"/>
    <w:rsid w:val="008251B9"/>
    <w:rsid w:val="008263EE"/>
    <w:rsid w:val="00826950"/>
    <w:rsid w:val="00830132"/>
    <w:rsid w:val="00830295"/>
    <w:rsid w:val="0083042A"/>
    <w:rsid w:val="00830C4A"/>
    <w:rsid w:val="0083193E"/>
    <w:rsid w:val="00831AAF"/>
    <w:rsid w:val="0083245B"/>
    <w:rsid w:val="008329D8"/>
    <w:rsid w:val="00832DB8"/>
    <w:rsid w:val="0083346D"/>
    <w:rsid w:val="008337C0"/>
    <w:rsid w:val="00833FEB"/>
    <w:rsid w:val="00834453"/>
    <w:rsid w:val="00834D9D"/>
    <w:rsid w:val="00834E38"/>
    <w:rsid w:val="00835798"/>
    <w:rsid w:val="00835F49"/>
    <w:rsid w:val="008373CF"/>
    <w:rsid w:val="008378F0"/>
    <w:rsid w:val="00837FB0"/>
    <w:rsid w:val="00840128"/>
    <w:rsid w:val="00840B8C"/>
    <w:rsid w:val="008411AE"/>
    <w:rsid w:val="0084162B"/>
    <w:rsid w:val="0084181F"/>
    <w:rsid w:val="00841C13"/>
    <w:rsid w:val="0084242A"/>
    <w:rsid w:val="0084470F"/>
    <w:rsid w:val="00844774"/>
    <w:rsid w:val="008451A3"/>
    <w:rsid w:val="0084601F"/>
    <w:rsid w:val="00847B09"/>
    <w:rsid w:val="0085053A"/>
    <w:rsid w:val="008511FE"/>
    <w:rsid w:val="008519BD"/>
    <w:rsid w:val="00851A71"/>
    <w:rsid w:val="0085231F"/>
    <w:rsid w:val="00852372"/>
    <w:rsid w:val="00852652"/>
    <w:rsid w:val="00852D84"/>
    <w:rsid w:val="00853960"/>
    <w:rsid w:val="008539DC"/>
    <w:rsid w:val="00853E3D"/>
    <w:rsid w:val="00854051"/>
    <w:rsid w:val="00854613"/>
    <w:rsid w:val="00854777"/>
    <w:rsid w:val="00855BC8"/>
    <w:rsid w:val="00856196"/>
    <w:rsid w:val="008562E6"/>
    <w:rsid w:val="008566D1"/>
    <w:rsid w:val="008567DE"/>
    <w:rsid w:val="0085760D"/>
    <w:rsid w:val="008576A9"/>
    <w:rsid w:val="008577FD"/>
    <w:rsid w:val="00857E23"/>
    <w:rsid w:val="00860479"/>
    <w:rsid w:val="008604E1"/>
    <w:rsid w:val="0086054B"/>
    <w:rsid w:val="00860738"/>
    <w:rsid w:val="00860964"/>
    <w:rsid w:val="00860F8F"/>
    <w:rsid w:val="0086103D"/>
    <w:rsid w:val="00862BB8"/>
    <w:rsid w:val="008638BF"/>
    <w:rsid w:val="00863B9E"/>
    <w:rsid w:val="00864358"/>
    <w:rsid w:val="00864432"/>
    <w:rsid w:val="0086494E"/>
    <w:rsid w:val="0086516E"/>
    <w:rsid w:val="00865256"/>
    <w:rsid w:val="008655AB"/>
    <w:rsid w:val="00865AE8"/>
    <w:rsid w:val="00865BBB"/>
    <w:rsid w:val="00865F27"/>
    <w:rsid w:val="008665D9"/>
    <w:rsid w:val="00867494"/>
    <w:rsid w:val="00867811"/>
    <w:rsid w:val="00867AFB"/>
    <w:rsid w:val="00867DF7"/>
    <w:rsid w:val="00867E5E"/>
    <w:rsid w:val="0087048A"/>
    <w:rsid w:val="00870D02"/>
    <w:rsid w:val="00870D45"/>
    <w:rsid w:val="0087249C"/>
    <w:rsid w:val="00872988"/>
    <w:rsid w:val="00872A55"/>
    <w:rsid w:val="00872B39"/>
    <w:rsid w:val="00873337"/>
    <w:rsid w:val="00873677"/>
    <w:rsid w:val="008737D9"/>
    <w:rsid w:val="00873F7D"/>
    <w:rsid w:val="008742AF"/>
    <w:rsid w:val="00874D69"/>
    <w:rsid w:val="00875324"/>
    <w:rsid w:val="00875A29"/>
    <w:rsid w:val="00876123"/>
    <w:rsid w:val="00876194"/>
    <w:rsid w:val="008766BF"/>
    <w:rsid w:val="0087691D"/>
    <w:rsid w:val="0087719A"/>
    <w:rsid w:val="008771BD"/>
    <w:rsid w:val="008771CF"/>
    <w:rsid w:val="00877384"/>
    <w:rsid w:val="00877D78"/>
    <w:rsid w:val="0088066E"/>
    <w:rsid w:val="00880A5A"/>
    <w:rsid w:val="0088179A"/>
    <w:rsid w:val="00881B2B"/>
    <w:rsid w:val="00881EDB"/>
    <w:rsid w:val="008820B4"/>
    <w:rsid w:val="0088225C"/>
    <w:rsid w:val="008823C0"/>
    <w:rsid w:val="00882D06"/>
    <w:rsid w:val="008834BD"/>
    <w:rsid w:val="0088371B"/>
    <w:rsid w:val="00883AB1"/>
    <w:rsid w:val="00883D4F"/>
    <w:rsid w:val="00883F46"/>
    <w:rsid w:val="00884576"/>
    <w:rsid w:val="008849F8"/>
    <w:rsid w:val="00884F4C"/>
    <w:rsid w:val="00885449"/>
    <w:rsid w:val="008854E2"/>
    <w:rsid w:val="00885A44"/>
    <w:rsid w:val="00885CA3"/>
    <w:rsid w:val="008861CA"/>
    <w:rsid w:val="008866BA"/>
    <w:rsid w:val="008868F5"/>
    <w:rsid w:val="0088756F"/>
    <w:rsid w:val="00887826"/>
    <w:rsid w:val="00890088"/>
    <w:rsid w:val="0089075A"/>
    <w:rsid w:val="0089197F"/>
    <w:rsid w:val="00891996"/>
    <w:rsid w:val="00891E31"/>
    <w:rsid w:val="008927AE"/>
    <w:rsid w:val="008927DE"/>
    <w:rsid w:val="008929F2"/>
    <w:rsid w:val="00892ECF"/>
    <w:rsid w:val="00893646"/>
    <w:rsid w:val="0089381A"/>
    <w:rsid w:val="0089393F"/>
    <w:rsid w:val="00893BA4"/>
    <w:rsid w:val="00893D1A"/>
    <w:rsid w:val="008942E9"/>
    <w:rsid w:val="00894935"/>
    <w:rsid w:val="00895C6C"/>
    <w:rsid w:val="00895FC6"/>
    <w:rsid w:val="00896030"/>
    <w:rsid w:val="008965A6"/>
    <w:rsid w:val="008965BF"/>
    <w:rsid w:val="00896C93"/>
    <w:rsid w:val="00896EAB"/>
    <w:rsid w:val="00896F1D"/>
    <w:rsid w:val="008975F9"/>
    <w:rsid w:val="00897CB4"/>
    <w:rsid w:val="008A0526"/>
    <w:rsid w:val="008A0761"/>
    <w:rsid w:val="008A12CB"/>
    <w:rsid w:val="008A1713"/>
    <w:rsid w:val="008A1F8E"/>
    <w:rsid w:val="008A1FC3"/>
    <w:rsid w:val="008A2F83"/>
    <w:rsid w:val="008A33E1"/>
    <w:rsid w:val="008A3821"/>
    <w:rsid w:val="008A3A85"/>
    <w:rsid w:val="008A3C19"/>
    <w:rsid w:val="008A42BE"/>
    <w:rsid w:val="008A46CC"/>
    <w:rsid w:val="008A4DC3"/>
    <w:rsid w:val="008A5E7C"/>
    <w:rsid w:val="008A75D3"/>
    <w:rsid w:val="008B0034"/>
    <w:rsid w:val="008B076B"/>
    <w:rsid w:val="008B0C22"/>
    <w:rsid w:val="008B0EE0"/>
    <w:rsid w:val="008B164B"/>
    <w:rsid w:val="008B1C71"/>
    <w:rsid w:val="008B1E0F"/>
    <w:rsid w:val="008B379A"/>
    <w:rsid w:val="008B432E"/>
    <w:rsid w:val="008B4614"/>
    <w:rsid w:val="008B4A6B"/>
    <w:rsid w:val="008B505F"/>
    <w:rsid w:val="008B516C"/>
    <w:rsid w:val="008B526D"/>
    <w:rsid w:val="008B60C6"/>
    <w:rsid w:val="008B622C"/>
    <w:rsid w:val="008B64B9"/>
    <w:rsid w:val="008B6AFB"/>
    <w:rsid w:val="008B6B3F"/>
    <w:rsid w:val="008B6C25"/>
    <w:rsid w:val="008B6E85"/>
    <w:rsid w:val="008B7DF0"/>
    <w:rsid w:val="008B7E0C"/>
    <w:rsid w:val="008C0325"/>
    <w:rsid w:val="008C0607"/>
    <w:rsid w:val="008C141B"/>
    <w:rsid w:val="008C18B2"/>
    <w:rsid w:val="008C1F5F"/>
    <w:rsid w:val="008C2A88"/>
    <w:rsid w:val="008C2FCD"/>
    <w:rsid w:val="008C3011"/>
    <w:rsid w:val="008C3892"/>
    <w:rsid w:val="008C391D"/>
    <w:rsid w:val="008C399B"/>
    <w:rsid w:val="008C3E7E"/>
    <w:rsid w:val="008C4301"/>
    <w:rsid w:val="008C45FE"/>
    <w:rsid w:val="008C4971"/>
    <w:rsid w:val="008C4FB1"/>
    <w:rsid w:val="008C502B"/>
    <w:rsid w:val="008C54F8"/>
    <w:rsid w:val="008C55AC"/>
    <w:rsid w:val="008C60A5"/>
    <w:rsid w:val="008C6742"/>
    <w:rsid w:val="008C7067"/>
    <w:rsid w:val="008C7B36"/>
    <w:rsid w:val="008C7BB4"/>
    <w:rsid w:val="008D00D1"/>
    <w:rsid w:val="008D0935"/>
    <w:rsid w:val="008D0B25"/>
    <w:rsid w:val="008D0FF5"/>
    <w:rsid w:val="008D12F1"/>
    <w:rsid w:val="008D1343"/>
    <w:rsid w:val="008D1442"/>
    <w:rsid w:val="008D14B5"/>
    <w:rsid w:val="008D1973"/>
    <w:rsid w:val="008D198E"/>
    <w:rsid w:val="008D2277"/>
    <w:rsid w:val="008D25D6"/>
    <w:rsid w:val="008D2995"/>
    <w:rsid w:val="008D3689"/>
    <w:rsid w:val="008D36B0"/>
    <w:rsid w:val="008D45CB"/>
    <w:rsid w:val="008D4C2B"/>
    <w:rsid w:val="008D4F9B"/>
    <w:rsid w:val="008D65DB"/>
    <w:rsid w:val="008D6619"/>
    <w:rsid w:val="008D68AF"/>
    <w:rsid w:val="008D6EBE"/>
    <w:rsid w:val="008D7954"/>
    <w:rsid w:val="008D7C78"/>
    <w:rsid w:val="008E12B4"/>
    <w:rsid w:val="008E16B5"/>
    <w:rsid w:val="008E171D"/>
    <w:rsid w:val="008E1879"/>
    <w:rsid w:val="008E2769"/>
    <w:rsid w:val="008E2864"/>
    <w:rsid w:val="008E2B0C"/>
    <w:rsid w:val="008E2ED4"/>
    <w:rsid w:val="008E3142"/>
    <w:rsid w:val="008E373D"/>
    <w:rsid w:val="008E3D14"/>
    <w:rsid w:val="008E4448"/>
    <w:rsid w:val="008E544F"/>
    <w:rsid w:val="008E5C7B"/>
    <w:rsid w:val="008E5DFD"/>
    <w:rsid w:val="008E66DD"/>
    <w:rsid w:val="008E6D87"/>
    <w:rsid w:val="008E75BC"/>
    <w:rsid w:val="008E76D4"/>
    <w:rsid w:val="008E78F7"/>
    <w:rsid w:val="008E7919"/>
    <w:rsid w:val="008E7CEF"/>
    <w:rsid w:val="008F033F"/>
    <w:rsid w:val="008F06A0"/>
    <w:rsid w:val="008F0AFA"/>
    <w:rsid w:val="008F1180"/>
    <w:rsid w:val="008F1371"/>
    <w:rsid w:val="008F1F6B"/>
    <w:rsid w:val="008F2676"/>
    <w:rsid w:val="008F2A55"/>
    <w:rsid w:val="008F2A6E"/>
    <w:rsid w:val="008F31D1"/>
    <w:rsid w:val="008F340D"/>
    <w:rsid w:val="008F377A"/>
    <w:rsid w:val="008F4637"/>
    <w:rsid w:val="008F495D"/>
    <w:rsid w:val="008F4AD3"/>
    <w:rsid w:val="008F4C4D"/>
    <w:rsid w:val="008F4F7A"/>
    <w:rsid w:val="008F509B"/>
    <w:rsid w:val="008F5179"/>
    <w:rsid w:val="008F5BB5"/>
    <w:rsid w:val="008F642A"/>
    <w:rsid w:val="008F720B"/>
    <w:rsid w:val="008F7658"/>
    <w:rsid w:val="008F7B02"/>
    <w:rsid w:val="008F7DE2"/>
    <w:rsid w:val="00900D6F"/>
    <w:rsid w:val="00901719"/>
    <w:rsid w:val="00902323"/>
    <w:rsid w:val="00902714"/>
    <w:rsid w:val="009032A3"/>
    <w:rsid w:val="009037C1"/>
    <w:rsid w:val="00903BBE"/>
    <w:rsid w:val="009042D2"/>
    <w:rsid w:val="009051F8"/>
    <w:rsid w:val="00905CEB"/>
    <w:rsid w:val="0090666F"/>
    <w:rsid w:val="00906E0D"/>
    <w:rsid w:val="009072E5"/>
    <w:rsid w:val="0090752C"/>
    <w:rsid w:val="00907AFE"/>
    <w:rsid w:val="009106D0"/>
    <w:rsid w:val="009116C9"/>
    <w:rsid w:val="00912396"/>
    <w:rsid w:val="0091281E"/>
    <w:rsid w:val="00912D51"/>
    <w:rsid w:val="009136CA"/>
    <w:rsid w:val="00913BD1"/>
    <w:rsid w:val="00913D6B"/>
    <w:rsid w:val="00913E5E"/>
    <w:rsid w:val="00914405"/>
    <w:rsid w:val="00914AEA"/>
    <w:rsid w:val="0091617B"/>
    <w:rsid w:val="00917445"/>
    <w:rsid w:val="00917B4C"/>
    <w:rsid w:val="0092037A"/>
    <w:rsid w:val="00924788"/>
    <w:rsid w:val="009254A1"/>
    <w:rsid w:val="00925963"/>
    <w:rsid w:val="0092621D"/>
    <w:rsid w:val="00926372"/>
    <w:rsid w:val="00926405"/>
    <w:rsid w:val="00927293"/>
    <w:rsid w:val="009275B9"/>
    <w:rsid w:val="009307FA"/>
    <w:rsid w:val="0093135B"/>
    <w:rsid w:val="00931F39"/>
    <w:rsid w:val="00931FC6"/>
    <w:rsid w:val="00932021"/>
    <w:rsid w:val="0093215F"/>
    <w:rsid w:val="009328F6"/>
    <w:rsid w:val="00932AD4"/>
    <w:rsid w:val="00933369"/>
    <w:rsid w:val="00933955"/>
    <w:rsid w:val="00933C91"/>
    <w:rsid w:val="00933CD0"/>
    <w:rsid w:val="00934298"/>
    <w:rsid w:val="00934863"/>
    <w:rsid w:val="00934939"/>
    <w:rsid w:val="00934C83"/>
    <w:rsid w:val="00934DF2"/>
    <w:rsid w:val="009372BD"/>
    <w:rsid w:val="00937650"/>
    <w:rsid w:val="00937717"/>
    <w:rsid w:val="00940AA9"/>
    <w:rsid w:val="00940C6C"/>
    <w:rsid w:val="00940D57"/>
    <w:rsid w:val="00941166"/>
    <w:rsid w:val="00941993"/>
    <w:rsid w:val="00941BA6"/>
    <w:rsid w:val="00941C64"/>
    <w:rsid w:val="009428D6"/>
    <w:rsid w:val="00942B81"/>
    <w:rsid w:val="00944076"/>
    <w:rsid w:val="009444BE"/>
    <w:rsid w:val="00944DBF"/>
    <w:rsid w:val="00944FCB"/>
    <w:rsid w:val="00945151"/>
    <w:rsid w:val="009451DB"/>
    <w:rsid w:val="009457FF"/>
    <w:rsid w:val="00945F79"/>
    <w:rsid w:val="00946FB3"/>
    <w:rsid w:val="00947525"/>
    <w:rsid w:val="00950252"/>
    <w:rsid w:val="00950627"/>
    <w:rsid w:val="00950E1B"/>
    <w:rsid w:val="00950EDE"/>
    <w:rsid w:val="00951400"/>
    <w:rsid w:val="009517DC"/>
    <w:rsid w:val="00951DC8"/>
    <w:rsid w:val="00952227"/>
    <w:rsid w:val="00952317"/>
    <w:rsid w:val="00952CBE"/>
    <w:rsid w:val="00952DA0"/>
    <w:rsid w:val="00953168"/>
    <w:rsid w:val="009541C7"/>
    <w:rsid w:val="009542C6"/>
    <w:rsid w:val="00954A8C"/>
    <w:rsid w:val="0095506D"/>
    <w:rsid w:val="00955352"/>
    <w:rsid w:val="00955A9C"/>
    <w:rsid w:val="00956CD6"/>
    <w:rsid w:val="009570C4"/>
    <w:rsid w:val="00957782"/>
    <w:rsid w:val="00957C36"/>
    <w:rsid w:val="009604DE"/>
    <w:rsid w:val="00960C86"/>
    <w:rsid w:val="009612B2"/>
    <w:rsid w:val="00962C11"/>
    <w:rsid w:val="00963B77"/>
    <w:rsid w:val="0096440F"/>
    <w:rsid w:val="00964434"/>
    <w:rsid w:val="009656D4"/>
    <w:rsid w:val="0096577A"/>
    <w:rsid w:val="009658BE"/>
    <w:rsid w:val="00965DA3"/>
    <w:rsid w:val="009663A5"/>
    <w:rsid w:val="009666DE"/>
    <w:rsid w:val="00967599"/>
    <w:rsid w:val="0097033A"/>
    <w:rsid w:val="00970A54"/>
    <w:rsid w:val="00971371"/>
    <w:rsid w:val="00972146"/>
    <w:rsid w:val="00972927"/>
    <w:rsid w:val="00972B25"/>
    <w:rsid w:val="00972E3F"/>
    <w:rsid w:val="00973CB4"/>
    <w:rsid w:val="009744A0"/>
    <w:rsid w:val="009754DE"/>
    <w:rsid w:val="0097554B"/>
    <w:rsid w:val="0097602C"/>
    <w:rsid w:val="00976584"/>
    <w:rsid w:val="00976672"/>
    <w:rsid w:val="00976D5E"/>
    <w:rsid w:val="0097703B"/>
    <w:rsid w:val="00977103"/>
    <w:rsid w:val="0097744F"/>
    <w:rsid w:val="0097777E"/>
    <w:rsid w:val="00980F3C"/>
    <w:rsid w:val="009810EC"/>
    <w:rsid w:val="0098159F"/>
    <w:rsid w:val="00981639"/>
    <w:rsid w:val="00981E63"/>
    <w:rsid w:val="00981F68"/>
    <w:rsid w:val="0098273C"/>
    <w:rsid w:val="009836C1"/>
    <w:rsid w:val="009845DB"/>
    <w:rsid w:val="00984772"/>
    <w:rsid w:val="00984F21"/>
    <w:rsid w:val="009855C6"/>
    <w:rsid w:val="009858F4"/>
    <w:rsid w:val="0098593C"/>
    <w:rsid w:val="00986334"/>
    <w:rsid w:val="0098696B"/>
    <w:rsid w:val="00986A6A"/>
    <w:rsid w:val="00987057"/>
    <w:rsid w:val="00987299"/>
    <w:rsid w:val="009875F4"/>
    <w:rsid w:val="00987A2A"/>
    <w:rsid w:val="00987B43"/>
    <w:rsid w:val="0099012D"/>
    <w:rsid w:val="00990619"/>
    <w:rsid w:val="009907A8"/>
    <w:rsid w:val="00990D46"/>
    <w:rsid w:val="00990EF0"/>
    <w:rsid w:val="00991F1D"/>
    <w:rsid w:val="00991FB3"/>
    <w:rsid w:val="00993157"/>
    <w:rsid w:val="00994CC1"/>
    <w:rsid w:val="00994FAC"/>
    <w:rsid w:val="009960D4"/>
    <w:rsid w:val="00996AEF"/>
    <w:rsid w:val="00997538"/>
    <w:rsid w:val="00997923"/>
    <w:rsid w:val="009A0089"/>
    <w:rsid w:val="009A0380"/>
    <w:rsid w:val="009A0A49"/>
    <w:rsid w:val="009A108D"/>
    <w:rsid w:val="009A1336"/>
    <w:rsid w:val="009A23F5"/>
    <w:rsid w:val="009A360A"/>
    <w:rsid w:val="009A3BFD"/>
    <w:rsid w:val="009A523A"/>
    <w:rsid w:val="009A55FB"/>
    <w:rsid w:val="009A667F"/>
    <w:rsid w:val="009A6A3B"/>
    <w:rsid w:val="009A6E06"/>
    <w:rsid w:val="009A79F7"/>
    <w:rsid w:val="009A7B80"/>
    <w:rsid w:val="009A7E63"/>
    <w:rsid w:val="009B1A12"/>
    <w:rsid w:val="009B1B99"/>
    <w:rsid w:val="009B2739"/>
    <w:rsid w:val="009B291C"/>
    <w:rsid w:val="009B2F53"/>
    <w:rsid w:val="009B3592"/>
    <w:rsid w:val="009B3628"/>
    <w:rsid w:val="009B4AAC"/>
    <w:rsid w:val="009B4B34"/>
    <w:rsid w:val="009B55AE"/>
    <w:rsid w:val="009B5C5A"/>
    <w:rsid w:val="009B5F6D"/>
    <w:rsid w:val="009B6203"/>
    <w:rsid w:val="009B6595"/>
    <w:rsid w:val="009B7609"/>
    <w:rsid w:val="009B7BB7"/>
    <w:rsid w:val="009B7ECD"/>
    <w:rsid w:val="009C02E0"/>
    <w:rsid w:val="009C033D"/>
    <w:rsid w:val="009C056C"/>
    <w:rsid w:val="009C0E55"/>
    <w:rsid w:val="009C0EE2"/>
    <w:rsid w:val="009C1822"/>
    <w:rsid w:val="009C1C45"/>
    <w:rsid w:val="009C1F8B"/>
    <w:rsid w:val="009C31AC"/>
    <w:rsid w:val="009C4258"/>
    <w:rsid w:val="009C5425"/>
    <w:rsid w:val="009C5688"/>
    <w:rsid w:val="009C58D6"/>
    <w:rsid w:val="009C5F0D"/>
    <w:rsid w:val="009C6D49"/>
    <w:rsid w:val="009C79AD"/>
    <w:rsid w:val="009D02C7"/>
    <w:rsid w:val="009D062F"/>
    <w:rsid w:val="009D18AD"/>
    <w:rsid w:val="009D1DF4"/>
    <w:rsid w:val="009D2F0C"/>
    <w:rsid w:val="009D3ADC"/>
    <w:rsid w:val="009D4364"/>
    <w:rsid w:val="009D459A"/>
    <w:rsid w:val="009D4A6D"/>
    <w:rsid w:val="009D50FF"/>
    <w:rsid w:val="009D5282"/>
    <w:rsid w:val="009D61AD"/>
    <w:rsid w:val="009D6CD2"/>
    <w:rsid w:val="009E09D5"/>
    <w:rsid w:val="009E1371"/>
    <w:rsid w:val="009E1681"/>
    <w:rsid w:val="009E1902"/>
    <w:rsid w:val="009E210E"/>
    <w:rsid w:val="009E21A4"/>
    <w:rsid w:val="009E2803"/>
    <w:rsid w:val="009E2993"/>
    <w:rsid w:val="009E2A00"/>
    <w:rsid w:val="009E33BC"/>
    <w:rsid w:val="009E399F"/>
    <w:rsid w:val="009E3BF4"/>
    <w:rsid w:val="009E3EAD"/>
    <w:rsid w:val="009E3FCB"/>
    <w:rsid w:val="009E4129"/>
    <w:rsid w:val="009E4583"/>
    <w:rsid w:val="009E4D41"/>
    <w:rsid w:val="009E4D90"/>
    <w:rsid w:val="009E5439"/>
    <w:rsid w:val="009E56B2"/>
    <w:rsid w:val="009E5980"/>
    <w:rsid w:val="009E5D1D"/>
    <w:rsid w:val="009E6463"/>
    <w:rsid w:val="009E661C"/>
    <w:rsid w:val="009E670A"/>
    <w:rsid w:val="009E7B74"/>
    <w:rsid w:val="009E7F6A"/>
    <w:rsid w:val="009F02CD"/>
    <w:rsid w:val="009F04DB"/>
    <w:rsid w:val="009F055B"/>
    <w:rsid w:val="009F148C"/>
    <w:rsid w:val="009F167D"/>
    <w:rsid w:val="009F1C46"/>
    <w:rsid w:val="009F2700"/>
    <w:rsid w:val="009F2C25"/>
    <w:rsid w:val="009F2E15"/>
    <w:rsid w:val="009F2ED3"/>
    <w:rsid w:val="009F361F"/>
    <w:rsid w:val="009F387D"/>
    <w:rsid w:val="009F3DFF"/>
    <w:rsid w:val="009F420E"/>
    <w:rsid w:val="009F4FCF"/>
    <w:rsid w:val="009F555E"/>
    <w:rsid w:val="009F588F"/>
    <w:rsid w:val="009F6FE4"/>
    <w:rsid w:val="009F7857"/>
    <w:rsid w:val="009F7F01"/>
    <w:rsid w:val="00A006EB"/>
    <w:rsid w:val="00A01225"/>
    <w:rsid w:val="00A0132A"/>
    <w:rsid w:val="00A01A29"/>
    <w:rsid w:val="00A022F0"/>
    <w:rsid w:val="00A026BA"/>
    <w:rsid w:val="00A0320A"/>
    <w:rsid w:val="00A040B4"/>
    <w:rsid w:val="00A04138"/>
    <w:rsid w:val="00A04179"/>
    <w:rsid w:val="00A042DA"/>
    <w:rsid w:val="00A05559"/>
    <w:rsid w:val="00A05FB8"/>
    <w:rsid w:val="00A06ACF"/>
    <w:rsid w:val="00A06E1C"/>
    <w:rsid w:val="00A10173"/>
    <w:rsid w:val="00A1085F"/>
    <w:rsid w:val="00A1199C"/>
    <w:rsid w:val="00A120FC"/>
    <w:rsid w:val="00A125F4"/>
    <w:rsid w:val="00A128AB"/>
    <w:rsid w:val="00A142F3"/>
    <w:rsid w:val="00A149BC"/>
    <w:rsid w:val="00A14FF3"/>
    <w:rsid w:val="00A159CE"/>
    <w:rsid w:val="00A165D3"/>
    <w:rsid w:val="00A1664D"/>
    <w:rsid w:val="00A167A4"/>
    <w:rsid w:val="00A16823"/>
    <w:rsid w:val="00A16F85"/>
    <w:rsid w:val="00A1766B"/>
    <w:rsid w:val="00A21521"/>
    <w:rsid w:val="00A21915"/>
    <w:rsid w:val="00A23264"/>
    <w:rsid w:val="00A24713"/>
    <w:rsid w:val="00A247E3"/>
    <w:rsid w:val="00A2579F"/>
    <w:rsid w:val="00A25ACF"/>
    <w:rsid w:val="00A26870"/>
    <w:rsid w:val="00A268F2"/>
    <w:rsid w:val="00A27C5E"/>
    <w:rsid w:val="00A31110"/>
    <w:rsid w:val="00A3134B"/>
    <w:rsid w:val="00A31374"/>
    <w:rsid w:val="00A316F0"/>
    <w:rsid w:val="00A31943"/>
    <w:rsid w:val="00A31B23"/>
    <w:rsid w:val="00A32052"/>
    <w:rsid w:val="00A3220E"/>
    <w:rsid w:val="00A32690"/>
    <w:rsid w:val="00A32919"/>
    <w:rsid w:val="00A329E3"/>
    <w:rsid w:val="00A330E4"/>
    <w:rsid w:val="00A3352D"/>
    <w:rsid w:val="00A33562"/>
    <w:rsid w:val="00A33A27"/>
    <w:rsid w:val="00A33C0B"/>
    <w:rsid w:val="00A33CD2"/>
    <w:rsid w:val="00A34F83"/>
    <w:rsid w:val="00A35167"/>
    <w:rsid w:val="00A35277"/>
    <w:rsid w:val="00A35301"/>
    <w:rsid w:val="00A357A3"/>
    <w:rsid w:val="00A3583B"/>
    <w:rsid w:val="00A359C4"/>
    <w:rsid w:val="00A35B66"/>
    <w:rsid w:val="00A364FE"/>
    <w:rsid w:val="00A36B45"/>
    <w:rsid w:val="00A36C33"/>
    <w:rsid w:val="00A403CA"/>
    <w:rsid w:val="00A4198E"/>
    <w:rsid w:val="00A41BD8"/>
    <w:rsid w:val="00A41C27"/>
    <w:rsid w:val="00A41E89"/>
    <w:rsid w:val="00A42D36"/>
    <w:rsid w:val="00A4331D"/>
    <w:rsid w:val="00A43402"/>
    <w:rsid w:val="00A436CC"/>
    <w:rsid w:val="00A43C07"/>
    <w:rsid w:val="00A44573"/>
    <w:rsid w:val="00A44A85"/>
    <w:rsid w:val="00A44B15"/>
    <w:rsid w:val="00A45C60"/>
    <w:rsid w:val="00A4699B"/>
    <w:rsid w:val="00A47C6C"/>
    <w:rsid w:val="00A47F7A"/>
    <w:rsid w:val="00A50CC0"/>
    <w:rsid w:val="00A50CE1"/>
    <w:rsid w:val="00A50D3C"/>
    <w:rsid w:val="00A518D9"/>
    <w:rsid w:val="00A51932"/>
    <w:rsid w:val="00A51B57"/>
    <w:rsid w:val="00A52148"/>
    <w:rsid w:val="00A5237C"/>
    <w:rsid w:val="00A53006"/>
    <w:rsid w:val="00A53218"/>
    <w:rsid w:val="00A534F0"/>
    <w:rsid w:val="00A53CC8"/>
    <w:rsid w:val="00A542D4"/>
    <w:rsid w:val="00A545DB"/>
    <w:rsid w:val="00A54CA2"/>
    <w:rsid w:val="00A555AD"/>
    <w:rsid w:val="00A55EAC"/>
    <w:rsid w:val="00A55F0E"/>
    <w:rsid w:val="00A56883"/>
    <w:rsid w:val="00A56E19"/>
    <w:rsid w:val="00A56EC2"/>
    <w:rsid w:val="00A573DC"/>
    <w:rsid w:val="00A577D0"/>
    <w:rsid w:val="00A57E67"/>
    <w:rsid w:val="00A60343"/>
    <w:rsid w:val="00A609F9"/>
    <w:rsid w:val="00A60D69"/>
    <w:rsid w:val="00A62419"/>
    <w:rsid w:val="00A62563"/>
    <w:rsid w:val="00A62CAE"/>
    <w:rsid w:val="00A6308D"/>
    <w:rsid w:val="00A63ECB"/>
    <w:rsid w:val="00A6478A"/>
    <w:rsid w:val="00A6478B"/>
    <w:rsid w:val="00A64FBC"/>
    <w:rsid w:val="00A64FEA"/>
    <w:rsid w:val="00A658D1"/>
    <w:rsid w:val="00A662D5"/>
    <w:rsid w:val="00A66E83"/>
    <w:rsid w:val="00A66EAB"/>
    <w:rsid w:val="00A674E0"/>
    <w:rsid w:val="00A710D5"/>
    <w:rsid w:val="00A71BF9"/>
    <w:rsid w:val="00A71E98"/>
    <w:rsid w:val="00A71F0F"/>
    <w:rsid w:val="00A737AB"/>
    <w:rsid w:val="00A73E35"/>
    <w:rsid w:val="00A7438D"/>
    <w:rsid w:val="00A74CDF"/>
    <w:rsid w:val="00A755D9"/>
    <w:rsid w:val="00A75D76"/>
    <w:rsid w:val="00A766F3"/>
    <w:rsid w:val="00A77195"/>
    <w:rsid w:val="00A771B0"/>
    <w:rsid w:val="00A80504"/>
    <w:rsid w:val="00A80821"/>
    <w:rsid w:val="00A8085A"/>
    <w:rsid w:val="00A80CB9"/>
    <w:rsid w:val="00A8180E"/>
    <w:rsid w:val="00A818CD"/>
    <w:rsid w:val="00A8190E"/>
    <w:rsid w:val="00A81DB9"/>
    <w:rsid w:val="00A81E80"/>
    <w:rsid w:val="00A8345F"/>
    <w:rsid w:val="00A835CF"/>
    <w:rsid w:val="00A84970"/>
    <w:rsid w:val="00A84F70"/>
    <w:rsid w:val="00A85127"/>
    <w:rsid w:val="00A86D00"/>
    <w:rsid w:val="00A86FC5"/>
    <w:rsid w:val="00A87253"/>
    <w:rsid w:val="00A87484"/>
    <w:rsid w:val="00A878EB"/>
    <w:rsid w:val="00A90F45"/>
    <w:rsid w:val="00A915B9"/>
    <w:rsid w:val="00A91AB3"/>
    <w:rsid w:val="00A92192"/>
    <w:rsid w:val="00A930F6"/>
    <w:rsid w:val="00A9376B"/>
    <w:rsid w:val="00A93F7D"/>
    <w:rsid w:val="00A9461E"/>
    <w:rsid w:val="00A958B9"/>
    <w:rsid w:val="00A95E29"/>
    <w:rsid w:val="00A97460"/>
    <w:rsid w:val="00A97798"/>
    <w:rsid w:val="00A97C1B"/>
    <w:rsid w:val="00A97CE0"/>
    <w:rsid w:val="00A97EC1"/>
    <w:rsid w:val="00AA0124"/>
    <w:rsid w:val="00AA0334"/>
    <w:rsid w:val="00AA0839"/>
    <w:rsid w:val="00AA08E7"/>
    <w:rsid w:val="00AA099F"/>
    <w:rsid w:val="00AA1CD1"/>
    <w:rsid w:val="00AA1EF8"/>
    <w:rsid w:val="00AA20C3"/>
    <w:rsid w:val="00AA22BE"/>
    <w:rsid w:val="00AA2403"/>
    <w:rsid w:val="00AA242F"/>
    <w:rsid w:val="00AA287A"/>
    <w:rsid w:val="00AA2A86"/>
    <w:rsid w:val="00AA2B94"/>
    <w:rsid w:val="00AA2E47"/>
    <w:rsid w:val="00AA32AB"/>
    <w:rsid w:val="00AA369A"/>
    <w:rsid w:val="00AA4D5A"/>
    <w:rsid w:val="00AA5202"/>
    <w:rsid w:val="00AA5E32"/>
    <w:rsid w:val="00AA5F2B"/>
    <w:rsid w:val="00AA61C4"/>
    <w:rsid w:val="00AA6DBD"/>
    <w:rsid w:val="00AA6F6F"/>
    <w:rsid w:val="00AA733F"/>
    <w:rsid w:val="00AA753D"/>
    <w:rsid w:val="00AA7579"/>
    <w:rsid w:val="00AB0271"/>
    <w:rsid w:val="00AB0CEF"/>
    <w:rsid w:val="00AB1471"/>
    <w:rsid w:val="00AB152C"/>
    <w:rsid w:val="00AB184F"/>
    <w:rsid w:val="00AB18D9"/>
    <w:rsid w:val="00AB19FC"/>
    <w:rsid w:val="00AB2495"/>
    <w:rsid w:val="00AB35FB"/>
    <w:rsid w:val="00AB37DE"/>
    <w:rsid w:val="00AB40F4"/>
    <w:rsid w:val="00AB4800"/>
    <w:rsid w:val="00AB48DA"/>
    <w:rsid w:val="00AB4E33"/>
    <w:rsid w:val="00AB4EBE"/>
    <w:rsid w:val="00AB54D3"/>
    <w:rsid w:val="00AB5537"/>
    <w:rsid w:val="00AB573A"/>
    <w:rsid w:val="00AB59CC"/>
    <w:rsid w:val="00AB5DB0"/>
    <w:rsid w:val="00AB5FE6"/>
    <w:rsid w:val="00AB6087"/>
    <w:rsid w:val="00AB62C3"/>
    <w:rsid w:val="00AB6647"/>
    <w:rsid w:val="00AB69A9"/>
    <w:rsid w:val="00AB6DA3"/>
    <w:rsid w:val="00AB6E8A"/>
    <w:rsid w:val="00AB767F"/>
    <w:rsid w:val="00AB7782"/>
    <w:rsid w:val="00AB7F4C"/>
    <w:rsid w:val="00AC025F"/>
    <w:rsid w:val="00AC037B"/>
    <w:rsid w:val="00AC04A2"/>
    <w:rsid w:val="00AC094C"/>
    <w:rsid w:val="00AC106F"/>
    <w:rsid w:val="00AC1902"/>
    <w:rsid w:val="00AC1C0B"/>
    <w:rsid w:val="00AC1F54"/>
    <w:rsid w:val="00AC2362"/>
    <w:rsid w:val="00AC26BF"/>
    <w:rsid w:val="00AC3254"/>
    <w:rsid w:val="00AC4215"/>
    <w:rsid w:val="00AC4856"/>
    <w:rsid w:val="00AC4D86"/>
    <w:rsid w:val="00AC5A74"/>
    <w:rsid w:val="00AC6466"/>
    <w:rsid w:val="00AC6C56"/>
    <w:rsid w:val="00AC7261"/>
    <w:rsid w:val="00AC72BB"/>
    <w:rsid w:val="00AC762C"/>
    <w:rsid w:val="00AC78C2"/>
    <w:rsid w:val="00AC7D54"/>
    <w:rsid w:val="00AC7DED"/>
    <w:rsid w:val="00AC7DF9"/>
    <w:rsid w:val="00AD005C"/>
    <w:rsid w:val="00AD09B3"/>
    <w:rsid w:val="00AD0C46"/>
    <w:rsid w:val="00AD1838"/>
    <w:rsid w:val="00AD1A71"/>
    <w:rsid w:val="00AD2098"/>
    <w:rsid w:val="00AD27C6"/>
    <w:rsid w:val="00AD311B"/>
    <w:rsid w:val="00AD44F3"/>
    <w:rsid w:val="00AD4AF0"/>
    <w:rsid w:val="00AD4C42"/>
    <w:rsid w:val="00AD520D"/>
    <w:rsid w:val="00AD5791"/>
    <w:rsid w:val="00AD5AAE"/>
    <w:rsid w:val="00AD5B5B"/>
    <w:rsid w:val="00AD60FD"/>
    <w:rsid w:val="00AD656A"/>
    <w:rsid w:val="00AD6A54"/>
    <w:rsid w:val="00AD6AA5"/>
    <w:rsid w:val="00AD6AA8"/>
    <w:rsid w:val="00AD7237"/>
    <w:rsid w:val="00AE0822"/>
    <w:rsid w:val="00AE0BB0"/>
    <w:rsid w:val="00AE0BFA"/>
    <w:rsid w:val="00AE1337"/>
    <w:rsid w:val="00AE1573"/>
    <w:rsid w:val="00AE198B"/>
    <w:rsid w:val="00AE2C1D"/>
    <w:rsid w:val="00AE2F4C"/>
    <w:rsid w:val="00AE3044"/>
    <w:rsid w:val="00AE309A"/>
    <w:rsid w:val="00AE33AD"/>
    <w:rsid w:val="00AE3632"/>
    <w:rsid w:val="00AE47CA"/>
    <w:rsid w:val="00AE4885"/>
    <w:rsid w:val="00AE6582"/>
    <w:rsid w:val="00AE7CE8"/>
    <w:rsid w:val="00AF011D"/>
    <w:rsid w:val="00AF01CF"/>
    <w:rsid w:val="00AF023B"/>
    <w:rsid w:val="00AF0EB3"/>
    <w:rsid w:val="00AF1353"/>
    <w:rsid w:val="00AF1649"/>
    <w:rsid w:val="00AF1A49"/>
    <w:rsid w:val="00AF1BB8"/>
    <w:rsid w:val="00AF1EB8"/>
    <w:rsid w:val="00AF245B"/>
    <w:rsid w:val="00AF2840"/>
    <w:rsid w:val="00AF2CFA"/>
    <w:rsid w:val="00AF3212"/>
    <w:rsid w:val="00AF33D3"/>
    <w:rsid w:val="00AF3EE5"/>
    <w:rsid w:val="00AF4A8C"/>
    <w:rsid w:val="00AF4CE8"/>
    <w:rsid w:val="00AF5031"/>
    <w:rsid w:val="00AF50B0"/>
    <w:rsid w:val="00AF5C1D"/>
    <w:rsid w:val="00AF5F57"/>
    <w:rsid w:val="00AF5FDE"/>
    <w:rsid w:val="00AF6668"/>
    <w:rsid w:val="00AF68FB"/>
    <w:rsid w:val="00AF6A14"/>
    <w:rsid w:val="00AF6AFD"/>
    <w:rsid w:val="00AF6D48"/>
    <w:rsid w:val="00AF7D0C"/>
    <w:rsid w:val="00B0038D"/>
    <w:rsid w:val="00B00CE3"/>
    <w:rsid w:val="00B011CA"/>
    <w:rsid w:val="00B01800"/>
    <w:rsid w:val="00B01D59"/>
    <w:rsid w:val="00B02A79"/>
    <w:rsid w:val="00B02FB0"/>
    <w:rsid w:val="00B03022"/>
    <w:rsid w:val="00B0401D"/>
    <w:rsid w:val="00B045E8"/>
    <w:rsid w:val="00B04DFE"/>
    <w:rsid w:val="00B051FB"/>
    <w:rsid w:val="00B05FBC"/>
    <w:rsid w:val="00B060D0"/>
    <w:rsid w:val="00B060FE"/>
    <w:rsid w:val="00B06AFA"/>
    <w:rsid w:val="00B06DAC"/>
    <w:rsid w:val="00B07A3A"/>
    <w:rsid w:val="00B07A68"/>
    <w:rsid w:val="00B103C9"/>
    <w:rsid w:val="00B107B8"/>
    <w:rsid w:val="00B10807"/>
    <w:rsid w:val="00B10B25"/>
    <w:rsid w:val="00B11EC7"/>
    <w:rsid w:val="00B1209E"/>
    <w:rsid w:val="00B124A6"/>
    <w:rsid w:val="00B12E77"/>
    <w:rsid w:val="00B13D0A"/>
    <w:rsid w:val="00B14165"/>
    <w:rsid w:val="00B147B9"/>
    <w:rsid w:val="00B15C36"/>
    <w:rsid w:val="00B15C5E"/>
    <w:rsid w:val="00B15DF8"/>
    <w:rsid w:val="00B167B1"/>
    <w:rsid w:val="00B16B6C"/>
    <w:rsid w:val="00B1718F"/>
    <w:rsid w:val="00B175CD"/>
    <w:rsid w:val="00B17986"/>
    <w:rsid w:val="00B17DC1"/>
    <w:rsid w:val="00B201DC"/>
    <w:rsid w:val="00B21130"/>
    <w:rsid w:val="00B21BE5"/>
    <w:rsid w:val="00B224FF"/>
    <w:rsid w:val="00B226CC"/>
    <w:rsid w:val="00B23768"/>
    <w:rsid w:val="00B23BAD"/>
    <w:rsid w:val="00B23D75"/>
    <w:rsid w:val="00B24A4F"/>
    <w:rsid w:val="00B25349"/>
    <w:rsid w:val="00B256C9"/>
    <w:rsid w:val="00B25881"/>
    <w:rsid w:val="00B25A66"/>
    <w:rsid w:val="00B25D1C"/>
    <w:rsid w:val="00B25EC8"/>
    <w:rsid w:val="00B27261"/>
    <w:rsid w:val="00B277CC"/>
    <w:rsid w:val="00B27AE7"/>
    <w:rsid w:val="00B300F7"/>
    <w:rsid w:val="00B309EA"/>
    <w:rsid w:val="00B30B2C"/>
    <w:rsid w:val="00B31255"/>
    <w:rsid w:val="00B31BA5"/>
    <w:rsid w:val="00B31F57"/>
    <w:rsid w:val="00B32808"/>
    <w:rsid w:val="00B335F4"/>
    <w:rsid w:val="00B33C2C"/>
    <w:rsid w:val="00B34A44"/>
    <w:rsid w:val="00B34E76"/>
    <w:rsid w:val="00B34F37"/>
    <w:rsid w:val="00B35399"/>
    <w:rsid w:val="00B359D5"/>
    <w:rsid w:val="00B35C90"/>
    <w:rsid w:val="00B36401"/>
    <w:rsid w:val="00B3680B"/>
    <w:rsid w:val="00B36D82"/>
    <w:rsid w:val="00B36EE3"/>
    <w:rsid w:val="00B37AA0"/>
    <w:rsid w:val="00B402E0"/>
    <w:rsid w:val="00B405B8"/>
    <w:rsid w:val="00B40E25"/>
    <w:rsid w:val="00B433D9"/>
    <w:rsid w:val="00B44201"/>
    <w:rsid w:val="00B44565"/>
    <w:rsid w:val="00B461E4"/>
    <w:rsid w:val="00B46508"/>
    <w:rsid w:val="00B46BFB"/>
    <w:rsid w:val="00B478E5"/>
    <w:rsid w:val="00B5098F"/>
    <w:rsid w:val="00B511E0"/>
    <w:rsid w:val="00B51DDC"/>
    <w:rsid w:val="00B521B4"/>
    <w:rsid w:val="00B527BE"/>
    <w:rsid w:val="00B54554"/>
    <w:rsid w:val="00B54919"/>
    <w:rsid w:val="00B5502C"/>
    <w:rsid w:val="00B552B0"/>
    <w:rsid w:val="00B55ED1"/>
    <w:rsid w:val="00B55F49"/>
    <w:rsid w:val="00B55FED"/>
    <w:rsid w:val="00B57355"/>
    <w:rsid w:val="00B57517"/>
    <w:rsid w:val="00B57ED3"/>
    <w:rsid w:val="00B60815"/>
    <w:rsid w:val="00B61BE7"/>
    <w:rsid w:val="00B61EAB"/>
    <w:rsid w:val="00B6253E"/>
    <w:rsid w:val="00B627F0"/>
    <w:rsid w:val="00B63182"/>
    <w:rsid w:val="00B650EF"/>
    <w:rsid w:val="00B65464"/>
    <w:rsid w:val="00B6583B"/>
    <w:rsid w:val="00B658C3"/>
    <w:rsid w:val="00B65AD3"/>
    <w:rsid w:val="00B65D73"/>
    <w:rsid w:val="00B667AD"/>
    <w:rsid w:val="00B6714C"/>
    <w:rsid w:val="00B67334"/>
    <w:rsid w:val="00B675EF"/>
    <w:rsid w:val="00B71704"/>
    <w:rsid w:val="00B73633"/>
    <w:rsid w:val="00B73CA4"/>
    <w:rsid w:val="00B74061"/>
    <w:rsid w:val="00B74405"/>
    <w:rsid w:val="00B748B3"/>
    <w:rsid w:val="00B752B4"/>
    <w:rsid w:val="00B759E2"/>
    <w:rsid w:val="00B76279"/>
    <w:rsid w:val="00B80D22"/>
    <w:rsid w:val="00B80EF9"/>
    <w:rsid w:val="00B82C2B"/>
    <w:rsid w:val="00B83A26"/>
    <w:rsid w:val="00B83BB4"/>
    <w:rsid w:val="00B83C11"/>
    <w:rsid w:val="00B83D88"/>
    <w:rsid w:val="00B83F12"/>
    <w:rsid w:val="00B83F9C"/>
    <w:rsid w:val="00B8485B"/>
    <w:rsid w:val="00B852A5"/>
    <w:rsid w:val="00B85878"/>
    <w:rsid w:val="00B858C6"/>
    <w:rsid w:val="00B85CAC"/>
    <w:rsid w:val="00B86A8E"/>
    <w:rsid w:val="00B86E24"/>
    <w:rsid w:val="00B870B5"/>
    <w:rsid w:val="00B872FE"/>
    <w:rsid w:val="00B87567"/>
    <w:rsid w:val="00B90264"/>
    <w:rsid w:val="00B904C8"/>
    <w:rsid w:val="00B906DB"/>
    <w:rsid w:val="00B90795"/>
    <w:rsid w:val="00B907DC"/>
    <w:rsid w:val="00B91CFE"/>
    <w:rsid w:val="00B9310E"/>
    <w:rsid w:val="00B93797"/>
    <w:rsid w:val="00B937E0"/>
    <w:rsid w:val="00B940A9"/>
    <w:rsid w:val="00B942F1"/>
    <w:rsid w:val="00B94454"/>
    <w:rsid w:val="00B94956"/>
    <w:rsid w:val="00B94BFE"/>
    <w:rsid w:val="00B95542"/>
    <w:rsid w:val="00B95652"/>
    <w:rsid w:val="00B95F97"/>
    <w:rsid w:val="00B965BB"/>
    <w:rsid w:val="00B966D4"/>
    <w:rsid w:val="00B968B2"/>
    <w:rsid w:val="00B96991"/>
    <w:rsid w:val="00B96C35"/>
    <w:rsid w:val="00B973F8"/>
    <w:rsid w:val="00B977B3"/>
    <w:rsid w:val="00B97B80"/>
    <w:rsid w:val="00BA0489"/>
    <w:rsid w:val="00BA0544"/>
    <w:rsid w:val="00BA0702"/>
    <w:rsid w:val="00BA0826"/>
    <w:rsid w:val="00BA08AE"/>
    <w:rsid w:val="00BA333F"/>
    <w:rsid w:val="00BA3759"/>
    <w:rsid w:val="00BA4D47"/>
    <w:rsid w:val="00BA4D4B"/>
    <w:rsid w:val="00BA531E"/>
    <w:rsid w:val="00BA6B28"/>
    <w:rsid w:val="00BA6EF2"/>
    <w:rsid w:val="00BA7233"/>
    <w:rsid w:val="00BA726E"/>
    <w:rsid w:val="00BA77A9"/>
    <w:rsid w:val="00BB1436"/>
    <w:rsid w:val="00BB16C4"/>
    <w:rsid w:val="00BB191D"/>
    <w:rsid w:val="00BB28C5"/>
    <w:rsid w:val="00BB35F6"/>
    <w:rsid w:val="00BB3AC5"/>
    <w:rsid w:val="00BB3B3E"/>
    <w:rsid w:val="00BB3C38"/>
    <w:rsid w:val="00BB4F90"/>
    <w:rsid w:val="00BB54EA"/>
    <w:rsid w:val="00BB54F0"/>
    <w:rsid w:val="00BB5634"/>
    <w:rsid w:val="00BB5CC9"/>
    <w:rsid w:val="00BB6453"/>
    <w:rsid w:val="00BB6857"/>
    <w:rsid w:val="00BB6D43"/>
    <w:rsid w:val="00BB6D8E"/>
    <w:rsid w:val="00BB7363"/>
    <w:rsid w:val="00BC0578"/>
    <w:rsid w:val="00BC06A1"/>
    <w:rsid w:val="00BC08B7"/>
    <w:rsid w:val="00BC0DB9"/>
    <w:rsid w:val="00BC1D94"/>
    <w:rsid w:val="00BC21D5"/>
    <w:rsid w:val="00BC2261"/>
    <w:rsid w:val="00BC2DEF"/>
    <w:rsid w:val="00BC3153"/>
    <w:rsid w:val="00BC378F"/>
    <w:rsid w:val="00BC3D35"/>
    <w:rsid w:val="00BC3E18"/>
    <w:rsid w:val="00BC4699"/>
    <w:rsid w:val="00BC4F42"/>
    <w:rsid w:val="00BC53A8"/>
    <w:rsid w:val="00BC5D64"/>
    <w:rsid w:val="00BC5EB2"/>
    <w:rsid w:val="00BC66B0"/>
    <w:rsid w:val="00BC6EA2"/>
    <w:rsid w:val="00BC79E6"/>
    <w:rsid w:val="00BC79ED"/>
    <w:rsid w:val="00BC7E44"/>
    <w:rsid w:val="00BD03A4"/>
    <w:rsid w:val="00BD0616"/>
    <w:rsid w:val="00BD0EF6"/>
    <w:rsid w:val="00BD129E"/>
    <w:rsid w:val="00BD185D"/>
    <w:rsid w:val="00BD1CEB"/>
    <w:rsid w:val="00BD1E16"/>
    <w:rsid w:val="00BD1FDC"/>
    <w:rsid w:val="00BD21D3"/>
    <w:rsid w:val="00BD24C0"/>
    <w:rsid w:val="00BD30DB"/>
    <w:rsid w:val="00BD3339"/>
    <w:rsid w:val="00BD3DFB"/>
    <w:rsid w:val="00BD4640"/>
    <w:rsid w:val="00BD471D"/>
    <w:rsid w:val="00BD4CA8"/>
    <w:rsid w:val="00BD5CE6"/>
    <w:rsid w:val="00BD5D2E"/>
    <w:rsid w:val="00BD5D77"/>
    <w:rsid w:val="00BD68EE"/>
    <w:rsid w:val="00BD6F6B"/>
    <w:rsid w:val="00BD74CE"/>
    <w:rsid w:val="00BD7E2B"/>
    <w:rsid w:val="00BE0317"/>
    <w:rsid w:val="00BE0867"/>
    <w:rsid w:val="00BE1247"/>
    <w:rsid w:val="00BE1561"/>
    <w:rsid w:val="00BE1CBB"/>
    <w:rsid w:val="00BE265B"/>
    <w:rsid w:val="00BE2B79"/>
    <w:rsid w:val="00BE2DF9"/>
    <w:rsid w:val="00BE3581"/>
    <w:rsid w:val="00BE4D84"/>
    <w:rsid w:val="00BE4DBE"/>
    <w:rsid w:val="00BE5B35"/>
    <w:rsid w:val="00BE748C"/>
    <w:rsid w:val="00BE74CD"/>
    <w:rsid w:val="00BE7627"/>
    <w:rsid w:val="00BE79C2"/>
    <w:rsid w:val="00BE7A66"/>
    <w:rsid w:val="00BE7CE3"/>
    <w:rsid w:val="00BF0388"/>
    <w:rsid w:val="00BF079C"/>
    <w:rsid w:val="00BF08DF"/>
    <w:rsid w:val="00BF0A0B"/>
    <w:rsid w:val="00BF0B9B"/>
    <w:rsid w:val="00BF16DB"/>
    <w:rsid w:val="00BF1E0D"/>
    <w:rsid w:val="00BF206A"/>
    <w:rsid w:val="00BF3860"/>
    <w:rsid w:val="00BF4488"/>
    <w:rsid w:val="00BF48FC"/>
    <w:rsid w:val="00BF4C14"/>
    <w:rsid w:val="00BF59EC"/>
    <w:rsid w:val="00BF5D80"/>
    <w:rsid w:val="00BF5FD0"/>
    <w:rsid w:val="00BF6229"/>
    <w:rsid w:val="00BF6F79"/>
    <w:rsid w:val="00BF7191"/>
    <w:rsid w:val="00BF7448"/>
    <w:rsid w:val="00C00BC5"/>
    <w:rsid w:val="00C00DBF"/>
    <w:rsid w:val="00C011BD"/>
    <w:rsid w:val="00C01EAD"/>
    <w:rsid w:val="00C0278E"/>
    <w:rsid w:val="00C02E2D"/>
    <w:rsid w:val="00C0332E"/>
    <w:rsid w:val="00C04DA2"/>
    <w:rsid w:val="00C04E71"/>
    <w:rsid w:val="00C051AF"/>
    <w:rsid w:val="00C05697"/>
    <w:rsid w:val="00C060FA"/>
    <w:rsid w:val="00C06EE5"/>
    <w:rsid w:val="00C06F7E"/>
    <w:rsid w:val="00C070CD"/>
    <w:rsid w:val="00C072ED"/>
    <w:rsid w:val="00C07470"/>
    <w:rsid w:val="00C0759F"/>
    <w:rsid w:val="00C07A98"/>
    <w:rsid w:val="00C07B0A"/>
    <w:rsid w:val="00C10175"/>
    <w:rsid w:val="00C10624"/>
    <w:rsid w:val="00C11DF9"/>
    <w:rsid w:val="00C11F41"/>
    <w:rsid w:val="00C11FEC"/>
    <w:rsid w:val="00C127A8"/>
    <w:rsid w:val="00C1323D"/>
    <w:rsid w:val="00C133D2"/>
    <w:rsid w:val="00C13A20"/>
    <w:rsid w:val="00C13AA6"/>
    <w:rsid w:val="00C140AB"/>
    <w:rsid w:val="00C142D0"/>
    <w:rsid w:val="00C14362"/>
    <w:rsid w:val="00C1483A"/>
    <w:rsid w:val="00C1489B"/>
    <w:rsid w:val="00C15143"/>
    <w:rsid w:val="00C155E2"/>
    <w:rsid w:val="00C158EF"/>
    <w:rsid w:val="00C15D23"/>
    <w:rsid w:val="00C15E7D"/>
    <w:rsid w:val="00C15F1C"/>
    <w:rsid w:val="00C16057"/>
    <w:rsid w:val="00C1626C"/>
    <w:rsid w:val="00C16B1C"/>
    <w:rsid w:val="00C2037E"/>
    <w:rsid w:val="00C21BAB"/>
    <w:rsid w:val="00C22651"/>
    <w:rsid w:val="00C229C2"/>
    <w:rsid w:val="00C23B48"/>
    <w:rsid w:val="00C23BAA"/>
    <w:rsid w:val="00C23CE6"/>
    <w:rsid w:val="00C2408D"/>
    <w:rsid w:val="00C243CF"/>
    <w:rsid w:val="00C2478D"/>
    <w:rsid w:val="00C2518A"/>
    <w:rsid w:val="00C256A8"/>
    <w:rsid w:val="00C25ABB"/>
    <w:rsid w:val="00C25D90"/>
    <w:rsid w:val="00C26A0A"/>
    <w:rsid w:val="00C2776E"/>
    <w:rsid w:val="00C27B0B"/>
    <w:rsid w:val="00C27B5A"/>
    <w:rsid w:val="00C27E62"/>
    <w:rsid w:val="00C30100"/>
    <w:rsid w:val="00C30242"/>
    <w:rsid w:val="00C30417"/>
    <w:rsid w:val="00C30886"/>
    <w:rsid w:val="00C313DF"/>
    <w:rsid w:val="00C31C2E"/>
    <w:rsid w:val="00C32051"/>
    <w:rsid w:val="00C3213F"/>
    <w:rsid w:val="00C32173"/>
    <w:rsid w:val="00C32809"/>
    <w:rsid w:val="00C32F37"/>
    <w:rsid w:val="00C3337C"/>
    <w:rsid w:val="00C348FE"/>
    <w:rsid w:val="00C34C27"/>
    <w:rsid w:val="00C34F49"/>
    <w:rsid w:val="00C350E4"/>
    <w:rsid w:val="00C35785"/>
    <w:rsid w:val="00C35954"/>
    <w:rsid w:val="00C35AC6"/>
    <w:rsid w:val="00C35B45"/>
    <w:rsid w:val="00C35DE4"/>
    <w:rsid w:val="00C3639A"/>
    <w:rsid w:val="00C363A2"/>
    <w:rsid w:val="00C36A5D"/>
    <w:rsid w:val="00C3749A"/>
    <w:rsid w:val="00C37B3B"/>
    <w:rsid w:val="00C37EED"/>
    <w:rsid w:val="00C40419"/>
    <w:rsid w:val="00C41153"/>
    <w:rsid w:val="00C4149B"/>
    <w:rsid w:val="00C41565"/>
    <w:rsid w:val="00C41849"/>
    <w:rsid w:val="00C418A7"/>
    <w:rsid w:val="00C421A9"/>
    <w:rsid w:val="00C42615"/>
    <w:rsid w:val="00C426EF"/>
    <w:rsid w:val="00C43061"/>
    <w:rsid w:val="00C4315A"/>
    <w:rsid w:val="00C438F9"/>
    <w:rsid w:val="00C43915"/>
    <w:rsid w:val="00C45048"/>
    <w:rsid w:val="00C45099"/>
    <w:rsid w:val="00C45ACC"/>
    <w:rsid w:val="00C501DB"/>
    <w:rsid w:val="00C5063D"/>
    <w:rsid w:val="00C51262"/>
    <w:rsid w:val="00C51CF9"/>
    <w:rsid w:val="00C520C1"/>
    <w:rsid w:val="00C521C7"/>
    <w:rsid w:val="00C52B94"/>
    <w:rsid w:val="00C52CB4"/>
    <w:rsid w:val="00C52DD9"/>
    <w:rsid w:val="00C53086"/>
    <w:rsid w:val="00C532E7"/>
    <w:rsid w:val="00C537F0"/>
    <w:rsid w:val="00C53AEB"/>
    <w:rsid w:val="00C53B8B"/>
    <w:rsid w:val="00C54516"/>
    <w:rsid w:val="00C5460F"/>
    <w:rsid w:val="00C54672"/>
    <w:rsid w:val="00C56427"/>
    <w:rsid w:val="00C565E1"/>
    <w:rsid w:val="00C57B46"/>
    <w:rsid w:val="00C60C28"/>
    <w:rsid w:val="00C6266E"/>
    <w:rsid w:val="00C6276A"/>
    <w:rsid w:val="00C63482"/>
    <w:rsid w:val="00C63D67"/>
    <w:rsid w:val="00C642AD"/>
    <w:rsid w:val="00C646D7"/>
    <w:rsid w:val="00C64B32"/>
    <w:rsid w:val="00C64DFF"/>
    <w:rsid w:val="00C6531F"/>
    <w:rsid w:val="00C65CAF"/>
    <w:rsid w:val="00C66386"/>
    <w:rsid w:val="00C666DF"/>
    <w:rsid w:val="00C66A01"/>
    <w:rsid w:val="00C676EE"/>
    <w:rsid w:val="00C7034D"/>
    <w:rsid w:val="00C707D9"/>
    <w:rsid w:val="00C7124C"/>
    <w:rsid w:val="00C715F8"/>
    <w:rsid w:val="00C71B53"/>
    <w:rsid w:val="00C73442"/>
    <w:rsid w:val="00C73629"/>
    <w:rsid w:val="00C739DB"/>
    <w:rsid w:val="00C73BE0"/>
    <w:rsid w:val="00C7451F"/>
    <w:rsid w:val="00C74534"/>
    <w:rsid w:val="00C751EB"/>
    <w:rsid w:val="00C7568F"/>
    <w:rsid w:val="00C76368"/>
    <w:rsid w:val="00C76DBA"/>
    <w:rsid w:val="00C77389"/>
    <w:rsid w:val="00C7753A"/>
    <w:rsid w:val="00C778DE"/>
    <w:rsid w:val="00C80F43"/>
    <w:rsid w:val="00C8117D"/>
    <w:rsid w:val="00C8153D"/>
    <w:rsid w:val="00C819F2"/>
    <w:rsid w:val="00C81D9B"/>
    <w:rsid w:val="00C82EC9"/>
    <w:rsid w:val="00C83F83"/>
    <w:rsid w:val="00C842C6"/>
    <w:rsid w:val="00C84851"/>
    <w:rsid w:val="00C85B51"/>
    <w:rsid w:val="00C85BFA"/>
    <w:rsid w:val="00C85E1C"/>
    <w:rsid w:val="00C8672A"/>
    <w:rsid w:val="00C86E53"/>
    <w:rsid w:val="00C86E9E"/>
    <w:rsid w:val="00C871FC"/>
    <w:rsid w:val="00C87393"/>
    <w:rsid w:val="00C87ACB"/>
    <w:rsid w:val="00C90119"/>
    <w:rsid w:val="00C910F6"/>
    <w:rsid w:val="00C9114C"/>
    <w:rsid w:val="00C91168"/>
    <w:rsid w:val="00C9207D"/>
    <w:rsid w:val="00C922E5"/>
    <w:rsid w:val="00C93CBD"/>
    <w:rsid w:val="00C94463"/>
    <w:rsid w:val="00C949A9"/>
    <w:rsid w:val="00C94BE7"/>
    <w:rsid w:val="00C9548C"/>
    <w:rsid w:val="00C95525"/>
    <w:rsid w:val="00C95A20"/>
    <w:rsid w:val="00C95A35"/>
    <w:rsid w:val="00C96862"/>
    <w:rsid w:val="00C9764A"/>
    <w:rsid w:val="00C97984"/>
    <w:rsid w:val="00CA00D2"/>
    <w:rsid w:val="00CA0242"/>
    <w:rsid w:val="00CA08A1"/>
    <w:rsid w:val="00CA09CD"/>
    <w:rsid w:val="00CA0FD4"/>
    <w:rsid w:val="00CA0FF4"/>
    <w:rsid w:val="00CA11E0"/>
    <w:rsid w:val="00CA15F1"/>
    <w:rsid w:val="00CA1641"/>
    <w:rsid w:val="00CA197A"/>
    <w:rsid w:val="00CA1BE7"/>
    <w:rsid w:val="00CA2B39"/>
    <w:rsid w:val="00CA2B65"/>
    <w:rsid w:val="00CA2B7A"/>
    <w:rsid w:val="00CA2E35"/>
    <w:rsid w:val="00CA36B2"/>
    <w:rsid w:val="00CA4EC0"/>
    <w:rsid w:val="00CA5DA8"/>
    <w:rsid w:val="00CA6D0A"/>
    <w:rsid w:val="00CA7381"/>
    <w:rsid w:val="00CA7D59"/>
    <w:rsid w:val="00CA7FF3"/>
    <w:rsid w:val="00CB07B2"/>
    <w:rsid w:val="00CB091A"/>
    <w:rsid w:val="00CB160F"/>
    <w:rsid w:val="00CB1706"/>
    <w:rsid w:val="00CB1A8D"/>
    <w:rsid w:val="00CB2798"/>
    <w:rsid w:val="00CB294E"/>
    <w:rsid w:val="00CB2AA0"/>
    <w:rsid w:val="00CB2BBF"/>
    <w:rsid w:val="00CB2F6B"/>
    <w:rsid w:val="00CB350E"/>
    <w:rsid w:val="00CB3DAB"/>
    <w:rsid w:val="00CB4C42"/>
    <w:rsid w:val="00CB4F97"/>
    <w:rsid w:val="00CB504B"/>
    <w:rsid w:val="00CB5C51"/>
    <w:rsid w:val="00CB5C7E"/>
    <w:rsid w:val="00CB642D"/>
    <w:rsid w:val="00CB657C"/>
    <w:rsid w:val="00CB6696"/>
    <w:rsid w:val="00CB7ACF"/>
    <w:rsid w:val="00CB7D71"/>
    <w:rsid w:val="00CC0174"/>
    <w:rsid w:val="00CC0281"/>
    <w:rsid w:val="00CC09F9"/>
    <w:rsid w:val="00CC1E41"/>
    <w:rsid w:val="00CC1F23"/>
    <w:rsid w:val="00CC22DD"/>
    <w:rsid w:val="00CC2621"/>
    <w:rsid w:val="00CC2822"/>
    <w:rsid w:val="00CC2BB7"/>
    <w:rsid w:val="00CC34CC"/>
    <w:rsid w:val="00CC3B83"/>
    <w:rsid w:val="00CC4019"/>
    <w:rsid w:val="00CC4244"/>
    <w:rsid w:val="00CC4E19"/>
    <w:rsid w:val="00CC6319"/>
    <w:rsid w:val="00CC6334"/>
    <w:rsid w:val="00CC79E2"/>
    <w:rsid w:val="00CD0632"/>
    <w:rsid w:val="00CD0844"/>
    <w:rsid w:val="00CD0D9B"/>
    <w:rsid w:val="00CD0DA4"/>
    <w:rsid w:val="00CD136C"/>
    <w:rsid w:val="00CD1401"/>
    <w:rsid w:val="00CD1453"/>
    <w:rsid w:val="00CD1CE3"/>
    <w:rsid w:val="00CD2AF8"/>
    <w:rsid w:val="00CD3576"/>
    <w:rsid w:val="00CD3C22"/>
    <w:rsid w:val="00CD3C8E"/>
    <w:rsid w:val="00CD3E5F"/>
    <w:rsid w:val="00CD454A"/>
    <w:rsid w:val="00CD4DF7"/>
    <w:rsid w:val="00CD52EA"/>
    <w:rsid w:val="00CD6461"/>
    <w:rsid w:val="00CD6C2F"/>
    <w:rsid w:val="00CD7114"/>
    <w:rsid w:val="00CD7371"/>
    <w:rsid w:val="00CE1157"/>
    <w:rsid w:val="00CE14DA"/>
    <w:rsid w:val="00CE1912"/>
    <w:rsid w:val="00CE1B2E"/>
    <w:rsid w:val="00CE20F1"/>
    <w:rsid w:val="00CE23E9"/>
    <w:rsid w:val="00CE2546"/>
    <w:rsid w:val="00CE2C93"/>
    <w:rsid w:val="00CE3559"/>
    <w:rsid w:val="00CE393D"/>
    <w:rsid w:val="00CE53C7"/>
    <w:rsid w:val="00CE55E9"/>
    <w:rsid w:val="00CE5BE8"/>
    <w:rsid w:val="00CE5E02"/>
    <w:rsid w:val="00CE655E"/>
    <w:rsid w:val="00CE6D04"/>
    <w:rsid w:val="00CE71E7"/>
    <w:rsid w:val="00CE7FCC"/>
    <w:rsid w:val="00CF0DB1"/>
    <w:rsid w:val="00CF1618"/>
    <w:rsid w:val="00CF30B8"/>
    <w:rsid w:val="00CF38D6"/>
    <w:rsid w:val="00CF3A67"/>
    <w:rsid w:val="00CF3C90"/>
    <w:rsid w:val="00CF41DC"/>
    <w:rsid w:val="00CF4BD0"/>
    <w:rsid w:val="00CF5384"/>
    <w:rsid w:val="00CF54C2"/>
    <w:rsid w:val="00CF5947"/>
    <w:rsid w:val="00CF5B2D"/>
    <w:rsid w:val="00CF5B8D"/>
    <w:rsid w:val="00CF619B"/>
    <w:rsid w:val="00CF6508"/>
    <w:rsid w:val="00CF6761"/>
    <w:rsid w:val="00CF6A5A"/>
    <w:rsid w:val="00CF74CC"/>
    <w:rsid w:val="00CF7759"/>
    <w:rsid w:val="00CF786F"/>
    <w:rsid w:val="00D004E6"/>
    <w:rsid w:val="00D01295"/>
    <w:rsid w:val="00D0234E"/>
    <w:rsid w:val="00D02F3C"/>
    <w:rsid w:val="00D03B7E"/>
    <w:rsid w:val="00D03F3F"/>
    <w:rsid w:val="00D041C1"/>
    <w:rsid w:val="00D046A7"/>
    <w:rsid w:val="00D04C1F"/>
    <w:rsid w:val="00D05482"/>
    <w:rsid w:val="00D067E5"/>
    <w:rsid w:val="00D067EB"/>
    <w:rsid w:val="00D06861"/>
    <w:rsid w:val="00D06A14"/>
    <w:rsid w:val="00D075C4"/>
    <w:rsid w:val="00D075E5"/>
    <w:rsid w:val="00D10768"/>
    <w:rsid w:val="00D10FD2"/>
    <w:rsid w:val="00D11742"/>
    <w:rsid w:val="00D11852"/>
    <w:rsid w:val="00D11C25"/>
    <w:rsid w:val="00D1222F"/>
    <w:rsid w:val="00D13269"/>
    <w:rsid w:val="00D136B0"/>
    <w:rsid w:val="00D143FD"/>
    <w:rsid w:val="00D145EA"/>
    <w:rsid w:val="00D14A82"/>
    <w:rsid w:val="00D1522F"/>
    <w:rsid w:val="00D152DB"/>
    <w:rsid w:val="00D152E3"/>
    <w:rsid w:val="00D15C3A"/>
    <w:rsid w:val="00D15EA0"/>
    <w:rsid w:val="00D166CB"/>
    <w:rsid w:val="00D16733"/>
    <w:rsid w:val="00D1741B"/>
    <w:rsid w:val="00D17C49"/>
    <w:rsid w:val="00D201E5"/>
    <w:rsid w:val="00D208D4"/>
    <w:rsid w:val="00D20AF6"/>
    <w:rsid w:val="00D20E1F"/>
    <w:rsid w:val="00D221C8"/>
    <w:rsid w:val="00D225D5"/>
    <w:rsid w:val="00D22A85"/>
    <w:rsid w:val="00D235DC"/>
    <w:rsid w:val="00D23EA9"/>
    <w:rsid w:val="00D23FEB"/>
    <w:rsid w:val="00D24A90"/>
    <w:rsid w:val="00D251CE"/>
    <w:rsid w:val="00D25C8A"/>
    <w:rsid w:val="00D261EB"/>
    <w:rsid w:val="00D26831"/>
    <w:rsid w:val="00D26D2F"/>
    <w:rsid w:val="00D274D3"/>
    <w:rsid w:val="00D275EB"/>
    <w:rsid w:val="00D27D34"/>
    <w:rsid w:val="00D27FCF"/>
    <w:rsid w:val="00D30C3A"/>
    <w:rsid w:val="00D31130"/>
    <w:rsid w:val="00D31849"/>
    <w:rsid w:val="00D31EB1"/>
    <w:rsid w:val="00D33F7E"/>
    <w:rsid w:val="00D34014"/>
    <w:rsid w:val="00D34162"/>
    <w:rsid w:val="00D34553"/>
    <w:rsid w:val="00D34666"/>
    <w:rsid w:val="00D359DA"/>
    <w:rsid w:val="00D3630E"/>
    <w:rsid w:val="00D36686"/>
    <w:rsid w:val="00D37C89"/>
    <w:rsid w:val="00D408E3"/>
    <w:rsid w:val="00D415CB"/>
    <w:rsid w:val="00D424AF"/>
    <w:rsid w:val="00D428DE"/>
    <w:rsid w:val="00D42F65"/>
    <w:rsid w:val="00D44948"/>
    <w:rsid w:val="00D449BB"/>
    <w:rsid w:val="00D44C6B"/>
    <w:rsid w:val="00D45174"/>
    <w:rsid w:val="00D45E10"/>
    <w:rsid w:val="00D460FE"/>
    <w:rsid w:val="00D46A65"/>
    <w:rsid w:val="00D470BA"/>
    <w:rsid w:val="00D4748F"/>
    <w:rsid w:val="00D47C07"/>
    <w:rsid w:val="00D47C6E"/>
    <w:rsid w:val="00D5014A"/>
    <w:rsid w:val="00D5077E"/>
    <w:rsid w:val="00D508E7"/>
    <w:rsid w:val="00D5207D"/>
    <w:rsid w:val="00D52309"/>
    <w:rsid w:val="00D53C40"/>
    <w:rsid w:val="00D53DCD"/>
    <w:rsid w:val="00D54497"/>
    <w:rsid w:val="00D545BB"/>
    <w:rsid w:val="00D54659"/>
    <w:rsid w:val="00D54AE6"/>
    <w:rsid w:val="00D55411"/>
    <w:rsid w:val="00D55462"/>
    <w:rsid w:val="00D55813"/>
    <w:rsid w:val="00D57776"/>
    <w:rsid w:val="00D57EB0"/>
    <w:rsid w:val="00D60746"/>
    <w:rsid w:val="00D60AA3"/>
    <w:rsid w:val="00D60BBA"/>
    <w:rsid w:val="00D60BDB"/>
    <w:rsid w:val="00D61C1B"/>
    <w:rsid w:val="00D62B0A"/>
    <w:rsid w:val="00D62E28"/>
    <w:rsid w:val="00D62EF0"/>
    <w:rsid w:val="00D637EA"/>
    <w:rsid w:val="00D64211"/>
    <w:rsid w:val="00D644EE"/>
    <w:rsid w:val="00D64BB6"/>
    <w:rsid w:val="00D64DC0"/>
    <w:rsid w:val="00D64E2E"/>
    <w:rsid w:val="00D64FB5"/>
    <w:rsid w:val="00D654EA"/>
    <w:rsid w:val="00D65D80"/>
    <w:rsid w:val="00D6663F"/>
    <w:rsid w:val="00D66901"/>
    <w:rsid w:val="00D66B48"/>
    <w:rsid w:val="00D66C17"/>
    <w:rsid w:val="00D66DBC"/>
    <w:rsid w:val="00D67FE7"/>
    <w:rsid w:val="00D707BC"/>
    <w:rsid w:val="00D70F8B"/>
    <w:rsid w:val="00D71B73"/>
    <w:rsid w:val="00D71EA6"/>
    <w:rsid w:val="00D743A8"/>
    <w:rsid w:val="00D74D2A"/>
    <w:rsid w:val="00D74F0D"/>
    <w:rsid w:val="00D759E1"/>
    <w:rsid w:val="00D760B6"/>
    <w:rsid w:val="00D76152"/>
    <w:rsid w:val="00D761B8"/>
    <w:rsid w:val="00D765B2"/>
    <w:rsid w:val="00D768FD"/>
    <w:rsid w:val="00D76B5E"/>
    <w:rsid w:val="00D774A7"/>
    <w:rsid w:val="00D776E7"/>
    <w:rsid w:val="00D77C97"/>
    <w:rsid w:val="00D77E2C"/>
    <w:rsid w:val="00D77E51"/>
    <w:rsid w:val="00D8114C"/>
    <w:rsid w:val="00D81B52"/>
    <w:rsid w:val="00D81D53"/>
    <w:rsid w:val="00D82548"/>
    <w:rsid w:val="00D82630"/>
    <w:rsid w:val="00D829A4"/>
    <w:rsid w:val="00D829D4"/>
    <w:rsid w:val="00D82AC6"/>
    <w:rsid w:val="00D82AED"/>
    <w:rsid w:val="00D82EA0"/>
    <w:rsid w:val="00D83EFD"/>
    <w:rsid w:val="00D8421E"/>
    <w:rsid w:val="00D842B5"/>
    <w:rsid w:val="00D848DB"/>
    <w:rsid w:val="00D84939"/>
    <w:rsid w:val="00D851C9"/>
    <w:rsid w:val="00D8586A"/>
    <w:rsid w:val="00D85D0F"/>
    <w:rsid w:val="00D86D78"/>
    <w:rsid w:val="00D86F1F"/>
    <w:rsid w:val="00D8728E"/>
    <w:rsid w:val="00D87B6F"/>
    <w:rsid w:val="00D87C64"/>
    <w:rsid w:val="00D903B2"/>
    <w:rsid w:val="00D905A8"/>
    <w:rsid w:val="00D90C75"/>
    <w:rsid w:val="00D90F1F"/>
    <w:rsid w:val="00D911F5"/>
    <w:rsid w:val="00D91584"/>
    <w:rsid w:val="00D9172B"/>
    <w:rsid w:val="00D91B61"/>
    <w:rsid w:val="00D91BED"/>
    <w:rsid w:val="00D92013"/>
    <w:rsid w:val="00D933B3"/>
    <w:rsid w:val="00D93B75"/>
    <w:rsid w:val="00D93BDB"/>
    <w:rsid w:val="00D940CC"/>
    <w:rsid w:val="00D941DA"/>
    <w:rsid w:val="00D94478"/>
    <w:rsid w:val="00D94CE2"/>
    <w:rsid w:val="00D9574C"/>
    <w:rsid w:val="00D95FDF"/>
    <w:rsid w:val="00D961E5"/>
    <w:rsid w:val="00D965BA"/>
    <w:rsid w:val="00D96637"/>
    <w:rsid w:val="00D96738"/>
    <w:rsid w:val="00D96B16"/>
    <w:rsid w:val="00D96CCC"/>
    <w:rsid w:val="00D97B1F"/>
    <w:rsid w:val="00DA0986"/>
    <w:rsid w:val="00DA243A"/>
    <w:rsid w:val="00DA2F01"/>
    <w:rsid w:val="00DA30EB"/>
    <w:rsid w:val="00DA3705"/>
    <w:rsid w:val="00DA3A22"/>
    <w:rsid w:val="00DA3DAA"/>
    <w:rsid w:val="00DA3EB3"/>
    <w:rsid w:val="00DA446F"/>
    <w:rsid w:val="00DA48B7"/>
    <w:rsid w:val="00DA51C8"/>
    <w:rsid w:val="00DA6835"/>
    <w:rsid w:val="00DA6AC7"/>
    <w:rsid w:val="00DA71B4"/>
    <w:rsid w:val="00DB0C58"/>
    <w:rsid w:val="00DB114F"/>
    <w:rsid w:val="00DB1681"/>
    <w:rsid w:val="00DB1FC5"/>
    <w:rsid w:val="00DB2FB5"/>
    <w:rsid w:val="00DB33CE"/>
    <w:rsid w:val="00DB3AC0"/>
    <w:rsid w:val="00DB3BF7"/>
    <w:rsid w:val="00DB46B6"/>
    <w:rsid w:val="00DB4922"/>
    <w:rsid w:val="00DB4A5C"/>
    <w:rsid w:val="00DB4FFE"/>
    <w:rsid w:val="00DB59C2"/>
    <w:rsid w:val="00DB5A5C"/>
    <w:rsid w:val="00DB5C46"/>
    <w:rsid w:val="00DB5CBC"/>
    <w:rsid w:val="00DB6677"/>
    <w:rsid w:val="00DB66AB"/>
    <w:rsid w:val="00DB6DB5"/>
    <w:rsid w:val="00DB7FBC"/>
    <w:rsid w:val="00DC0678"/>
    <w:rsid w:val="00DC09D4"/>
    <w:rsid w:val="00DC09FA"/>
    <w:rsid w:val="00DC0AE3"/>
    <w:rsid w:val="00DC0B9B"/>
    <w:rsid w:val="00DC1374"/>
    <w:rsid w:val="00DC1380"/>
    <w:rsid w:val="00DC1646"/>
    <w:rsid w:val="00DC1809"/>
    <w:rsid w:val="00DC229C"/>
    <w:rsid w:val="00DC2629"/>
    <w:rsid w:val="00DC27FF"/>
    <w:rsid w:val="00DC3964"/>
    <w:rsid w:val="00DC3A38"/>
    <w:rsid w:val="00DC4D27"/>
    <w:rsid w:val="00DC5387"/>
    <w:rsid w:val="00DC53A4"/>
    <w:rsid w:val="00DC57DB"/>
    <w:rsid w:val="00DC5BEA"/>
    <w:rsid w:val="00DC63D5"/>
    <w:rsid w:val="00DC65BC"/>
    <w:rsid w:val="00DC68C5"/>
    <w:rsid w:val="00DC6AE4"/>
    <w:rsid w:val="00DC6B8A"/>
    <w:rsid w:val="00DC6E7F"/>
    <w:rsid w:val="00DC6EF9"/>
    <w:rsid w:val="00DC72D9"/>
    <w:rsid w:val="00DC76DA"/>
    <w:rsid w:val="00DC797B"/>
    <w:rsid w:val="00DC7B2D"/>
    <w:rsid w:val="00DC7EA7"/>
    <w:rsid w:val="00DD06BA"/>
    <w:rsid w:val="00DD0E53"/>
    <w:rsid w:val="00DD1045"/>
    <w:rsid w:val="00DD13CB"/>
    <w:rsid w:val="00DD177D"/>
    <w:rsid w:val="00DD18C8"/>
    <w:rsid w:val="00DD1B60"/>
    <w:rsid w:val="00DD1F90"/>
    <w:rsid w:val="00DD2418"/>
    <w:rsid w:val="00DD247C"/>
    <w:rsid w:val="00DD3B40"/>
    <w:rsid w:val="00DD4BB2"/>
    <w:rsid w:val="00DD5D7E"/>
    <w:rsid w:val="00DD6C46"/>
    <w:rsid w:val="00DD7CB4"/>
    <w:rsid w:val="00DD7F26"/>
    <w:rsid w:val="00DE0274"/>
    <w:rsid w:val="00DE0C87"/>
    <w:rsid w:val="00DE29D5"/>
    <w:rsid w:val="00DE3235"/>
    <w:rsid w:val="00DE4234"/>
    <w:rsid w:val="00DE4C6C"/>
    <w:rsid w:val="00DE530C"/>
    <w:rsid w:val="00DE58CC"/>
    <w:rsid w:val="00DE69C1"/>
    <w:rsid w:val="00DE6C6E"/>
    <w:rsid w:val="00DE7BC5"/>
    <w:rsid w:val="00DF13B6"/>
    <w:rsid w:val="00DF149A"/>
    <w:rsid w:val="00DF14F6"/>
    <w:rsid w:val="00DF17F4"/>
    <w:rsid w:val="00DF1817"/>
    <w:rsid w:val="00DF197F"/>
    <w:rsid w:val="00DF20A1"/>
    <w:rsid w:val="00DF2118"/>
    <w:rsid w:val="00DF2B19"/>
    <w:rsid w:val="00DF2E11"/>
    <w:rsid w:val="00DF3E01"/>
    <w:rsid w:val="00DF41E7"/>
    <w:rsid w:val="00DF439D"/>
    <w:rsid w:val="00DF478F"/>
    <w:rsid w:val="00DF4D52"/>
    <w:rsid w:val="00DF543D"/>
    <w:rsid w:val="00DF5564"/>
    <w:rsid w:val="00DF5828"/>
    <w:rsid w:val="00DF5BCF"/>
    <w:rsid w:val="00DF611C"/>
    <w:rsid w:val="00DF62EF"/>
    <w:rsid w:val="00DF6937"/>
    <w:rsid w:val="00DF725A"/>
    <w:rsid w:val="00DF727D"/>
    <w:rsid w:val="00E00174"/>
    <w:rsid w:val="00E005DC"/>
    <w:rsid w:val="00E00B1A"/>
    <w:rsid w:val="00E011AE"/>
    <w:rsid w:val="00E01951"/>
    <w:rsid w:val="00E02A36"/>
    <w:rsid w:val="00E02DAD"/>
    <w:rsid w:val="00E0312F"/>
    <w:rsid w:val="00E032EB"/>
    <w:rsid w:val="00E0358B"/>
    <w:rsid w:val="00E03CD1"/>
    <w:rsid w:val="00E0450D"/>
    <w:rsid w:val="00E047D2"/>
    <w:rsid w:val="00E05921"/>
    <w:rsid w:val="00E104D3"/>
    <w:rsid w:val="00E10763"/>
    <w:rsid w:val="00E10AB4"/>
    <w:rsid w:val="00E10FFC"/>
    <w:rsid w:val="00E1213C"/>
    <w:rsid w:val="00E12510"/>
    <w:rsid w:val="00E12F05"/>
    <w:rsid w:val="00E12FB9"/>
    <w:rsid w:val="00E13D75"/>
    <w:rsid w:val="00E13FFA"/>
    <w:rsid w:val="00E14E4E"/>
    <w:rsid w:val="00E15003"/>
    <w:rsid w:val="00E15295"/>
    <w:rsid w:val="00E15A2F"/>
    <w:rsid w:val="00E16DD0"/>
    <w:rsid w:val="00E205EA"/>
    <w:rsid w:val="00E20991"/>
    <w:rsid w:val="00E20C74"/>
    <w:rsid w:val="00E211AA"/>
    <w:rsid w:val="00E21A05"/>
    <w:rsid w:val="00E21B66"/>
    <w:rsid w:val="00E21C2D"/>
    <w:rsid w:val="00E22D05"/>
    <w:rsid w:val="00E2301E"/>
    <w:rsid w:val="00E2452A"/>
    <w:rsid w:val="00E24B5C"/>
    <w:rsid w:val="00E24BA2"/>
    <w:rsid w:val="00E24BE3"/>
    <w:rsid w:val="00E2597D"/>
    <w:rsid w:val="00E25CC5"/>
    <w:rsid w:val="00E25CD3"/>
    <w:rsid w:val="00E26604"/>
    <w:rsid w:val="00E26AFD"/>
    <w:rsid w:val="00E26B7F"/>
    <w:rsid w:val="00E26F2E"/>
    <w:rsid w:val="00E272A5"/>
    <w:rsid w:val="00E2785B"/>
    <w:rsid w:val="00E2792F"/>
    <w:rsid w:val="00E3027C"/>
    <w:rsid w:val="00E30B91"/>
    <w:rsid w:val="00E3156F"/>
    <w:rsid w:val="00E316C7"/>
    <w:rsid w:val="00E3215B"/>
    <w:rsid w:val="00E32657"/>
    <w:rsid w:val="00E32C30"/>
    <w:rsid w:val="00E33568"/>
    <w:rsid w:val="00E33CAB"/>
    <w:rsid w:val="00E3476F"/>
    <w:rsid w:val="00E35F64"/>
    <w:rsid w:val="00E36A74"/>
    <w:rsid w:val="00E371B4"/>
    <w:rsid w:val="00E3735D"/>
    <w:rsid w:val="00E40955"/>
    <w:rsid w:val="00E40AE7"/>
    <w:rsid w:val="00E41B83"/>
    <w:rsid w:val="00E424EC"/>
    <w:rsid w:val="00E4268F"/>
    <w:rsid w:val="00E4317A"/>
    <w:rsid w:val="00E4415E"/>
    <w:rsid w:val="00E445A0"/>
    <w:rsid w:val="00E447B4"/>
    <w:rsid w:val="00E448F1"/>
    <w:rsid w:val="00E44D8E"/>
    <w:rsid w:val="00E45FE4"/>
    <w:rsid w:val="00E4634C"/>
    <w:rsid w:val="00E46C68"/>
    <w:rsid w:val="00E47087"/>
    <w:rsid w:val="00E475E9"/>
    <w:rsid w:val="00E47D3E"/>
    <w:rsid w:val="00E47E93"/>
    <w:rsid w:val="00E47FEE"/>
    <w:rsid w:val="00E5083B"/>
    <w:rsid w:val="00E508D6"/>
    <w:rsid w:val="00E517E6"/>
    <w:rsid w:val="00E52ACC"/>
    <w:rsid w:val="00E52BC7"/>
    <w:rsid w:val="00E52E9E"/>
    <w:rsid w:val="00E5352F"/>
    <w:rsid w:val="00E53839"/>
    <w:rsid w:val="00E53BCD"/>
    <w:rsid w:val="00E53C38"/>
    <w:rsid w:val="00E5434D"/>
    <w:rsid w:val="00E54991"/>
    <w:rsid w:val="00E54F23"/>
    <w:rsid w:val="00E55211"/>
    <w:rsid w:val="00E55545"/>
    <w:rsid w:val="00E55680"/>
    <w:rsid w:val="00E556F6"/>
    <w:rsid w:val="00E55829"/>
    <w:rsid w:val="00E55A50"/>
    <w:rsid w:val="00E55DD0"/>
    <w:rsid w:val="00E55FE4"/>
    <w:rsid w:val="00E56A74"/>
    <w:rsid w:val="00E56A91"/>
    <w:rsid w:val="00E570C9"/>
    <w:rsid w:val="00E5734D"/>
    <w:rsid w:val="00E57B95"/>
    <w:rsid w:val="00E57E70"/>
    <w:rsid w:val="00E6013B"/>
    <w:rsid w:val="00E6052F"/>
    <w:rsid w:val="00E60C60"/>
    <w:rsid w:val="00E621EA"/>
    <w:rsid w:val="00E62289"/>
    <w:rsid w:val="00E6250A"/>
    <w:rsid w:val="00E630AA"/>
    <w:rsid w:val="00E638C0"/>
    <w:rsid w:val="00E638FE"/>
    <w:rsid w:val="00E64299"/>
    <w:rsid w:val="00E644D5"/>
    <w:rsid w:val="00E647AA"/>
    <w:rsid w:val="00E6532B"/>
    <w:rsid w:val="00E65474"/>
    <w:rsid w:val="00E6562C"/>
    <w:rsid w:val="00E65736"/>
    <w:rsid w:val="00E658DF"/>
    <w:rsid w:val="00E65FC8"/>
    <w:rsid w:val="00E6690C"/>
    <w:rsid w:val="00E66CC8"/>
    <w:rsid w:val="00E66DCA"/>
    <w:rsid w:val="00E66F58"/>
    <w:rsid w:val="00E67037"/>
    <w:rsid w:val="00E670EA"/>
    <w:rsid w:val="00E67A0E"/>
    <w:rsid w:val="00E67CD0"/>
    <w:rsid w:val="00E70233"/>
    <w:rsid w:val="00E70E07"/>
    <w:rsid w:val="00E71087"/>
    <w:rsid w:val="00E71609"/>
    <w:rsid w:val="00E71B88"/>
    <w:rsid w:val="00E7214F"/>
    <w:rsid w:val="00E72933"/>
    <w:rsid w:val="00E72935"/>
    <w:rsid w:val="00E72A6D"/>
    <w:rsid w:val="00E72C78"/>
    <w:rsid w:val="00E73155"/>
    <w:rsid w:val="00E74A28"/>
    <w:rsid w:val="00E754B8"/>
    <w:rsid w:val="00E75BD3"/>
    <w:rsid w:val="00E75E81"/>
    <w:rsid w:val="00E7616C"/>
    <w:rsid w:val="00E76265"/>
    <w:rsid w:val="00E76644"/>
    <w:rsid w:val="00E77838"/>
    <w:rsid w:val="00E7791E"/>
    <w:rsid w:val="00E77995"/>
    <w:rsid w:val="00E8025C"/>
    <w:rsid w:val="00E8061A"/>
    <w:rsid w:val="00E80729"/>
    <w:rsid w:val="00E8086A"/>
    <w:rsid w:val="00E81B1F"/>
    <w:rsid w:val="00E82497"/>
    <w:rsid w:val="00E834A7"/>
    <w:rsid w:val="00E8382D"/>
    <w:rsid w:val="00E83F1C"/>
    <w:rsid w:val="00E8545B"/>
    <w:rsid w:val="00E8583E"/>
    <w:rsid w:val="00E8614C"/>
    <w:rsid w:val="00E87323"/>
    <w:rsid w:val="00E8759C"/>
    <w:rsid w:val="00E87644"/>
    <w:rsid w:val="00E90556"/>
    <w:rsid w:val="00E93690"/>
    <w:rsid w:val="00E93831"/>
    <w:rsid w:val="00E93B28"/>
    <w:rsid w:val="00E94075"/>
    <w:rsid w:val="00E9423A"/>
    <w:rsid w:val="00E94674"/>
    <w:rsid w:val="00E94EBD"/>
    <w:rsid w:val="00E954C0"/>
    <w:rsid w:val="00E95BE6"/>
    <w:rsid w:val="00E96559"/>
    <w:rsid w:val="00E97191"/>
    <w:rsid w:val="00E97604"/>
    <w:rsid w:val="00E9779C"/>
    <w:rsid w:val="00E977E8"/>
    <w:rsid w:val="00E97912"/>
    <w:rsid w:val="00EA07E6"/>
    <w:rsid w:val="00EA0DB2"/>
    <w:rsid w:val="00EA150D"/>
    <w:rsid w:val="00EA2510"/>
    <w:rsid w:val="00EA3370"/>
    <w:rsid w:val="00EA4005"/>
    <w:rsid w:val="00EA4851"/>
    <w:rsid w:val="00EA49B8"/>
    <w:rsid w:val="00EA4DF1"/>
    <w:rsid w:val="00EA513D"/>
    <w:rsid w:val="00EA564A"/>
    <w:rsid w:val="00EA5727"/>
    <w:rsid w:val="00EA5CD2"/>
    <w:rsid w:val="00EA608B"/>
    <w:rsid w:val="00EA6389"/>
    <w:rsid w:val="00EA736E"/>
    <w:rsid w:val="00EB0A7F"/>
    <w:rsid w:val="00EB0BD4"/>
    <w:rsid w:val="00EB10C7"/>
    <w:rsid w:val="00EB1685"/>
    <w:rsid w:val="00EB1C17"/>
    <w:rsid w:val="00EB1F2E"/>
    <w:rsid w:val="00EB2971"/>
    <w:rsid w:val="00EB2BA6"/>
    <w:rsid w:val="00EB2C9D"/>
    <w:rsid w:val="00EB2E48"/>
    <w:rsid w:val="00EB3173"/>
    <w:rsid w:val="00EB3961"/>
    <w:rsid w:val="00EB4079"/>
    <w:rsid w:val="00EB46A6"/>
    <w:rsid w:val="00EB4C2E"/>
    <w:rsid w:val="00EB4CE5"/>
    <w:rsid w:val="00EB5164"/>
    <w:rsid w:val="00EB5261"/>
    <w:rsid w:val="00EB5D7C"/>
    <w:rsid w:val="00EB6275"/>
    <w:rsid w:val="00EB6559"/>
    <w:rsid w:val="00EB69FF"/>
    <w:rsid w:val="00EB6B1A"/>
    <w:rsid w:val="00EB6DE8"/>
    <w:rsid w:val="00EC012C"/>
    <w:rsid w:val="00EC0822"/>
    <w:rsid w:val="00EC0A14"/>
    <w:rsid w:val="00EC1042"/>
    <w:rsid w:val="00EC16B1"/>
    <w:rsid w:val="00EC298D"/>
    <w:rsid w:val="00EC3860"/>
    <w:rsid w:val="00EC3ACD"/>
    <w:rsid w:val="00EC408C"/>
    <w:rsid w:val="00EC4AF0"/>
    <w:rsid w:val="00EC52A4"/>
    <w:rsid w:val="00EC58F5"/>
    <w:rsid w:val="00EC638D"/>
    <w:rsid w:val="00EC6417"/>
    <w:rsid w:val="00EC67AD"/>
    <w:rsid w:val="00EC687B"/>
    <w:rsid w:val="00EC6DD9"/>
    <w:rsid w:val="00EC6F1B"/>
    <w:rsid w:val="00EC7E48"/>
    <w:rsid w:val="00ED09BB"/>
    <w:rsid w:val="00ED128A"/>
    <w:rsid w:val="00ED13B2"/>
    <w:rsid w:val="00ED13E6"/>
    <w:rsid w:val="00ED14FF"/>
    <w:rsid w:val="00ED1749"/>
    <w:rsid w:val="00ED1E2F"/>
    <w:rsid w:val="00ED1EA6"/>
    <w:rsid w:val="00ED22DC"/>
    <w:rsid w:val="00ED22E4"/>
    <w:rsid w:val="00ED297D"/>
    <w:rsid w:val="00ED2C8D"/>
    <w:rsid w:val="00ED3775"/>
    <w:rsid w:val="00ED4432"/>
    <w:rsid w:val="00ED48AF"/>
    <w:rsid w:val="00ED626B"/>
    <w:rsid w:val="00ED6413"/>
    <w:rsid w:val="00ED663C"/>
    <w:rsid w:val="00ED6815"/>
    <w:rsid w:val="00ED6D6B"/>
    <w:rsid w:val="00ED7DB5"/>
    <w:rsid w:val="00EE0B8B"/>
    <w:rsid w:val="00EE1BED"/>
    <w:rsid w:val="00EE25A8"/>
    <w:rsid w:val="00EE28BD"/>
    <w:rsid w:val="00EE292D"/>
    <w:rsid w:val="00EE2AC3"/>
    <w:rsid w:val="00EE3255"/>
    <w:rsid w:val="00EE5006"/>
    <w:rsid w:val="00EE50D4"/>
    <w:rsid w:val="00EE53AF"/>
    <w:rsid w:val="00EE55EE"/>
    <w:rsid w:val="00EE589E"/>
    <w:rsid w:val="00EE5E56"/>
    <w:rsid w:val="00EE688D"/>
    <w:rsid w:val="00EE69BC"/>
    <w:rsid w:val="00EE7A7A"/>
    <w:rsid w:val="00EF0951"/>
    <w:rsid w:val="00EF16A0"/>
    <w:rsid w:val="00EF3F67"/>
    <w:rsid w:val="00EF472E"/>
    <w:rsid w:val="00EF4EA9"/>
    <w:rsid w:val="00EF553C"/>
    <w:rsid w:val="00EF561D"/>
    <w:rsid w:val="00EF5774"/>
    <w:rsid w:val="00EF5A9F"/>
    <w:rsid w:val="00EF5F87"/>
    <w:rsid w:val="00EF69EC"/>
    <w:rsid w:val="00EF6FDA"/>
    <w:rsid w:val="00EF72D0"/>
    <w:rsid w:val="00EF7E2F"/>
    <w:rsid w:val="00F00085"/>
    <w:rsid w:val="00F00BC1"/>
    <w:rsid w:val="00F00C6B"/>
    <w:rsid w:val="00F014B4"/>
    <w:rsid w:val="00F015E9"/>
    <w:rsid w:val="00F01BF1"/>
    <w:rsid w:val="00F03639"/>
    <w:rsid w:val="00F03D98"/>
    <w:rsid w:val="00F04EA4"/>
    <w:rsid w:val="00F05003"/>
    <w:rsid w:val="00F05537"/>
    <w:rsid w:val="00F05E99"/>
    <w:rsid w:val="00F05EE3"/>
    <w:rsid w:val="00F06168"/>
    <w:rsid w:val="00F0653D"/>
    <w:rsid w:val="00F067B7"/>
    <w:rsid w:val="00F06C78"/>
    <w:rsid w:val="00F06D89"/>
    <w:rsid w:val="00F07633"/>
    <w:rsid w:val="00F0772D"/>
    <w:rsid w:val="00F10C5E"/>
    <w:rsid w:val="00F10E80"/>
    <w:rsid w:val="00F11213"/>
    <w:rsid w:val="00F12464"/>
    <w:rsid w:val="00F1390F"/>
    <w:rsid w:val="00F13C71"/>
    <w:rsid w:val="00F14483"/>
    <w:rsid w:val="00F14F92"/>
    <w:rsid w:val="00F150F8"/>
    <w:rsid w:val="00F16C01"/>
    <w:rsid w:val="00F16C5C"/>
    <w:rsid w:val="00F204F1"/>
    <w:rsid w:val="00F20DB1"/>
    <w:rsid w:val="00F210DC"/>
    <w:rsid w:val="00F216D8"/>
    <w:rsid w:val="00F21A60"/>
    <w:rsid w:val="00F21B03"/>
    <w:rsid w:val="00F2249F"/>
    <w:rsid w:val="00F2269E"/>
    <w:rsid w:val="00F22D7A"/>
    <w:rsid w:val="00F22FD9"/>
    <w:rsid w:val="00F23C2C"/>
    <w:rsid w:val="00F23F27"/>
    <w:rsid w:val="00F24BD2"/>
    <w:rsid w:val="00F24C95"/>
    <w:rsid w:val="00F24CD7"/>
    <w:rsid w:val="00F25343"/>
    <w:rsid w:val="00F259E6"/>
    <w:rsid w:val="00F25D4E"/>
    <w:rsid w:val="00F25F25"/>
    <w:rsid w:val="00F26E48"/>
    <w:rsid w:val="00F26EEC"/>
    <w:rsid w:val="00F271FA"/>
    <w:rsid w:val="00F278A6"/>
    <w:rsid w:val="00F27CB3"/>
    <w:rsid w:val="00F302D5"/>
    <w:rsid w:val="00F304A2"/>
    <w:rsid w:val="00F3112F"/>
    <w:rsid w:val="00F31D42"/>
    <w:rsid w:val="00F320DF"/>
    <w:rsid w:val="00F322D5"/>
    <w:rsid w:val="00F32D60"/>
    <w:rsid w:val="00F34613"/>
    <w:rsid w:val="00F34776"/>
    <w:rsid w:val="00F34A60"/>
    <w:rsid w:val="00F35830"/>
    <w:rsid w:val="00F35AC8"/>
    <w:rsid w:val="00F365FA"/>
    <w:rsid w:val="00F367EA"/>
    <w:rsid w:val="00F369C5"/>
    <w:rsid w:val="00F3708C"/>
    <w:rsid w:val="00F37441"/>
    <w:rsid w:val="00F37487"/>
    <w:rsid w:val="00F37BCE"/>
    <w:rsid w:val="00F402A4"/>
    <w:rsid w:val="00F40C14"/>
    <w:rsid w:val="00F41490"/>
    <w:rsid w:val="00F414B2"/>
    <w:rsid w:val="00F421D3"/>
    <w:rsid w:val="00F4284C"/>
    <w:rsid w:val="00F4308A"/>
    <w:rsid w:val="00F43456"/>
    <w:rsid w:val="00F450D7"/>
    <w:rsid w:val="00F4542F"/>
    <w:rsid w:val="00F45459"/>
    <w:rsid w:val="00F459FA"/>
    <w:rsid w:val="00F45AA3"/>
    <w:rsid w:val="00F46419"/>
    <w:rsid w:val="00F46BBE"/>
    <w:rsid w:val="00F46D00"/>
    <w:rsid w:val="00F47949"/>
    <w:rsid w:val="00F50471"/>
    <w:rsid w:val="00F511EB"/>
    <w:rsid w:val="00F51AD3"/>
    <w:rsid w:val="00F5287B"/>
    <w:rsid w:val="00F52AD9"/>
    <w:rsid w:val="00F53363"/>
    <w:rsid w:val="00F535A1"/>
    <w:rsid w:val="00F535EC"/>
    <w:rsid w:val="00F53E52"/>
    <w:rsid w:val="00F546CB"/>
    <w:rsid w:val="00F546CC"/>
    <w:rsid w:val="00F54890"/>
    <w:rsid w:val="00F55306"/>
    <w:rsid w:val="00F55913"/>
    <w:rsid w:val="00F56A67"/>
    <w:rsid w:val="00F56C32"/>
    <w:rsid w:val="00F56F8E"/>
    <w:rsid w:val="00F57263"/>
    <w:rsid w:val="00F574FE"/>
    <w:rsid w:val="00F57ABD"/>
    <w:rsid w:val="00F60436"/>
    <w:rsid w:val="00F6076F"/>
    <w:rsid w:val="00F60CD5"/>
    <w:rsid w:val="00F6114B"/>
    <w:rsid w:val="00F61A39"/>
    <w:rsid w:val="00F61B8C"/>
    <w:rsid w:val="00F62AAB"/>
    <w:rsid w:val="00F6366C"/>
    <w:rsid w:val="00F63699"/>
    <w:rsid w:val="00F63F6A"/>
    <w:rsid w:val="00F64292"/>
    <w:rsid w:val="00F64C31"/>
    <w:rsid w:val="00F6505A"/>
    <w:rsid w:val="00F65557"/>
    <w:rsid w:val="00F6586A"/>
    <w:rsid w:val="00F6594B"/>
    <w:rsid w:val="00F66282"/>
    <w:rsid w:val="00F6682D"/>
    <w:rsid w:val="00F67490"/>
    <w:rsid w:val="00F67604"/>
    <w:rsid w:val="00F70337"/>
    <w:rsid w:val="00F70759"/>
    <w:rsid w:val="00F7099A"/>
    <w:rsid w:val="00F70C41"/>
    <w:rsid w:val="00F71E18"/>
    <w:rsid w:val="00F72DDC"/>
    <w:rsid w:val="00F73EE2"/>
    <w:rsid w:val="00F74015"/>
    <w:rsid w:val="00F75842"/>
    <w:rsid w:val="00F7652F"/>
    <w:rsid w:val="00F76BBE"/>
    <w:rsid w:val="00F76CE7"/>
    <w:rsid w:val="00F76D52"/>
    <w:rsid w:val="00F775BF"/>
    <w:rsid w:val="00F77637"/>
    <w:rsid w:val="00F77709"/>
    <w:rsid w:val="00F778CA"/>
    <w:rsid w:val="00F7798E"/>
    <w:rsid w:val="00F779C2"/>
    <w:rsid w:val="00F8011A"/>
    <w:rsid w:val="00F80E6D"/>
    <w:rsid w:val="00F81045"/>
    <w:rsid w:val="00F82CC8"/>
    <w:rsid w:val="00F83A40"/>
    <w:rsid w:val="00F83F38"/>
    <w:rsid w:val="00F852EB"/>
    <w:rsid w:val="00F858A9"/>
    <w:rsid w:val="00F85915"/>
    <w:rsid w:val="00F85C4E"/>
    <w:rsid w:val="00F85F3C"/>
    <w:rsid w:val="00F901A3"/>
    <w:rsid w:val="00F90219"/>
    <w:rsid w:val="00F90268"/>
    <w:rsid w:val="00F903A5"/>
    <w:rsid w:val="00F90641"/>
    <w:rsid w:val="00F906A0"/>
    <w:rsid w:val="00F906E0"/>
    <w:rsid w:val="00F90BA5"/>
    <w:rsid w:val="00F912AF"/>
    <w:rsid w:val="00F913D5"/>
    <w:rsid w:val="00F9175E"/>
    <w:rsid w:val="00F92734"/>
    <w:rsid w:val="00F92C34"/>
    <w:rsid w:val="00F92DB6"/>
    <w:rsid w:val="00F92F99"/>
    <w:rsid w:val="00F92FE0"/>
    <w:rsid w:val="00F93F0E"/>
    <w:rsid w:val="00F945F6"/>
    <w:rsid w:val="00F94A69"/>
    <w:rsid w:val="00F94B89"/>
    <w:rsid w:val="00F9683B"/>
    <w:rsid w:val="00F96917"/>
    <w:rsid w:val="00F96A28"/>
    <w:rsid w:val="00F97480"/>
    <w:rsid w:val="00FA0AB5"/>
    <w:rsid w:val="00FA0B70"/>
    <w:rsid w:val="00FA0B84"/>
    <w:rsid w:val="00FA0C39"/>
    <w:rsid w:val="00FA27DA"/>
    <w:rsid w:val="00FA3487"/>
    <w:rsid w:val="00FA36F9"/>
    <w:rsid w:val="00FA3863"/>
    <w:rsid w:val="00FA5067"/>
    <w:rsid w:val="00FA5D25"/>
    <w:rsid w:val="00FA5F7B"/>
    <w:rsid w:val="00FA61BF"/>
    <w:rsid w:val="00FA657B"/>
    <w:rsid w:val="00FA7345"/>
    <w:rsid w:val="00FA7D1C"/>
    <w:rsid w:val="00FB16AF"/>
    <w:rsid w:val="00FB281F"/>
    <w:rsid w:val="00FB28E1"/>
    <w:rsid w:val="00FB2AD8"/>
    <w:rsid w:val="00FB2D1A"/>
    <w:rsid w:val="00FB4663"/>
    <w:rsid w:val="00FB4E9B"/>
    <w:rsid w:val="00FB5278"/>
    <w:rsid w:val="00FB57DD"/>
    <w:rsid w:val="00FB62FA"/>
    <w:rsid w:val="00FB7439"/>
    <w:rsid w:val="00FB767C"/>
    <w:rsid w:val="00FB7737"/>
    <w:rsid w:val="00FB7A21"/>
    <w:rsid w:val="00FC052E"/>
    <w:rsid w:val="00FC16B7"/>
    <w:rsid w:val="00FC16F7"/>
    <w:rsid w:val="00FC1E21"/>
    <w:rsid w:val="00FC2313"/>
    <w:rsid w:val="00FC2FD7"/>
    <w:rsid w:val="00FC39EE"/>
    <w:rsid w:val="00FC4006"/>
    <w:rsid w:val="00FC4A36"/>
    <w:rsid w:val="00FC55BB"/>
    <w:rsid w:val="00FC57A8"/>
    <w:rsid w:val="00FC65C3"/>
    <w:rsid w:val="00FC6FB5"/>
    <w:rsid w:val="00FC710E"/>
    <w:rsid w:val="00FC7B6C"/>
    <w:rsid w:val="00FC7E6D"/>
    <w:rsid w:val="00FD004B"/>
    <w:rsid w:val="00FD04E1"/>
    <w:rsid w:val="00FD09C7"/>
    <w:rsid w:val="00FD1373"/>
    <w:rsid w:val="00FD1470"/>
    <w:rsid w:val="00FD1B22"/>
    <w:rsid w:val="00FD1D88"/>
    <w:rsid w:val="00FD2443"/>
    <w:rsid w:val="00FD3334"/>
    <w:rsid w:val="00FD3645"/>
    <w:rsid w:val="00FD3A21"/>
    <w:rsid w:val="00FD41C9"/>
    <w:rsid w:val="00FD4211"/>
    <w:rsid w:val="00FD46D0"/>
    <w:rsid w:val="00FD5F10"/>
    <w:rsid w:val="00FD61F8"/>
    <w:rsid w:val="00FD6452"/>
    <w:rsid w:val="00FD750B"/>
    <w:rsid w:val="00FD76F8"/>
    <w:rsid w:val="00FE0338"/>
    <w:rsid w:val="00FE05E7"/>
    <w:rsid w:val="00FE0E30"/>
    <w:rsid w:val="00FE1548"/>
    <w:rsid w:val="00FE1A81"/>
    <w:rsid w:val="00FE1D40"/>
    <w:rsid w:val="00FE207D"/>
    <w:rsid w:val="00FE21AC"/>
    <w:rsid w:val="00FE3CA1"/>
    <w:rsid w:val="00FE460D"/>
    <w:rsid w:val="00FE46A1"/>
    <w:rsid w:val="00FE4838"/>
    <w:rsid w:val="00FE4AE6"/>
    <w:rsid w:val="00FE5E87"/>
    <w:rsid w:val="00FE6137"/>
    <w:rsid w:val="00FE65C9"/>
    <w:rsid w:val="00FE6629"/>
    <w:rsid w:val="00FE6AF7"/>
    <w:rsid w:val="00FE71F3"/>
    <w:rsid w:val="00FE742E"/>
    <w:rsid w:val="00FE7433"/>
    <w:rsid w:val="00FE76BD"/>
    <w:rsid w:val="00FE78BD"/>
    <w:rsid w:val="00FF03F2"/>
    <w:rsid w:val="00FF069A"/>
    <w:rsid w:val="00FF1EC0"/>
    <w:rsid w:val="00FF1F9A"/>
    <w:rsid w:val="00FF22B6"/>
    <w:rsid w:val="00FF268C"/>
    <w:rsid w:val="00FF2EE3"/>
    <w:rsid w:val="00FF3003"/>
    <w:rsid w:val="00FF3747"/>
    <w:rsid w:val="00FF4991"/>
    <w:rsid w:val="00FF4B33"/>
    <w:rsid w:val="00FF50CB"/>
    <w:rsid w:val="00FF564A"/>
    <w:rsid w:val="00FF62AE"/>
    <w:rsid w:val="00FF654E"/>
    <w:rsid w:val="00FF6551"/>
    <w:rsid w:val="00FF6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27116C3E"/>
  <w15:docId w15:val="{A04B62E8-CC53-4C5D-BCF7-B977D738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29EB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2729A5"/>
    <w:pPr>
      <w:keepNext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qFormat/>
    <w:rsid w:val="000F3811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80729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4F62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B464E"/>
    <w:p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961E5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771B0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26316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D4B3C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52DAB"/>
    <w:rPr>
      <w:rFonts w:cs="Times New Roman"/>
      <w:b/>
      <w:bCs/>
      <w:color w:val="993300"/>
      <w:szCs w:val="24"/>
    </w:rPr>
  </w:style>
  <w:style w:type="paragraph" w:customStyle="1" w:styleId="Style4">
    <w:name w:val="Style4"/>
    <w:basedOn w:val="Normal"/>
    <w:rsid w:val="00552DAB"/>
    <w:rPr>
      <w:rFonts w:cs="Times New Roman"/>
      <w:bCs/>
    </w:rPr>
  </w:style>
  <w:style w:type="character" w:styleId="Hyperlink">
    <w:name w:val="Hyperlink"/>
    <w:basedOn w:val="DefaultParagraphFont"/>
    <w:rsid w:val="004914FC"/>
    <w:rPr>
      <w:color w:val="0000FF"/>
      <w:u w:val="single"/>
    </w:rPr>
  </w:style>
  <w:style w:type="paragraph" w:customStyle="1" w:styleId="Char">
    <w:name w:val="Char"/>
    <w:basedOn w:val="Normal"/>
    <w:rsid w:val="00F85915"/>
    <w:pPr>
      <w:spacing w:after="160" w:line="240" w:lineRule="exact"/>
    </w:pPr>
    <w:rPr>
      <w:rFonts w:ascii="Verdana" w:hAnsi="Verdana"/>
      <w:sz w:val="22"/>
    </w:rPr>
  </w:style>
  <w:style w:type="character" w:styleId="Strong">
    <w:name w:val="Strong"/>
    <w:basedOn w:val="DefaultParagraphFont"/>
    <w:qFormat/>
    <w:rsid w:val="00C13AA6"/>
    <w:rPr>
      <w:b/>
      <w:bCs/>
    </w:rPr>
  </w:style>
  <w:style w:type="paragraph" w:styleId="Header">
    <w:name w:val="header"/>
    <w:aliases w:val="Even"/>
    <w:basedOn w:val="Normal"/>
    <w:link w:val="HeaderChar"/>
    <w:rsid w:val="009542C6"/>
    <w:pPr>
      <w:tabs>
        <w:tab w:val="center" w:pos="4320"/>
        <w:tab w:val="right" w:pos="8640"/>
      </w:tabs>
    </w:pPr>
    <w:rPr>
      <w:rFonts w:ascii="Palatino Linotype" w:hAnsi="Palatino Linotype" w:cs="Times New Roman"/>
      <w:sz w:val="24"/>
      <w:szCs w:val="24"/>
    </w:rPr>
  </w:style>
  <w:style w:type="character" w:customStyle="1" w:styleId="HeaderChar">
    <w:name w:val="Header Char"/>
    <w:aliases w:val="Even Char"/>
    <w:basedOn w:val="DefaultParagraphFont"/>
    <w:link w:val="Header"/>
    <w:rsid w:val="009542C6"/>
    <w:rPr>
      <w:rFonts w:ascii="Palatino Linotype" w:hAnsi="Palatino Linotype"/>
      <w:sz w:val="24"/>
      <w:szCs w:val="24"/>
    </w:rPr>
  </w:style>
  <w:style w:type="paragraph" w:customStyle="1" w:styleId="ResumeList">
    <w:name w:val="Resume List"/>
    <w:link w:val="ResumeListChar"/>
    <w:rsid w:val="00F365FA"/>
    <w:pPr>
      <w:spacing w:before="60"/>
    </w:pPr>
  </w:style>
  <w:style w:type="character" w:customStyle="1" w:styleId="ResumeListChar">
    <w:name w:val="Resume List Char"/>
    <w:basedOn w:val="DefaultParagraphFont"/>
    <w:link w:val="ResumeList"/>
    <w:rsid w:val="00F365FA"/>
    <w:rPr>
      <w:lang w:val="en-US" w:eastAsia="en-US" w:bidi="ar-SA"/>
    </w:rPr>
  </w:style>
  <w:style w:type="table" w:styleId="TableGrid">
    <w:name w:val="Table Grid"/>
    <w:basedOn w:val="TableNormal"/>
    <w:rsid w:val="00F365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ResumeBodyChar">
    <w:name w:val="Resume Body Char"/>
    <w:basedOn w:val="Normal"/>
    <w:link w:val="ResumeBodyCharChar"/>
    <w:rsid w:val="00F365FA"/>
    <w:pPr>
      <w:spacing w:before="60"/>
    </w:pPr>
    <w:rPr>
      <w:rFonts w:ascii="Times New Roman" w:hAnsi="Times New Roman" w:cs="Times New Roman"/>
      <w:szCs w:val="24"/>
    </w:rPr>
  </w:style>
  <w:style w:type="character" w:customStyle="1" w:styleId="ResumeBodyCharChar">
    <w:name w:val="Resume Body Char Char"/>
    <w:basedOn w:val="DefaultParagraphFont"/>
    <w:link w:val="ResumeBodyChar"/>
    <w:rsid w:val="00F365FA"/>
    <w:rPr>
      <w:szCs w:val="24"/>
    </w:rPr>
  </w:style>
  <w:style w:type="paragraph" w:customStyle="1" w:styleId="ResumeBullet">
    <w:name w:val="Resume Bullet"/>
    <w:basedOn w:val="Normal"/>
    <w:next w:val="ResumeBullet2"/>
    <w:rsid w:val="009F04DB"/>
    <w:pPr>
      <w:keepLines/>
      <w:widowControl w:val="0"/>
      <w:numPr>
        <w:numId w:val="1"/>
      </w:numPr>
      <w:spacing w:before="60"/>
    </w:pPr>
    <w:rPr>
      <w:rFonts w:ascii="Times New Roman" w:hAnsi="Times New Roman" w:cs="Times New Roman"/>
      <w:szCs w:val="24"/>
    </w:rPr>
  </w:style>
  <w:style w:type="paragraph" w:customStyle="1" w:styleId="ResumeBullet2">
    <w:name w:val="Resume Bullet 2"/>
    <w:rsid w:val="009F04DB"/>
    <w:pPr>
      <w:numPr>
        <w:ilvl w:val="1"/>
        <w:numId w:val="1"/>
      </w:numPr>
    </w:pPr>
    <w:rPr>
      <w:noProof/>
    </w:rPr>
  </w:style>
  <w:style w:type="paragraph" w:styleId="CommentText">
    <w:name w:val="annotation text"/>
    <w:basedOn w:val="Normal"/>
    <w:link w:val="CommentTextChar"/>
    <w:rsid w:val="005E7932"/>
    <w:rPr>
      <w:rFonts w:ascii="Times New Roman" w:hAnsi="Times New Roman" w:cs="Traditional Arabic"/>
      <w:lang w:val="en-GB"/>
    </w:rPr>
  </w:style>
  <w:style w:type="character" w:customStyle="1" w:styleId="CommentTextChar">
    <w:name w:val="Comment Text Char"/>
    <w:basedOn w:val="DefaultParagraphFont"/>
    <w:link w:val="CommentText"/>
    <w:rsid w:val="005E7932"/>
    <w:rPr>
      <w:rFonts w:cs="Traditional Arabic"/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914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AEA"/>
    <w:rPr>
      <w:rFonts w:ascii="Courier New" w:eastAsia="Courier New" w:hAnsi="Courier New"/>
    </w:rPr>
  </w:style>
  <w:style w:type="paragraph" w:styleId="NormalWeb">
    <w:name w:val="Normal (Web)"/>
    <w:basedOn w:val="Normal"/>
    <w:uiPriority w:val="99"/>
    <w:rsid w:val="00B521B4"/>
    <w:pPr>
      <w:autoSpaceDE w:val="0"/>
      <w:autoSpaceDN w:val="0"/>
      <w:spacing w:before="100" w:after="100"/>
    </w:pPr>
    <w:rPr>
      <w:rFonts w:ascii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1A1755"/>
    <w:pPr>
      <w:spacing w:before="240" w:after="220" w:line="220" w:lineRule="atLeast"/>
    </w:pPr>
  </w:style>
  <w:style w:type="paragraph" w:styleId="BodyText">
    <w:name w:val="Body Text"/>
    <w:basedOn w:val="Normal"/>
    <w:link w:val="BodyTextChar"/>
    <w:rsid w:val="001A175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A1755"/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rsid w:val="002729A5"/>
    <w:rPr>
      <w:b/>
    </w:rPr>
  </w:style>
  <w:style w:type="paragraph" w:customStyle="1" w:styleId="Achievement">
    <w:name w:val="Achievement"/>
    <w:basedOn w:val="BodyText"/>
    <w:autoRedefine/>
    <w:uiPriority w:val="99"/>
    <w:rsid w:val="00BA6EF2"/>
    <w:pPr>
      <w:numPr>
        <w:ilvl w:val="1"/>
        <w:numId w:val="2"/>
      </w:numPr>
      <w:tabs>
        <w:tab w:val="left" w:pos="6532"/>
      </w:tabs>
      <w:spacing w:line="120" w:lineRule="atLeast"/>
      <w:ind w:right="245"/>
      <w:jc w:val="both"/>
    </w:pPr>
    <w:rPr>
      <w:rFonts w:ascii="Times New Roman" w:hAnsi="Times New Roman" w:cs="Times New Roman"/>
      <w:b/>
      <w:bCs/>
      <w:sz w:val="24"/>
      <w:szCs w:val="24"/>
    </w:rPr>
  </w:style>
  <w:style w:type="paragraph" w:customStyle="1" w:styleId="WW-PlainText">
    <w:name w:val="WW-Plain Text"/>
    <w:basedOn w:val="Normal"/>
    <w:rsid w:val="00A737AB"/>
    <w:pPr>
      <w:suppressAutoHyphens/>
    </w:pPr>
    <w:rPr>
      <w:rFonts w:ascii="Courier New" w:hAnsi="Courier New" w:cs="Calibri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E80729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link w:val="ListParagraphChar"/>
    <w:uiPriority w:val="1"/>
    <w:qFormat/>
    <w:rsid w:val="000973A2"/>
    <w:pPr>
      <w:suppressAutoHyphens/>
      <w:ind w:left="720"/>
    </w:pPr>
    <w:rPr>
      <w:rFonts w:ascii="Times New Roman" w:hAnsi="Times New Roman" w:cs="Calibri"/>
      <w:sz w:val="24"/>
      <w:szCs w:val="24"/>
      <w:lang w:val="en-IN" w:eastAsia="ar-SA"/>
    </w:rPr>
  </w:style>
  <w:style w:type="paragraph" w:customStyle="1" w:styleId="Address2">
    <w:name w:val="Address 2"/>
    <w:basedOn w:val="Normal"/>
    <w:rsid w:val="00487873"/>
    <w:pPr>
      <w:framePr w:w="2405" w:wrap="notBeside" w:vAnchor="page" w:hAnchor="page" w:x="5761" w:y="1009" w:anchorLock="1"/>
      <w:spacing w:line="200" w:lineRule="atLeast"/>
    </w:pPr>
    <w:rPr>
      <w:rFonts w:ascii="Times New Roman" w:hAnsi="Times New Roman" w:cs="Times New Roman"/>
      <w:sz w:val="16"/>
      <w:lang w:val="en-GB"/>
    </w:rPr>
  </w:style>
  <w:style w:type="paragraph" w:customStyle="1" w:styleId="Address1">
    <w:name w:val="Address 1"/>
    <w:basedOn w:val="Normal"/>
    <w:link w:val="Address1Char"/>
    <w:rsid w:val="00487873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 w:cs="Times New Roman"/>
      <w:sz w:val="16"/>
      <w:lang w:val="en-GB"/>
    </w:rPr>
  </w:style>
  <w:style w:type="paragraph" w:customStyle="1" w:styleId="CharCharCharCharCharChar">
    <w:name w:val="Char Char Char Char Char Char"/>
    <w:basedOn w:val="Normal"/>
    <w:rsid w:val="00AA369A"/>
    <w:pPr>
      <w:spacing w:after="160" w:line="240" w:lineRule="exact"/>
    </w:pPr>
    <w:rPr>
      <w:rFonts w:ascii="Verdana" w:hAnsi="Verdana"/>
      <w:sz w:val="22"/>
    </w:rPr>
  </w:style>
  <w:style w:type="paragraph" w:styleId="BodyTextIndent">
    <w:name w:val="Body Text Indent"/>
    <w:basedOn w:val="Normal"/>
    <w:link w:val="BodyTextIndentChar"/>
    <w:rsid w:val="00972B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72B25"/>
    <w:rPr>
      <w:rFonts w:ascii="Arial" w:hAnsi="Arial" w:cs="Arial"/>
    </w:rPr>
  </w:style>
  <w:style w:type="character" w:customStyle="1" w:styleId="Heading2Char">
    <w:name w:val="Heading 2 Char"/>
    <w:basedOn w:val="DefaultParagraphFont"/>
    <w:link w:val="Heading2"/>
    <w:rsid w:val="000F381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2">
    <w:name w:val="Body Text 2"/>
    <w:basedOn w:val="Normal"/>
    <w:link w:val="BodyText2Char"/>
    <w:rsid w:val="000F381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F3811"/>
    <w:rPr>
      <w:rFonts w:ascii="Arial" w:hAnsi="Arial" w:cs="Arial"/>
    </w:rPr>
  </w:style>
  <w:style w:type="character" w:customStyle="1" w:styleId="yshortcuts">
    <w:name w:val="yshortcuts"/>
    <w:basedOn w:val="DefaultParagraphFont"/>
    <w:rsid w:val="00220DD8"/>
  </w:style>
  <w:style w:type="paragraph" w:customStyle="1" w:styleId="Char1">
    <w:name w:val="Char1"/>
    <w:basedOn w:val="Normal"/>
    <w:rsid w:val="00D60AA3"/>
    <w:pPr>
      <w:spacing w:after="160" w:line="240" w:lineRule="exact"/>
    </w:pPr>
    <w:rPr>
      <w:rFonts w:ascii="Verdana" w:hAnsi="Verdana"/>
      <w:sz w:val="22"/>
    </w:rPr>
  </w:style>
  <w:style w:type="character" w:customStyle="1" w:styleId="Heading5Char">
    <w:name w:val="Heading 5 Char"/>
    <w:basedOn w:val="DefaultParagraphFont"/>
    <w:link w:val="Heading5"/>
    <w:rsid w:val="004B464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D961E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NoTitle">
    <w:name w:val="No Title"/>
    <w:basedOn w:val="Normal"/>
    <w:rsid w:val="002A529D"/>
    <w:pPr>
      <w:spacing w:before="220" w:line="220" w:lineRule="atLeast"/>
    </w:pPr>
    <w:rPr>
      <w:rFonts w:ascii="Garamond" w:hAnsi="Garamond" w:cs="Times New Roman"/>
      <w:caps/>
      <w:spacing w:val="15"/>
    </w:rPr>
  </w:style>
  <w:style w:type="paragraph" w:customStyle="1" w:styleId="HeadingBase">
    <w:name w:val="Heading Base"/>
    <w:basedOn w:val="BodyText"/>
    <w:next w:val="BodyText"/>
    <w:rsid w:val="00BC7E44"/>
    <w:pPr>
      <w:keepNext/>
      <w:keepLines/>
      <w:spacing w:before="240" w:after="240" w:line="240" w:lineRule="atLeast"/>
      <w:jc w:val="both"/>
    </w:pPr>
    <w:rPr>
      <w:rFonts w:ascii="Garamond" w:hAnsi="Garamond" w:cs="Times New Roman"/>
      <w:caps/>
      <w:sz w:val="22"/>
    </w:rPr>
  </w:style>
  <w:style w:type="paragraph" w:customStyle="1" w:styleId="CompanyName">
    <w:name w:val="Company Name"/>
    <w:basedOn w:val="Normal"/>
    <w:next w:val="Normal"/>
    <w:rsid w:val="00BC7E44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 w:cs="Times New Roman"/>
      <w:sz w:val="22"/>
    </w:rPr>
  </w:style>
  <w:style w:type="paragraph" w:customStyle="1" w:styleId="JobTitle">
    <w:name w:val="Job Title"/>
    <w:next w:val="Achievement"/>
    <w:rsid w:val="00D64E2E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harCharCharChar">
    <w:name w:val="Char Char Char Char"/>
    <w:basedOn w:val="Normal"/>
    <w:rsid w:val="004F1DD3"/>
    <w:pPr>
      <w:spacing w:after="160" w:line="240" w:lineRule="exact"/>
    </w:pPr>
    <w:rPr>
      <w:rFonts w:ascii="Verdana" w:hAnsi="Verdana"/>
      <w:sz w:val="22"/>
    </w:rPr>
  </w:style>
  <w:style w:type="paragraph" w:styleId="Title">
    <w:name w:val="Title"/>
    <w:basedOn w:val="Normal"/>
    <w:link w:val="TitleChar"/>
    <w:qFormat/>
    <w:rsid w:val="00392ECA"/>
    <w:pPr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392ECA"/>
    <w:rPr>
      <w:b/>
      <w:bCs/>
      <w:sz w:val="24"/>
      <w:szCs w:val="24"/>
      <w:u w:val="single"/>
    </w:rPr>
  </w:style>
  <w:style w:type="paragraph" w:customStyle="1" w:styleId="CharCharChar2">
    <w:name w:val="Char Char Char2"/>
    <w:basedOn w:val="Normal"/>
    <w:rsid w:val="00346A92"/>
    <w:pPr>
      <w:spacing w:after="160" w:line="240" w:lineRule="exact"/>
    </w:pPr>
    <w:rPr>
      <w:rFonts w:ascii="Verdana" w:hAnsi="Verdana"/>
      <w:sz w:val="22"/>
    </w:rPr>
  </w:style>
  <w:style w:type="character" w:styleId="HTMLTypewriter">
    <w:name w:val="HTML Typewriter"/>
    <w:basedOn w:val="DefaultParagraphFont"/>
    <w:rsid w:val="00B300F7"/>
    <w:rPr>
      <w:rFonts w:ascii="Courier New" w:eastAsia="Arial Unicode MS" w:hAnsi="Courier New" w:cs="Courier New" w:hint="default"/>
      <w:sz w:val="20"/>
      <w:szCs w:val="20"/>
    </w:rPr>
  </w:style>
  <w:style w:type="paragraph" w:customStyle="1" w:styleId="CharCharCharCharCharChar1Char">
    <w:name w:val="Char Char Char Char Char Char1 Char"/>
    <w:basedOn w:val="Normal"/>
    <w:rsid w:val="0064599C"/>
    <w:pPr>
      <w:spacing w:after="160" w:line="240" w:lineRule="exact"/>
    </w:pPr>
    <w:rPr>
      <w:rFonts w:ascii="Verdana" w:hAnsi="Verdana"/>
      <w:sz w:val="22"/>
    </w:rPr>
  </w:style>
  <w:style w:type="paragraph" w:customStyle="1" w:styleId="CharChar1">
    <w:name w:val="Char Char1"/>
    <w:basedOn w:val="Normal"/>
    <w:rsid w:val="00677B0A"/>
    <w:pPr>
      <w:spacing w:after="160" w:line="240" w:lineRule="exact"/>
    </w:pPr>
    <w:rPr>
      <w:rFonts w:ascii="Verdana" w:hAnsi="Verdana"/>
      <w:sz w:val="22"/>
    </w:rPr>
  </w:style>
  <w:style w:type="paragraph" w:styleId="BodyTextIndent2">
    <w:name w:val="Body Text Indent 2"/>
    <w:basedOn w:val="Normal"/>
    <w:link w:val="BodyTextIndent2Char"/>
    <w:rsid w:val="004B6541"/>
    <w:pPr>
      <w:suppressAutoHyphens/>
      <w:spacing w:after="120" w:line="480" w:lineRule="auto"/>
      <w:ind w:left="36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4B6541"/>
    <w:rPr>
      <w:sz w:val="24"/>
      <w:szCs w:val="24"/>
      <w:lang w:eastAsia="ar-SA"/>
    </w:rPr>
  </w:style>
  <w:style w:type="paragraph" w:customStyle="1" w:styleId="CharCharChar">
    <w:name w:val="Char Char Char"/>
    <w:basedOn w:val="Normal"/>
    <w:rsid w:val="00050176"/>
    <w:pPr>
      <w:spacing w:after="160" w:line="240" w:lineRule="exact"/>
    </w:pPr>
    <w:rPr>
      <w:rFonts w:ascii="Verdana" w:hAnsi="Verdana"/>
      <w:sz w:val="22"/>
    </w:rPr>
  </w:style>
  <w:style w:type="paragraph" w:styleId="BlockText">
    <w:name w:val="Block Text"/>
    <w:basedOn w:val="Normal"/>
    <w:rsid w:val="005E0AA9"/>
    <w:pPr>
      <w:tabs>
        <w:tab w:val="left" w:pos="1530"/>
      </w:tabs>
      <w:ind w:left="1530" w:right="900" w:hanging="1530"/>
    </w:pPr>
    <w:rPr>
      <w:rFonts w:ascii="Times New Roman" w:hAnsi="Times New Roman" w:cs="Times New Roman"/>
      <w:sz w:val="22"/>
    </w:rPr>
  </w:style>
  <w:style w:type="paragraph" w:styleId="BodyText3">
    <w:name w:val="Body Text 3"/>
    <w:basedOn w:val="Normal"/>
    <w:link w:val="BodyText3Char"/>
    <w:rsid w:val="003461B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461B8"/>
    <w:rPr>
      <w:rFonts w:ascii="Arial" w:hAnsi="Arial" w:cs="Arial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1D4B3C"/>
    <w:rPr>
      <w:rFonts w:ascii="Arial" w:hAnsi="Arial" w:cs="Arial"/>
      <w:sz w:val="22"/>
      <w:szCs w:val="22"/>
    </w:rPr>
  </w:style>
  <w:style w:type="paragraph" w:customStyle="1" w:styleId="CharCharCharCharCharCharChar">
    <w:name w:val="Char Char Char Char Char Char Char"/>
    <w:basedOn w:val="Normal"/>
    <w:rsid w:val="00A64FEA"/>
    <w:pPr>
      <w:spacing w:after="160" w:line="240" w:lineRule="exact"/>
    </w:pPr>
    <w:rPr>
      <w:rFonts w:ascii="Verdana" w:hAnsi="Verdana"/>
      <w:sz w:val="22"/>
    </w:rPr>
  </w:style>
  <w:style w:type="paragraph" w:customStyle="1" w:styleId="ResumeBody">
    <w:name w:val="Resume Body"/>
    <w:basedOn w:val="Normal"/>
    <w:rsid w:val="00C07B0A"/>
    <w:pPr>
      <w:tabs>
        <w:tab w:val="left" w:pos="885"/>
      </w:tabs>
      <w:spacing w:before="40" w:after="80"/>
    </w:pPr>
    <w:rPr>
      <w:rFonts w:cs="Times New Roman"/>
      <w:sz w:val="18"/>
    </w:rPr>
  </w:style>
  <w:style w:type="paragraph" w:customStyle="1" w:styleId="ResumeHeader2">
    <w:name w:val="Resume Header 2"/>
    <w:basedOn w:val="ResumeBody"/>
    <w:rsid w:val="00476021"/>
    <w:pPr>
      <w:spacing w:after="60" w:line="264" w:lineRule="auto"/>
    </w:pPr>
    <w:rPr>
      <w:rFonts w:ascii="Arial Narrow" w:hAnsi="Arial Narrow" w:cs="Arial"/>
      <w:b/>
      <w:color w:val="000000"/>
      <w:sz w:val="20"/>
    </w:rPr>
  </w:style>
  <w:style w:type="paragraph" w:customStyle="1" w:styleId="ResumeCustomerName">
    <w:name w:val="Resume Customer Name"/>
    <w:basedOn w:val="Normal"/>
    <w:rsid w:val="00F46BBE"/>
    <w:pPr>
      <w:numPr>
        <w:numId w:val="3"/>
      </w:numPr>
      <w:tabs>
        <w:tab w:val="left" w:pos="885"/>
      </w:tabs>
      <w:spacing w:before="80" w:after="80"/>
    </w:pPr>
    <w:rPr>
      <w:b/>
      <w:iCs/>
      <w:color w:val="999999"/>
    </w:rPr>
  </w:style>
  <w:style w:type="character" w:customStyle="1" w:styleId="Job">
    <w:name w:val="Job"/>
    <w:rsid w:val="00F46BBE"/>
    <w:rPr>
      <w:i/>
    </w:rPr>
  </w:style>
  <w:style w:type="paragraph" w:customStyle="1" w:styleId="ResumeBodyBold">
    <w:name w:val="Resume Body Bold"/>
    <w:basedOn w:val="ResumeBody"/>
    <w:rsid w:val="00FF6551"/>
    <w:pPr>
      <w:spacing w:before="80" w:after="60"/>
    </w:pPr>
    <w:rPr>
      <w:rFonts w:ascii="Arial Narrow" w:hAnsi="Arial Narrow"/>
      <w:b/>
      <w:color w:val="000000"/>
      <w:sz w:val="20"/>
    </w:rPr>
  </w:style>
  <w:style w:type="paragraph" w:customStyle="1" w:styleId="ResumeBulletPoint">
    <w:name w:val="Resume Bullet Point"/>
    <w:basedOn w:val="Normal"/>
    <w:rsid w:val="008D36B0"/>
    <w:pPr>
      <w:numPr>
        <w:numId w:val="4"/>
      </w:numPr>
    </w:pPr>
    <w:rPr>
      <w:sz w:val="18"/>
      <w:lang w:val="en-AU"/>
    </w:rPr>
  </w:style>
  <w:style w:type="character" w:styleId="PageNumber">
    <w:name w:val="page number"/>
    <w:basedOn w:val="DefaultParagraphFont"/>
    <w:rsid w:val="0002257E"/>
  </w:style>
  <w:style w:type="character" w:customStyle="1" w:styleId="Heading8Char">
    <w:name w:val="Heading 8 Char"/>
    <w:basedOn w:val="DefaultParagraphFont"/>
    <w:link w:val="Heading8"/>
    <w:rsid w:val="0026316D"/>
    <w:rPr>
      <w:i/>
      <w:iCs/>
      <w:sz w:val="24"/>
      <w:szCs w:val="24"/>
    </w:rPr>
  </w:style>
  <w:style w:type="paragraph" w:customStyle="1" w:styleId="TableContents">
    <w:name w:val="Table Contents"/>
    <w:basedOn w:val="BodyText"/>
    <w:rsid w:val="00626811"/>
    <w:pPr>
      <w:widowControl w:val="0"/>
      <w:suppressLineNumbers/>
      <w:suppressAutoHyphens/>
    </w:pPr>
    <w:rPr>
      <w:rFonts w:ascii="Times New Roman" w:hAnsi="Times New Roman" w:cs="Times New Roman" w:hint="eastAsia"/>
      <w:noProof/>
    </w:rPr>
  </w:style>
  <w:style w:type="paragraph" w:styleId="ListBullet">
    <w:name w:val="List Bullet"/>
    <w:basedOn w:val="Normal"/>
    <w:autoRedefine/>
    <w:rsid w:val="00C0759F"/>
    <w:pPr>
      <w:jc w:val="both"/>
    </w:pPr>
    <w:rPr>
      <w:rFonts w:ascii="Tahoma" w:hAnsi="Tahoma" w:cs="Tahoma"/>
    </w:rPr>
  </w:style>
  <w:style w:type="paragraph" w:customStyle="1" w:styleId="CharCharCharCharCharCharCharCharCharChar">
    <w:name w:val="Char Char Char Char Char Char Char Char Char Char"/>
    <w:basedOn w:val="Normal"/>
    <w:rsid w:val="00C0759F"/>
    <w:pPr>
      <w:spacing w:after="160" w:line="240" w:lineRule="exact"/>
    </w:pPr>
    <w:rPr>
      <w:rFonts w:ascii="Verdana" w:hAnsi="Verdana"/>
      <w:sz w:val="22"/>
    </w:rPr>
  </w:style>
  <w:style w:type="paragraph" w:styleId="NoSpacing">
    <w:name w:val="No Spacing"/>
    <w:link w:val="NoSpacingChar"/>
    <w:uiPriority w:val="1"/>
    <w:qFormat/>
    <w:rsid w:val="002B6680"/>
    <w:rPr>
      <w:rFonts w:ascii="Calibri" w:eastAsia="Calibri" w:hAnsi="Calibri"/>
      <w:sz w:val="22"/>
      <w:szCs w:val="22"/>
      <w:lang w:val="en-IN"/>
    </w:rPr>
  </w:style>
  <w:style w:type="paragraph" w:styleId="PlainText">
    <w:name w:val="Plain Text"/>
    <w:basedOn w:val="Normal"/>
    <w:link w:val="PlainTextChar"/>
    <w:rsid w:val="00D62B0A"/>
    <w:rPr>
      <w:rFonts w:ascii="Courier New" w:hAnsi="Courier New" w:cs="Courier New"/>
      <w:bCs/>
    </w:rPr>
  </w:style>
  <w:style w:type="character" w:customStyle="1" w:styleId="PlainTextChar">
    <w:name w:val="Plain Text Char"/>
    <w:basedOn w:val="DefaultParagraphFont"/>
    <w:link w:val="PlainText"/>
    <w:rsid w:val="00D62B0A"/>
    <w:rPr>
      <w:rFonts w:ascii="Courier New" w:hAnsi="Courier New" w:cs="Courier New"/>
      <w:bCs/>
    </w:rPr>
  </w:style>
  <w:style w:type="paragraph" w:customStyle="1" w:styleId="SectionSubtitle">
    <w:name w:val="Section Subtitle"/>
    <w:basedOn w:val="Normal"/>
    <w:next w:val="Normal"/>
    <w:rsid w:val="00E55FE4"/>
    <w:pPr>
      <w:spacing w:before="220" w:line="220" w:lineRule="atLeast"/>
    </w:pPr>
    <w:rPr>
      <w:rFonts w:ascii="Arial Black" w:eastAsia="Batang" w:hAnsi="Arial Black" w:cs="Times New Roman"/>
      <w:b/>
    </w:rPr>
  </w:style>
  <w:style w:type="paragraph" w:customStyle="1" w:styleId="CharCharCharCharCharChar1CharCharCharChar">
    <w:name w:val="Char Char Char Char Char Char1 Char Char Char Char"/>
    <w:basedOn w:val="Normal"/>
    <w:rsid w:val="00C77389"/>
    <w:pPr>
      <w:spacing w:after="160" w:line="240" w:lineRule="exact"/>
    </w:pPr>
    <w:rPr>
      <w:rFonts w:ascii="Verdana" w:hAnsi="Verdana"/>
      <w:sz w:val="22"/>
    </w:rPr>
  </w:style>
  <w:style w:type="character" w:customStyle="1" w:styleId="Heading4Char">
    <w:name w:val="Heading 4 Char"/>
    <w:basedOn w:val="DefaultParagraphFont"/>
    <w:link w:val="Heading4"/>
    <w:semiHidden/>
    <w:rsid w:val="00334F6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1">
    <w:name w:val="text1"/>
    <w:basedOn w:val="DefaultParagraphFont"/>
    <w:rsid w:val="00137D85"/>
    <w:rPr>
      <w:rFonts w:ascii="Arial" w:hAnsi="Arial" w:cs="Arial" w:hint="default"/>
      <w:b w:val="0"/>
      <w:bCs w:val="0"/>
      <w:i w:val="0"/>
      <w:iCs w:val="0"/>
      <w:strike w:val="0"/>
      <w:dstrike w:val="0"/>
      <w:color w:val="333333"/>
      <w:sz w:val="15"/>
      <w:szCs w:val="15"/>
      <w:u w:val="none"/>
      <w:effect w:val="none"/>
    </w:rPr>
  </w:style>
  <w:style w:type="character" w:customStyle="1" w:styleId="rsub-heading">
    <w:name w:val="rsub-heading"/>
    <w:basedOn w:val="DefaultParagraphFont"/>
    <w:rsid w:val="00F60436"/>
  </w:style>
  <w:style w:type="character" w:customStyle="1" w:styleId="HighlightedVariable">
    <w:name w:val="Highlighted Variable"/>
    <w:basedOn w:val="DefaultParagraphFont"/>
    <w:rsid w:val="00D11852"/>
    <w:rPr>
      <w:rFonts w:ascii="Book Antiqua" w:hAnsi="Book Antiqua"/>
      <w:color w:val="0000FF"/>
    </w:rPr>
  </w:style>
  <w:style w:type="paragraph" w:customStyle="1" w:styleId="CharCharCharCharCharChar1">
    <w:name w:val="Char Char Char Char Char Char1"/>
    <w:basedOn w:val="Normal"/>
    <w:rsid w:val="00BC3E18"/>
    <w:pPr>
      <w:spacing w:after="160" w:line="240" w:lineRule="exact"/>
    </w:pPr>
    <w:rPr>
      <w:rFonts w:ascii="Verdana" w:hAnsi="Verdana"/>
      <w:sz w:val="22"/>
    </w:rPr>
  </w:style>
  <w:style w:type="paragraph" w:customStyle="1" w:styleId="Char3">
    <w:name w:val="Char3"/>
    <w:basedOn w:val="Normal"/>
    <w:rsid w:val="00BC3E18"/>
    <w:pPr>
      <w:spacing w:after="160" w:line="240" w:lineRule="exact"/>
    </w:pPr>
    <w:rPr>
      <w:rFonts w:ascii="Verdana" w:hAnsi="Verdana"/>
      <w:sz w:val="22"/>
    </w:rPr>
  </w:style>
  <w:style w:type="paragraph" w:styleId="Subtitle">
    <w:name w:val="Subtitle"/>
    <w:basedOn w:val="Normal"/>
    <w:link w:val="SubtitleChar"/>
    <w:qFormat/>
    <w:rsid w:val="002245E9"/>
    <w:pPr>
      <w:jc w:val="both"/>
    </w:pPr>
    <w:rPr>
      <w:rFonts w:cs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245E9"/>
    <w:rPr>
      <w:rFonts w:ascii="Arial" w:hAnsi="Arial"/>
      <w:b/>
      <w:bCs/>
      <w:sz w:val="24"/>
      <w:szCs w:val="24"/>
    </w:rPr>
  </w:style>
  <w:style w:type="paragraph" w:customStyle="1" w:styleId="CM2">
    <w:name w:val="CM2"/>
    <w:basedOn w:val="Normal"/>
    <w:next w:val="Normal"/>
    <w:rsid w:val="00B667AD"/>
    <w:pPr>
      <w:widowControl w:val="0"/>
      <w:autoSpaceDE w:val="0"/>
      <w:autoSpaceDN w:val="0"/>
      <w:adjustRightInd w:val="0"/>
      <w:spacing w:line="256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BF0A0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Verdana">
    <w:name w:val="Verdana"/>
    <w:aliases w:val="10 pt,First line:  0.5&quot;,Hanging:  1.5&quot;,Justified,Left:  0&quot;,Line spacing:  1.5 lin...,Normal + Verdana,Small caps"/>
    <w:basedOn w:val="Normal"/>
    <w:link w:val="NormalVerdanaChar"/>
    <w:rsid w:val="00E53C38"/>
    <w:pPr>
      <w:numPr>
        <w:ilvl w:val="1"/>
        <w:numId w:val="5"/>
      </w:numPr>
    </w:pPr>
    <w:rPr>
      <w:rFonts w:ascii="Verdana" w:hAnsi="Verdana" w:cs="Times New Roman"/>
      <w:smallCaps/>
      <w:szCs w:val="24"/>
    </w:rPr>
  </w:style>
  <w:style w:type="paragraph" w:customStyle="1" w:styleId="Institution">
    <w:name w:val="Institution"/>
    <w:basedOn w:val="Normal"/>
    <w:next w:val="Achievement"/>
    <w:autoRedefine/>
    <w:rsid w:val="00945151"/>
    <w:pPr>
      <w:tabs>
        <w:tab w:val="left" w:pos="3960"/>
        <w:tab w:val="left" w:pos="5040"/>
        <w:tab w:val="left" w:pos="5775"/>
      </w:tabs>
      <w:jc w:val="both"/>
    </w:pPr>
    <w:rPr>
      <w:rFonts w:ascii="Book Antiqua" w:eastAsia="Batang" w:hAnsi="Book Antiqua" w:cs="Times New Roman"/>
      <w:b/>
      <w:sz w:val="24"/>
    </w:rPr>
  </w:style>
  <w:style w:type="paragraph" w:customStyle="1" w:styleId="CharChar">
    <w:name w:val="Char Char"/>
    <w:basedOn w:val="Normal"/>
    <w:rsid w:val="00C642AD"/>
    <w:pPr>
      <w:spacing w:after="160" w:line="240" w:lineRule="exact"/>
    </w:pPr>
    <w:rPr>
      <w:rFonts w:ascii="Verdana" w:hAnsi="Verdana" w:cs="Verdana"/>
      <w:sz w:val="22"/>
      <w:szCs w:val="22"/>
    </w:rPr>
  </w:style>
  <w:style w:type="character" w:customStyle="1" w:styleId="pslongeditbox1">
    <w:name w:val="pslongeditbox1"/>
    <w:basedOn w:val="DefaultParagraphFont"/>
    <w:rsid w:val="00913E5E"/>
  </w:style>
  <w:style w:type="character" w:customStyle="1" w:styleId="tdblk">
    <w:name w:val="td_blk"/>
    <w:basedOn w:val="DefaultParagraphFont"/>
    <w:rsid w:val="00EB4CE5"/>
  </w:style>
  <w:style w:type="paragraph" w:styleId="BodyTextIndent3">
    <w:name w:val="Body Text Indent 3"/>
    <w:basedOn w:val="Normal"/>
    <w:link w:val="BodyTextIndent3Char"/>
    <w:rsid w:val="00FD333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D3334"/>
    <w:rPr>
      <w:rFonts w:ascii="Arial" w:hAnsi="Arial" w:cs="Arial"/>
      <w:sz w:val="16"/>
      <w:szCs w:val="16"/>
    </w:rPr>
  </w:style>
  <w:style w:type="paragraph" w:customStyle="1" w:styleId="CharChar0">
    <w:name w:val="Char Char_0"/>
    <w:basedOn w:val="Normal"/>
    <w:rsid w:val="00583B9C"/>
    <w:pPr>
      <w:spacing w:after="160" w:line="240" w:lineRule="exact"/>
    </w:pPr>
    <w:rPr>
      <w:rFonts w:ascii="Verdana" w:hAnsi="Verdana"/>
      <w:sz w:val="22"/>
    </w:rPr>
  </w:style>
  <w:style w:type="paragraph" w:customStyle="1" w:styleId="Char1CharChar">
    <w:name w:val="Char1 Char Char"/>
    <w:basedOn w:val="Normal"/>
    <w:rsid w:val="00544E25"/>
    <w:pPr>
      <w:spacing w:after="160" w:line="240" w:lineRule="exact"/>
    </w:pPr>
    <w:rPr>
      <w:rFonts w:ascii="Verdana" w:hAnsi="Verdana"/>
      <w:sz w:val="22"/>
    </w:rPr>
  </w:style>
  <w:style w:type="paragraph" w:customStyle="1" w:styleId="Char0">
    <w:name w:val="Char_0"/>
    <w:basedOn w:val="Normal"/>
    <w:rsid w:val="006E4C56"/>
    <w:pPr>
      <w:spacing w:after="160" w:line="240" w:lineRule="exact"/>
    </w:pPr>
    <w:rPr>
      <w:rFonts w:ascii="Verdana" w:hAnsi="Verdana" w:cs="Verdana"/>
      <w:sz w:val="22"/>
      <w:szCs w:val="22"/>
    </w:rPr>
  </w:style>
  <w:style w:type="paragraph" w:customStyle="1" w:styleId="NormalPalatinoLinotype">
    <w:name w:val="Normal + Palatino Linotype"/>
    <w:basedOn w:val="Address1"/>
    <w:link w:val="NormalPalatinoLinotypeChar"/>
    <w:rsid w:val="008E2864"/>
    <w:pPr>
      <w:framePr w:w="0" w:wrap="auto" w:vAnchor="margin" w:hAnchor="text" w:xAlign="left" w:yAlign="inline"/>
    </w:pPr>
    <w:rPr>
      <w:rFonts w:ascii="Palatino Linotype" w:hAnsi="Palatino Linotype"/>
    </w:rPr>
  </w:style>
  <w:style w:type="character" w:customStyle="1" w:styleId="Address1Char">
    <w:name w:val="Address 1 Char"/>
    <w:basedOn w:val="DefaultParagraphFont"/>
    <w:link w:val="Address1"/>
    <w:rsid w:val="008E2864"/>
    <w:rPr>
      <w:sz w:val="16"/>
      <w:lang w:val="en-GB" w:eastAsia="en-US" w:bidi="ar-SA"/>
    </w:rPr>
  </w:style>
  <w:style w:type="character" w:customStyle="1" w:styleId="NormalPalatinoLinotypeChar">
    <w:name w:val="Normal + Palatino Linotype Char"/>
    <w:basedOn w:val="Address1Char"/>
    <w:link w:val="NormalPalatinoLinotype"/>
    <w:rsid w:val="008E2864"/>
    <w:rPr>
      <w:rFonts w:ascii="Palatino Linotype" w:hAnsi="Palatino Linotype"/>
      <w:sz w:val="16"/>
      <w:lang w:val="en-GB" w:eastAsia="en-US" w:bidi="ar-SA"/>
    </w:rPr>
  </w:style>
  <w:style w:type="character" w:customStyle="1" w:styleId="apple-style-span">
    <w:name w:val="apple-style-span"/>
    <w:basedOn w:val="DefaultParagraphFont"/>
    <w:rsid w:val="00765C2B"/>
  </w:style>
  <w:style w:type="paragraph" w:customStyle="1" w:styleId="CharCharChar1Char">
    <w:name w:val="Char Char Char1 Char"/>
    <w:basedOn w:val="Normal"/>
    <w:rsid w:val="00AE198B"/>
    <w:pPr>
      <w:spacing w:after="160" w:line="240" w:lineRule="exact"/>
    </w:pPr>
    <w:rPr>
      <w:rFonts w:ascii="Verdana" w:hAnsi="Verdana"/>
      <w:sz w:val="22"/>
    </w:rPr>
  </w:style>
  <w:style w:type="paragraph" w:customStyle="1" w:styleId="entrybreak">
    <w:name w:val="entrybreak"/>
    <w:basedOn w:val="Normal"/>
    <w:rsid w:val="00B25D1C"/>
    <w:rPr>
      <w:rFonts w:ascii="Times New Roman" w:hAnsi="Times New Roman" w:cs="Times New Roman"/>
      <w:sz w:val="24"/>
      <w:szCs w:val="24"/>
    </w:rPr>
  </w:style>
  <w:style w:type="paragraph" w:customStyle="1" w:styleId="CharCharCharChar0">
    <w:name w:val="Char Char Char Char_0"/>
    <w:basedOn w:val="Normal"/>
    <w:rsid w:val="00806B92"/>
    <w:pPr>
      <w:spacing w:after="160" w:line="240" w:lineRule="exact"/>
    </w:pPr>
    <w:rPr>
      <w:rFonts w:ascii="Verdana" w:hAnsi="Verdana" w:cs="Verdana"/>
      <w:sz w:val="22"/>
      <w:szCs w:val="22"/>
    </w:rPr>
  </w:style>
  <w:style w:type="character" w:styleId="Emphasis">
    <w:name w:val="Emphasis"/>
    <w:basedOn w:val="DefaultParagraphFont"/>
    <w:qFormat/>
    <w:rsid w:val="00114492"/>
    <w:rPr>
      <w:i/>
      <w:iCs/>
    </w:rPr>
  </w:style>
  <w:style w:type="paragraph" w:customStyle="1" w:styleId="tahoma">
    <w:name w:val="tahoma"/>
    <w:basedOn w:val="Normal"/>
    <w:rsid w:val="00707BE5"/>
    <w:pPr>
      <w:spacing w:line="360" w:lineRule="auto"/>
      <w:jc w:val="both"/>
    </w:pPr>
    <w:rPr>
      <w:rFonts w:ascii="Tahoma" w:hAnsi="Tahoma" w:cs="Tahoma"/>
      <w:b/>
    </w:rPr>
  </w:style>
  <w:style w:type="paragraph" w:customStyle="1" w:styleId="NormalArial">
    <w:name w:val="Normal +  Arial"/>
    <w:basedOn w:val="Normal"/>
    <w:rsid w:val="00867494"/>
    <w:pPr>
      <w:widowControl w:val="0"/>
      <w:tabs>
        <w:tab w:val="num" w:pos="720"/>
      </w:tabs>
      <w:ind w:left="1710" w:hanging="270"/>
      <w:jc w:val="both"/>
    </w:pPr>
  </w:style>
  <w:style w:type="paragraph" w:customStyle="1" w:styleId="CharCharCharCharChar">
    <w:name w:val="Char Char Char Char Char"/>
    <w:basedOn w:val="Normal"/>
    <w:rsid w:val="007237A7"/>
    <w:pPr>
      <w:spacing w:after="160" w:line="240" w:lineRule="exact"/>
    </w:pPr>
    <w:rPr>
      <w:rFonts w:ascii="Verdana" w:hAnsi="Verdana"/>
      <w:sz w:val="22"/>
    </w:rPr>
  </w:style>
  <w:style w:type="paragraph" w:customStyle="1" w:styleId="Name">
    <w:name w:val="Name"/>
    <w:basedOn w:val="BodyText"/>
    <w:rsid w:val="004D2AE2"/>
    <w:pPr>
      <w:keepNext/>
      <w:pBdr>
        <w:left w:val="single" w:sz="6" w:space="5" w:color="auto"/>
      </w:pBdr>
      <w:spacing w:after="80"/>
    </w:pPr>
    <w:rPr>
      <w:rFonts w:cs="Times New Roman"/>
      <w:b/>
      <w:sz w:val="24"/>
    </w:rPr>
  </w:style>
  <w:style w:type="paragraph" w:styleId="Footer">
    <w:name w:val="footer"/>
    <w:aliases w:val="P00_Footer_Left,P100_Footer_Left"/>
    <w:basedOn w:val="Normal"/>
    <w:link w:val="FooterChar"/>
    <w:rsid w:val="0016406A"/>
    <w:pPr>
      <w:tabs>
        <w:tab w:val="center" w:pos="4320"/>
        <w:tab w:val="right" w:pos="8640"/>
      </w:tabs>
      <w:autoSpaceDE w:val="0"/>
      <w:autoSpaceDN w:val="0"/>
      <w:jc w:val="both"/>
    </w:pPr>
    <w:rPr>
      <w:rFonts w:ascii="Times New Roman" w:hAnsi="Times New Roman" w:cs="Times New Roman"/>
      <w:szCs w:val="24"/>
    </w:rPr>
  </w:style>
  <w:style w:type="character" w:customStyle="1" w:styleId="FooterChar">
    <w:name w:val="Footer Char"/>
    <w:aliases w:val="P00_Footer_Left Char,P100_Footer_Left Char"/>
    <w:basedOn w:val="DefaultParagraphFont"/>
    <w:link w:val="Footer"/>
    <w:rsid w:val="0016406A"/>
    <w:rPr>
      <w:szCs w:val="24"/>
      <w:lang w:val="en-US" w:eastAsia="en-US"/>
    </w:rPr>
  </w:style>
  <w:style w:type="paragraph" w:customStyle="1" w:styleId="Paragraph">
    <w:name w:val="Paragraph"/>
    <w:basedOn w:val="Normal"/>
    <w:rsid w:val="002E7C39"/>
    <w:pPr>
      <w:overflowPunct w:val="0"/>
      <w:autoSpaceDE w:val="0"/>
      <w:autoSpaceDN w:val="0"/>
      <w:adjustRightInd w:val="0"/>
      <w:spacing w:before="72" w:after="72"/>
      <w:jc w:val="both"/>
      <w:textAlignment w:val="baseline"/>
    </w:pPr>
    <w:rPr>
      <w:rFonts w:cs="Times New Roman"/>
      <w:color w:val="000000"/>
    </w:rPr>
  </w:style>
  <w:style w:type="paragraph" w:customStyle="1" w:styleId="WW-NormalWeb">
    <w:name w:val="WW-Normal (Web)"/>
    <w:basedOn w:val="Normal"/>
    <w:rsid w:val="0034215A"/>
    <w:pPr>
      <w:suppressAutoHyphens/>
      <w:spacing w:before="280" w:after="280"/>
    </w:pPr>
    <w:rPr>
      <w:rFonts w:ascii="Times New Roman" w:hAnsi="Times New Roman" w:cs="Times New Roman"/>
      <w:sz w:val="24"/>
      <w:szCs w:val="24"/>
      <w:lang w:eastAsia="ar-SA"/>
    </w:rPr>
  </w:style>
  <w:style w:type="paragraph" w:customStyle="1" w:styleId="bookantiquaNormal">
    <w:name w:val="book antiqua+Normal"/>
    <w:basedOn w:val="Normal"/>
    <w:rsid w:val="000F2EEB"/>
    <w:rPr>
      <w:rFonts w:ascii="Times New Roman" w:hAnsi="Times New Roman" w:cs="Times New Roman"/>
    </w:rPr>
  </w:style>
  <w:style w:type="paragraph" w:customStyle="1" w:styleId="SagarBulatedText">
    <w:name w:val="Sagar Bulated Text"/>
    <w:autoRedefine/>
    <w:rsid w:val="00A53006"/>
    <w:pPr>
      <w:numPr>
        <w:numId w:val="6"/>
      </w:numPr>
    </w:pPr>
    <w:rPr>
      <w:rFonts w:ascii="Verdana" w:hAnsi="Verdana"/>
      <w:bCs/>
      <w:sz w:val="18"/>
      <w:szCs w:val="18"/>
    </w:rPr>
  </w:style>
  <w:style w:type="paragraph" w:customStyle="1" w:styleId="CharCharCharCharCharChar1CharCharCharCharCharCharChar">
    <w:name w:val="Char Char Char Char Char Char1 Char Char Char Char Char Char Char"/>
    <w:basedOn w:val="Normal"/>
    <w:rsid w:val="007E7B4D"/>
    <w:pPr>
      <w:spacing w:after="160" w:line="240" w:lineRule="exact"/>
    </w:pPr>
    <w:rPr>
      <w:rFonts w:ascii="Verdana" w:hAnsi="Verdana"/>
      <w:sz w:val="22"/>
    </w:rPr>
  </w:style>
  <w:style w:type="character" w:customStyle="1" w:styleId="cbstyle">
    <w:name w:val="cb_style"/>
    <w:basedOn w:val="DefaultParagraphFont"/>
    <w:rsid w:val="007E7B4D"/>
  </w:style>
  <w:style w:type="paragraph" w:customStyle="1" w:styleId="1">
    <w:name w:val="1"/>
    <w:basedOn w:val="Normal"/>
    <w:rsid w:val="00035A3F"/>
    <w:pPr>
      <w:spacing w:after="160" w:line="240" w:lineRule="exact"/>
    </w:pPr>
    <w:rPr>
      <w:rFonts w:ascii="Verdana" w:hAnsi="Verdana"/>
      <w:sz w:val="22"/>
    </w:rPr>
  </w:style>
  <w:style w:type="paragraph" w:styleId="BalloonText">
    <w:name w:val="Balloon Text"/>
    <w:basedOn w:val="Normal"/>
    <w:link w:val="BalloonTextChar"/>
    <w:rsid w:val="003C0D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0DF1"/>
    <w:rPr>
      <w:rFonts w:ascii="Tahoma" w:hAnsi="Tahoma" w:cs="Tahoma"/>
      <w:sz w:val="16"/>
      <w:szCs w:val="16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940D9"/>
    <w:rPr>
      <w:rFonts w:cs="Calibri"/>
      <w:sz w:val="24"/>
      <w:szCs w:val="24"/>
      <w:lang w:eastAsia="ar-SA"/>
    </w:rPr>
  </w:style>
  <w:style w:type="paragraph" w:customStyle="1" w:styleId="Normal11ptChar">
    <w:name w:val="Normal+11pt Char"/>
    <w:basedOn w:val="Normal"/>
    <w:rsid w:val="00034EAE"/>
    <w:rPr>
      <w:rFonts w:ascii="Times New Roman" w:hAnsi="Times New Roman" w:cs="Times New Roman"/>
      <w:sz w:val="22"/>
      <w:szCs w:val="22"/>
    </w:rPr>
  </w:style>
  <w:style w:type="paragraph" w:customStyle="1" w:styleId="Char1CharCharChar">
    <w:name w:val="Char1 Char Char Char"/>
    <w:basedOn w:val="Normal"/>
    <w:rsid w:val="004207B6"/>
    <w:pPr>
      <w:spacing w:after="160" w:line="240" w:lineRule="exact"/>
    </w:pPr>
    <w:rPr>
      <w:rFonts w:ascii="Verdana" w:hAnsi="Verdana"/>
      <w:sz w:val="22"/>
    </w:rPr>
  </w:style>
  <w:style w:type="character" w:customStyle="1" w:styleId="NormalArialChar">
    <w:name w:val="Normal+Arial Char"/>
    <w:basedOn w:val="DefaultParagraphFont"/>
    <w:rsid w:val="000D2D70"/>
    <w:rPr>
      <w:sz w:val="24"/>
      <w:szCs w:val="24"/>
      <w:lang w:val="en-US" w:eastAsia="en-US" w:bidi="ar-SA"/>
    </w:rPr>
  </w:style>
  <w:style w:type="paragraph" w:customStyle="1" w:styleId="CharCharChar1Char0">
    <w:name w:val="Char Char Char1 Char_0"/>
    <w:basedOn w:val="Normal"/>
    <w:rsid w:val="002E1C0B"/>
    <w:pPr>
      <w:spacing w:after="160" w:line="240" w:lineRule="exact"/>
    </w:pPr>
    <w:rPr>
      <w:rFonts w:ascii="Verdana" w:hAnsi="Verdana"/>
      <w:sz w:val="22"/>
    </w:rPr>
  </w:style>
  <w:style w:type="paragraph" w:styleId="List">
    <w:name w:val="List"/>
    <w:basedOn w:val="Normal"/>
    <w:rsid w:val="008511FE"/>
    <w:pPr>
      <w:ind w:left="360" w:hanging="360"/>
    </w:pPr>
    <w:rPr>
      <w:rFonts w:ascii="Times New Roman" w:hAnsi="Times New Roman" w:cs="Times New Roman"/>
    </w:rPr>
  </w:style>
  <w:style w:type="paragraph" w:customStyle="1" w:styleId="BodyText21">
    <w:name w:val="Body Text 21"/>
    <w:basedOn w:val="Normal"/>
    <w:rsid w:val="001D6A2B"/>
    <w:pPr>
      <w:widowControl w:val="0"/>
      <w:tabs>
        <w:tab w:val="left" w:pos="1080"/>
        <w:tab w:val="left" w:pos="1440"/>
      </w:tabs>
      <w:suppressAutoHyphens/>
      <w:jc w:val="both"/>
    </w:pPr>
    <w:rPr>
      <w:rFonts w:cs="Times New Roman"/>
      <w:sz w:val="22"/>
    </w:rPr>
  </w:style>
  <w:style w:type="paragraph" w:customStyle="1" w:styleId="WW-BodyText2">
    <w:name w:val="WW-Body Text 2"/>
    <w:basedOn w:val="Normal"/>
    <w:rsid w:val="001D6A2B"/>
    <w:pPr>
      <w:suppressAutoHyphens/>
    </w:pPr>
    <w:rPr>
      <w:rFonts w:ascii="Times New Roman" w:hAnsi="Times New Roman" w:cs="Times New Roman"/>
      <w:sz w:val="22"/>
    </w:rPr>
  </w:style>
  <w:style w:type="character" w:customStyle="1" w:styleId="normalchar">
    <w:name w:val="normal__char"/>
    <w:basedOn w:val="DefaultParagraphFont"/>
    <w:rsid w:val="000147E6"/>
  </w:style>
  <w:style w:type="paragraph" w:customStyle="1" w:styleId="CharCharChar1CharCharChar">
    <w:name w:val="Char Char Char1 Char Char Char"/>
    <w:basedOn w:val="Normal"/>
    <w:rsid w:val="00C35AC6"/>
    <w:pPr>
      <w:spacing w:after="160" w:line="240" w:lineRule="exact"/>
    </w:pPr>
    <w:rPr>
      <w:rFonts w:ascii="Verdana" w:hAnsi="Verdana"/>
      <w:sz w:val="22"/>
    </w:rPr>
  </w:style>
  <w:style w:type="character" w:customStyle="1" w:styleId="Heading7Char">
    <w:name w:val="Heading 7 Char"/>
    <w:basedOn w:val="DefaultParagraphFont"/>
    <w:link w:val="Heading7"/>
    <w:rsid w:val="00A771B0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customStyle="1" w:styleId="CharCharCharCharCharChar1CharCharCharCharCharChar">
    <w:name w:val="Char Char Char Char Char Char1 Char Char Char Char Char Char"/>
    <w:basedOn w:val="Normal"/>
    <w:rsid w:val="00B942F1"/>
    <w:pPr>
      <w:spacing w:after="160" w:line="240" w:lineRule="exact"/>
    </w:pPr>
    <w:rPr>
      <w:rFonts w:ascii="Verdana" w:hAnsi="Verdana"/>
      <w:sz w:val="22"/>
    </w:rPr>
  </w:style>
  <w:style w:type="paragraph" w:customStyle="1" w:styleId="LFListBullet1">
    <w:name w:val="L&amp;F_ListBullet1"/>
    <w:basedOn w:val="ListBullet"/>
    <w:rsid w:val="0004453B"/>
    <w:pPr>
      <w:tabs>
        <w:tab w:val="num" w:pos="530"/>
      </w:tabs>
      <w:spacing w:before="100" w:after="100"/>
      <w:ind w:left="284" w:hanging="114"/>
    </w:pPr>
    <w:rPr>
      <w:rFonts w:ascii="Book Antiqua" w:hAnsi="Book Antiqua" w:cs="Times New Roman"/>
      <w:sz w:val="22"/>
      <w:szCs w:val="24"/>
    </w:rPr>
  </w:style>
  <w:style w:type="paragraph" w:customStyle="1" w:styleId="CompanyNameOne">
    <w:name w:val="Company Name One"/>
    <w:basedOn w:val="CompanyName"/>
    <w:next w:val="Normal"/>
    <w:autoRedefine/>
    <w:rsid w:val="000D54FF"/>
    <w:pPr>
      <w:tabs>
        <w:tab w:val="clear" w:pos="1440"/>
        <w:tab w:val="clear" w:pos="6480"/>
      </w:tabs>
      <w:spacing w:before="0" w:line="240" w:lineRule="auto"/>
    </w:pPr>
    <w:rPr>
      <w:rFonts w:cs="Garamond"/>
      <w:sz w:val="20"/>
      <w:lang w:val="en-IN"/>
    </w:rPr>
  </w:style>
  <w:style w:type="paragraph" w:customStyle="1" w:styleId="CharCharCharCharCharChar1CharCharCharChar0">
    <w:name w:val="Char Char Char Char Char Char1 Char Char Char Char_0"/>
    <w:basedOn w:val="Normal"/>
    <w:rsid w:val="00167949"/>
    <w:pPr>
      <w:spacing w:after="160" w:line="240" w:lineRule="exact"/>
    </w:pPr>
    <w:rPr>
      <w:rFonts w:ascii="Verdana" w:hAnsi="Verdana"/>
      <w:sz w:val="22"/>
    </w:rPr>
  </w:style>
  <w:style w:type="character" w:customStyle="1" w:styleId="tobody2">
    <w:name w:val="to_body2"/>
    <w:basedOn w:val="DefaultParagraphFont"/>
    <w:rsid w:val="00E94075"/>
    <w:rPr>
      <w:rFonts w:ascii="Arial" w:hAnsi="Arial" w:cs="Arial" w:hint="default"/>
      <w:color w:val="000000"/>
      <w:sz w:val="17"/>
      <w:szCs w:val="17"/>
      <w:shd w:val="clear" w:color="auto" w:fill="FFFFFF"/>
    </w:rPr>
  </w:style>
  <w:style w:type="character" w:customStyle="1" w:styleId="EmailStyle1481">
    <w:name w:val="EmailStyle1481"/>
    <w:basedOn w:val="DefaultParagraphFont"/>
    <w:semiHidden/>
    <w:rsid w:val="00893BA4"/>
    <w:rPr>
      <w:rFonts w:ascii="Arial" w:hAnsi="Arial" w:cs="Arial"/>
      <w:color w:val="auto"/>
      <w:sz w:val="20"/>
      <w:szCs w:val="20"/>
    </w:rPr>
  </w:style>
  <w:style w:type="character" w:customStyle="1" w:styleId="Style1Char">
    <w:name w:val="Style1 Char"/>
    <w:basedOn w:val="ListParagraphChar"/>
    <w:link w:val="Style1"/>
    <w:rsid w:val="00C25D90"/>
    <w:rPr>
      <w:rFonts w:ascii="Arial" w:hAnsi="Arial" w:cs="Calibri"/>
      <w:b/>
      <w:bCs/>
      <w:color w:val="993300"/>
      <w:sz w:val="24"/>
      <w:szCs w:val="24"/>
      <w:lang w:val="en-US" w:eastAsia="en-US"/>
    </w:rPr>
  </w:style>
  <w:style w:type="paragraph" w:customStyle="1" w:styleId="Style6">
    <w:name w:val="Style6"/>
    <w:basedOn w:val="ListParagraph"/>
    <w:link w:val="Style6Char"/>
    <w:qFormat/>
    <w:rsid w:val="00C25D90"/>
    <w:pPr>
      <w:suppressAutoHyphens w:val="0"/>
      <w:spacing w:line="276" w:lineRule="auto"/>
      <w:ind w:left="0"/>
      <w:jc w:val="both"/>
    </w:pPr>
    <w:rPr>
      <w:rFonts w:ascii="Calibri" w:hAnsi="Calibri" w:cs="Arial"/>
      <w:b/>
      <w:sz w:val="22"/>
      <w:szCs w:val="22"/>
      <w:u w:val="single"/>
      <w:lang w:val="en-US" w:eastAsia="en-US"/>
    </w:rPr>
  </w:style>
  <w:style w:type="character" w:customStyle="1" w:styleId="Style6Char">
    <w:name w:val="Style6 Char"/>
    <w:basedOn w:val="ListParagraphChar"/>
    <w:link w:val="Style6"/>
    <w:rsid w:val="00C25D90"/>
    <w:rPr>
      <w:rFonts w:ascii="Calibri" w:hAnsi="Calibri" w:cs="Arial"/>
      <w:b/>
      <w:sz w:val="22"/>
      <w:szCs w:val="22"/>
      <w:u w:val="single"/>
      <w:lang w:val="en-US" w:eastAsia="en-US"/>
    </w:rPr>
  </w:style>
  <w:style w:type="paragraph" w:customStyle="1" w:styleId="Style8">
    <w:name w:val="Style8"/>
    <w:basedOn w:val="Normal"/>
    <w:link w:val="Style8Char"/>
    <w:qFormat/>
    <w:rsid w:val="00C25D90"/>
    <w:pPr>
      <w:ind w:left="720"/>
      <w:contextualSpacing/>
      <w:jc w:val="both"/>
    </w:pPr>
    <w:rPr>
      <w:rFonts w:ascii="Calibri" w:hAnsi="Calibri"/>
      <w:b/>
      <w:sz w:val="22"/>
      <w:szCs w:val="22"/>
    </w:rPr>
  </w:style>
  <w:style w:type="character" w:customStyle="1" w:styleId="Style8Char">
    <w:name w:val="Style8 Char"/>
    <w:basedOn w:val="DefaultParagraphFont"/>
    <w:link w:val="Style8"/>
    <w:rsid w:val="00C25D90"/>
    <w:rPr>
      <w:rFonts w:ascii="Calibri" w:hAnsi="Calibri" w:cs="Arial"/>
      <w:b/>
      <w:sz w:val="22"/>
      <w:szCs w:val="22"/>
      <w:lang w:val="en-US" w:eastAsia="en-US"/>
    </w:rPr>
  </w:style>
  <w:style w:type="paragraph" w:customStyle="1" w:styleId="Style20">
    <w:name w:val="Style20"/>
    <w:basedOn w:val="Normal"/>
    <w:link w:val="Style20Char"/>
    <w:qFormat/>
    <w:rsid w:val="00C25D90"/>
    <w:pPr>
      <w:contextualSpacing/>
      <w:jc w:val="both"/>
    </w:pPr>
    <w:rPr>
      <w:rFonts w:ascii="Calibri" w:hAnsi="Calibri"/>
      <w:i/>
      <w:sz w:val="22"/>
      <w:szCs w:val="22"/>
    </w:rPr>
  </w:style>
  <w:style w:type="character" w:customStyle="1" w:styleId="Style20Char">
    <w:name w:val="Style20 Char"/>
    <w:basedOn w:val="DefaultParagraphFont"/>
    <w:link w:val="Style20"/>
    <w:rsid w:val="00C25D90"/>
    <w:rPr>
      <w:rFonts w:ascii="Calibri" w:hAnsi="Calibri" w:cs="Arial"/>
      <w:i/>
      <w:sz w:val="22"/>
      <w:szCs w:val="22"/>
      <w:lang w:val="en-US" w:eastAsia="en-US"/>
    </w:rPr>
  </w:style>
  <w:style w:type="paragraph" w:customStyle="1" w:styleId="Style9">
    <w:name w:val="Style9"/>
    <w:basedOn w:val="ListParagraph"/>
    <w:link w:val="Style9Char"/>
    <w:qFormat/>
    <w:rsid w:val="00C25D90"/>
    <w:pPr>
      <w:suppressAutoHyphens w:val="0"/>
      <w:spacing w:line="276" w:lineRule="auto"/>
      <w:ind w:left="0"/>
      <w:jc w:val="lowKashida"/>
    </w:pPr>
    <w:rPr>
      <w:rFonts w:ascii="Calibri" w:hAnsi="Calibri" w:cs="Arial"/>
      <w:sz w:val="22"/>
      <w:szCs w:val="22"/>
      <w:lang w:val="en-US" w:eastAsia="en-US"/>
    </w:rPr>
  </w:style>
  <w:style w:type="character" w:customStyle="1" w:styleId="Style9Char">
    <w:name w:val="Style9 Char"/>
    <w:basedOn w:val="ListParagraphChar"/>
    <w:link w:val="Style9"/>
    <w:rsid w:val="00C25D90"/>
    <w:rPr>
      <w:rFonts w:ascii="Calibri" w:hAnsi="Calibri" w:cs="Arial"/>
      <w:sz w:val="22"/>
      <w:szCs w:val="22"/>
      <w:lang w:val="en-US" w:eastAsia="en-US"/>
    </w:rPr>
  </w:style>
  <w:style w:type="paragraph" w:customStyle="1" w:styleId="Style25">
    <w:name w:val="Style25"/>
    <w:basedOn w:val="ListParagraph"/>
    <w:link w:val="Style25Char"/>
    <w:qFormat/>
    <w:rsid w:val="00C25D90"/>
    <w:pPr>
      <w:suppressAutoHyphens w:val="0"/>
      <w:ind w:left="0"/>
      <w:jc w:val="lowKashida"/>
    </w:pPr>
    <w:rPr>
      <w:rFonts w:cs="Arial"/>
      <w:sz w:val="22"/>
      <w:szCs w:val="22"/>
      <w:lang w:val="en-US" w:eastAsia="en-US"/>
    </w:rPr>
  </w:style>
  <w:style w:type="paragraph" w:customStyle="1" w:styleId="Style26">
    <w:name w:val="Style26"/>
    <w:basedOn w:val="Style25"/>
    <w:link w:val="Style26Char"/>
    <w:qFormat/>
    <w:rsid w:val="00C25D90"/>
    <w:rPr>
      <w:b/>
      <w:bCs/>
    </w:rPr>
  </w:style>
  <w:style w:type="character" w:customStyle="1" w:styleId="Style25Char">
    <w:name w:val="Style25 Char"/>
    <w:basedOn w:val="ListParagraphChar"/>
    <w:link w:val="Style25"/>
    <w:rsid w:val="00C25D90"/>
    <w:rPr>
      <w:rFonts w:cs="Arial"/>
      <w:sz w:val="22"/>
      <w:szCs w:val="22"/>
      <w:lang w:val="en-US" w:eastAsia="en-US"/>
    </w:rPr>
  </w:style>
  <w:style w:type="paragraph" w:customStyle="1" w:styleId="Style27">
    <w:name w:val="Style27"/>
    <w:basedOn w:val="Style9"/>
    <w:link w:val="Style27Char"/>
    <w:qFormat/>
    <w:rsid w:val="00C25D90"/>
    <w:pPr>
      <w:spacing w:line="240" w:lineRule="auto"/>
    </w:pPr>
  </w:style>
  <w:style w:type="character" w:customStyle="1" w:styleId="Style26Char">
    <w:name w:val="Style26 Char"/>
    <w:basedOn w:val="Style25Char"/>
    <w:link w:val="Style26"/>
    <w:rsid w:val="00C25D90"/>
    <w:rPr>
      <w:rFonts w:cs="Arial"/>
      <w:b/>
      <w:bCs/>
      <w:sz w:val="22"/>
      <w:szCs w:val="22"/>
      <w:lang w:val="en-US" w:eastAsia="en-US"/>
    </w:rPr>
  </w:style>
  <w:style w:type="character" w:customStyle="1" w:styleId="Style27Char">
    <w:name w:val="Style27 Char"/>
    <w:basedOn w:val="Style9Char"/>
    <w:link w:val="Style27"/>
    <w:rsid w:val="00C25D90"/>
    <w:rPr>
      <w:rFonts w:ascii="Calibri" w:hAnsi="Calibri" w:cs="Arial"/>
      <w:sz w:val="22"/>
      <w:szCs w:val="22"/>
      <w:lang w:val="en-US" w:eastAsia="en-US"/>
    </w:rPr>
  </w:style>
  <w:style w:type="paragraph" w:customStyle="1" w:styleId="Char6">
    <w:name w:val="Char6"/>
    <w:basedOn w:val="Normal"/>
    <w:rsid w:val="00616478"/>
    <w:pPr>
      <w:spacing w:after="160" w:line="240" w:lineRule="exact"/>
    </w:pPr>
    <w:rPr>
      <w:rFonts w:ascii="Verdana" w:eastAsia="SimSun" w:hAnsi="Verdana" w:cs="Verdana"/>
      <w:sz w:val="22"/>
      <w:szCs w:val="22"/>
    </w:rPr>
  </w:style>
  <w:style w:type="character" w:customStyle="1" w:styleId="apple-converted-space">
    <w:name w:val="apple-converted-space"/>
    <w:basedOn w:val="DefaultParagraphFont"/>
    <w:rsid w:val="002B681F"/>
  </w:style>
  <w:style w:type="character" w:customStyle="1" w:styleId="NoSpacingChar">
    <w:name w:val="No Spacing Char"/>
    <w:basedOn w:val="DefaultParagraphFont"/>
    <w:link w:val="NoSpacing"/>
    <w:uiPriority w:val="1"/>
    <w:rsid w:val="00B86E24"/>
    <w:rPr>
      <w:rFonts w:ascii="Calibri" w:eastAsia="Calibri" w:hAnsi="Calibri"/>
      <w:sz w:val="22"/>
      <w:szCs w:val="22"/>
      <w:lang w:val="en-IN"/>
    </w:rPr>
  </w:style>
  <w:style w:type="paragraph" w:styleId="List2">
    <w:name w:val="List 2"/>
    <w:basedOn w:val="Normal"/>
    <w:rsid w:val="00340DE8"/>
    <w:pPr>
      <w:ind w:left="720" w:hanging="360"/>
      <w:contextualSpacing/>
    </w:pPr>
  </w:style>
  <w:style w:type="paragraph" w:customStyle="1" w:styleId="Standard">
    <w:name w:val="Standard"/>
    <w:rsid w:val="008C391D"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IN" w:eastAsia="ar-SA"/>
    </w:rPr>
  </w:style>
  <w:style w:type="paragraph" w:customStyle="1" w:styleId="Normal1">
    <w:name w:val="Normal1"/>
    <w:basedOn w:val="Normal"/>
    <w:rsid w:val="008C391D"/>
    <w:pPr>
      <w:widowControl w:val="0"/>
      <w:suppressAutoHyphens/>
      <w:overflowPunct w:val="0"/>
    </w:pPr>
    <w:rPr>
      <w:rFonts w:eastAsia="Arial"/>
      <w:lang w:eastAsia="ar-SA"/>
    </w:rPr>
  </w:style>
  <w:style w:type="character" w:customStyle="1" w:styleId="NormalVerdanaChar">
    <w:name w:val="Normal + Verdana Char"/>
    <w:aliases w:val="10 pt Char,First line:  0.5&quot; Char,Hanging:  1.5&quot; Char,Justified Char,Left:  0&quot; Char,Line spacing:  1.5 lin... Char Char"/>
    <w:basedOn w:val="DefaultParagraphFont"/>
    <w:link w:val="Verdana"/>
    <w:rsid w:val="003424AD"/>
    <w:rPr>
      <w:rFonts w:ascii="Verdana" w:hAnsi="Verdana"/>
      <w:small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dcb9733f391d6a25ee3f27f37ee0a82134f530e18705c4458440321091b5b581108180313495e550f4356014b4450530401195c1333471b1b1110435b590e514e130e031f031207004900145a7045111b485a590b544c0f1b495a5318060a7f0e080103030b434550585858431758115110175f090d5043415f100242125d5e58571e175b100010415e4f1543094a5d030903445c5e085949100d1202030c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RAVINDRA SINGH</vt:lpstr>
    </vt:vector>
  </TitlesOfParts>
  <Company>Microsoft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RAVINDRA SINGH</dc:title>
  <dc:creator>BIDYUT</dc:creator>
  <cp:lastModifiedBy>Kesavardhan Venkata K (HR)</cp:lastModifiedBy>
  <cp:revision>2</cp:revision>
  <dcterms:created xsi:type="dcterms:W3CDTF">2022-09-13T10:12:00Z</dcterms:created>
  <dcterms:modified xsi:type="dcterms:W3CDTF">2022-09-13T10:12:00Z</dcterms:modified>
</cp:coreProperties>
</file>