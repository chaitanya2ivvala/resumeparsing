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90970" w:rsidP="008C6051" w14:paraId="6062EB9D" w14:textId="676E72C1">
      <w:pPr>
        <w:pStyle w:val="DefaultText"/>
        <w:shd w:val="clear" w:color="auto" w:fill="FFFFFF" w:themeFill="background1"/>
        <w:spacing w:line="360" w:lineRule="auto"/>
        <w:jc w:val="both"/>
        <w:rPr>
          <w:rStyle w:val="html0020preformattedchar"/>
          <w:rFonts w:cs="Times New Roman"/>
          <w:color w:val="000000"/>
        </w:rPr>
      </w:pPr>
      <w:r>
        <w:rPr>
          <w:rFonts w:cs="Times New Roman"/>
          <w:b/>
          <w:noProof/>
          <w:color w:val="000080"/>
          <w:u w:val="single"/>
          <w:lang w:eastAsia="en-US"/>
        </w:rPr>
        <mc:AlternateContent>
          <mc:Choice Requires="wps">
            <w:drawing>
              <wp:anchor distT="0" distB="0" distL="114300" distR="114300" simplePos="0" relativeHeight="251658240" behindDoc="0" locked="0" layoutInCell="1" allowOverlap="1">
                <wp:simplePos x="0" y="0"/>
                <wp:positionH relativeFrom="column">
                  <wp:posOffset>-295023</wp:posOffset>
                </wp:positionH>
                <wp:positionV relativeFrom="paragraph">
                  <wp:posOffset>-166801</wp:posOffset>
                </wp:positionV>
                <wp:extent cx="7099539" cy="8626"/>
                <wp:effectExtent l="0" t="0" r="25400" b="2984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7099539" cy="862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mso-height-percent:0;mso-height-relative:margin;mso-width-percent:0;mso-width-relative:margin;mso-wrap-distance-bottom:0;mso-wrap-distance-left:9pt;mso-wrap-distance-right:9pt;mso-wrap-distance-top:0;mso-wrap-style:square;position:absolute;visibility:visible;z-index:251660288" from="-23.25pt,-13.15pt" to="535.75pt,-12.45pt" strokecolor="black" strokeweight="1.5pt">
                <v:stroke joinstyle="miter"/>
              </v:line>
            </w:pict>
          </mc:Fallback>
        </mc:AlternateContent>
      </w:r>
      <w:r w:rsidR="008D7BEA">
        <w:rPr>
          <w:rFonts w:cs="Times New Roman"/>
          <w:b/>
          <w:color w:val="000080"/>
          <w:u w:val="single"/>
        </w:rPr>
        <w:t>Professional Summary</w:t>
      </w:r>
      <w:r w:rsidR="008D7BEA">
        <w:rPr>
          <w:rFonts w:cs="Times New Roman"/>
          <w:b/>
          <w:color w:val="000080"/>
        </w:rPr>
        <w:t>:</w:t>
      </w:r>
    </w:p>
    <w:p w:rsidR="00090970" w:rsidRPr="00940626" w14:paraId="4DF5DB39" w14:textId="028F121A">
      <w:pPr>
        <w:widowControl/>
        <w:numPr>
          <w:ilvl w:val="0"/>
          <w:numId w:val="1"/>
        </w:numPr>
        <w:tabs>
          <w:tab w:val="left" w:pos="360"/>
        </w:tabs>
        <w:suppressAutoHyphens w:val="0"/>
        <w:autoSpaceDE w:val="0"/>
        <w:spacing w:before="40" w:after="80"/>
        <w:textAlignment w:val="auto"/>
        <w:rPr>
          <w:rFonts w:ascii="Calibri" w:hAnsi="Calibri" w:cs="Calibri"/>
          <w:sz w:val="24"/>
          <w:szCs w:val="24"/>
        </w:rPr>
      </w:pPr>
      <w:r>
        <w:rPr>
          <w:rFonts w:ascii="Calibri" w:hAnsi="Calibri" w:cs="Calibri"/>
          <w:b/>
          <w:bCs/>
          <w:sz w:val="24"/>
          <w:szCs w:val="24"/>
        </w:rPr>
        <w:t xml:space="preserve">3+ </w:t>
      </w:r>
      <w:r w:rsidR="00CB120D">
        <w:rPr>
          <w:rFonts w:ascii="Calibri" w:hAnsi="Calibri" w:cs="Calibri"/>
          <w:b/>
          <w:bCs/>
          <w:sz w:val="24"/>
          <w:szCs w:val="24"/>
        </w:rPr>
        <w:t xml:space="preserve">years </w:t>
      </w:r>
      <w:r w:rsidR="00CB120D">
        <w:rPr>
          <w:rFonts w:ascii="Calibri" w:hAnsi="Calibri" w:cs="Calibri"/>
          <w:sz w:val="24"/>
          <w:szCs w:val="24"/>
        </w:rPr>
        <w:t>of Experience in IT Industry in Developing</w:t>
      </w:r>
      <w:r w:rsidR="00CB120D">
        <w:rPr>
          <w:rFonts w:ascii="Calibri" w:hAnsi="Calibri" w:cs="Calibri"/>
          <w:b/>
          <w:bCs/>
          <w:sz w:val="24"/>
          <w:szCs w:val="24"/>
        </w:rPr>
        <w:t xml:space="preserve"> JAVA </w:t>
      </w:r>
      <w:r w:rsidR="00CB120D">
        <w:rPr>
          <w:rFonts w:ascii="Calibri" w:hAnsi="Calibri" w:cs="Calibri"/>
          <w:sz w:val="24"/>
          <w:szCs w:val="24"/>
        </w:rPr>
        <w:t>and</w:t>
      </w:r>
      <w:r w:rsidR="00CB120D">
        <w:rPr>
          <w:rFonts w:ascii="Calibri" w:hAnsi="Calibri" w:cs="Calibri"/>
          <w:b/>
          <w:bCs/>
          <w:sz w:val="24"/>
          <w:szCs w:val="24"/>
        </w:rPr>
        <w:t xml:space="preserve"> J2EE </w:t>
      </w:r>
      <w:r w:rsidR="00CB120D">
        <w:rPr>
          <w:rFonts w:ascii="Calibri" w:hAnsi="Calibri" w:cs="Calibri"/>
          <w:sz w:val="24"/>
          <w:szCs w:val="24"/>
        </w:rPr>
        <w:t>applications using</w:t>
      </w:r>
      <w:r w:rsidR="00CB120D">
        <w:rPr>
          <w:rFonts w:ascii="Calibri" w:hAnsi="Calibri" w:cs="Calibri"/>
          <w:b/>
          <w:bCs/>
          <w:sz w:val="24"/>
          <w:szCs w:val="24"/>
        </w:rPr>
        <w:t xml:space="preserve"> IBM </w:t>
      </w:r>
      <w:r w:rsidR="00CB120D">
        <w:rPr>
          <w:rFonts w:ascii="Calibri" w:hAnsi="Calibri" w:cs="Calibri"/>
          <w:b/>
          <w:bCs/>
          <w:sz w:val="24"/>
          <w:szCs w:val="24"/>
        </w:rPr>
        <w:t>Websphere</w:t>
      </w:r>
      <w:r w:rsidR="00CB120D">
        <w:rPr>
          <w:rFonts w:ascii="Calibri" w:hAnsi="Calibri" w:cs="Calibri"/>
          <w:b/>
          <w:bCs/>
          <w:sz w:val="24"/>
          <w:szCs w:val="24"/>
        </w:rPr>
        <w:t xml:space="preserve"> Application Server &amp; Apache </w:t>
      </w:r>
      <w:r w:rsidR="00CB120D">
        <w:rPr>
          <w:rFonts w:ascii="Calibri" w:hAnsi="Calibri" w:cs="Calibri"/>
          <w:b/>
          <w:bCs/>
          <w:sz w:val="24"/>
          <w:szCs w:val="24"/>
        </w:rPr>
        <w:t>Tomcat  Server</w:t>
      </w:r>
      <w:r w:rsidR="00CB120D">
        <w:rPr>
          <w:rFonts w:ascii="Calibri" w:hAnsi="Calibri" w:cs="Calibri"/>
          <w:b/>
          <w:bCs/>
          <w:sz w:val="24"/>
          <w:szCs w:val="24"/>
        </w:rPr>
        <w:t xml:space="preserve"> and SQL.</w:t>
      </w:r>
    </w:p>
    <w:p w:rsidR="00940626" w:rsidRPr="00940626" w:rsidP="00940626" w14:paraId="213C2F02" w14:textId="7856CD98">
      <w:pPr>
        <w:widowControl/>
        <w:numPr>
          <w:ilvl w:val="0"/>
          <w:numId w:val="1"/>
        </w:numPr>
        <w:tabs>
          <w:tab w:val="left" w:pos="360"/>
        </w:tabs>
        <w:suppressAutoHyphens w:val="0"/>
        <w:autoSpaceDE w:val="0"/>
        <w:spacing w:before="40" w:after="80"/>
        <w:textAlignment w:val="auto"/>
        <w:rPr>
          <w:rFonts w:ascii="Calibri" w:hAnsi="Calibri" w:cs="Calibri"/>
          <w:sz w:val="24"/>
          <w:szCs w:val="24"/>
        </w:rPr>
      </w:pPr>
      <w:bookmarkStart w:id="0" w:name="_Hlk112872935"/>
      <w:r>
        <w:rPr>
          <w:rFonts w:ascii="Calibri" w:hAnsi="Calibri" w:cs="Calibri"/>
          <w:bCs/>
          <w:sz w:val="24"/>
          <w:szCs w:val="24"/>
        </w:rPr>
        <w:t>Involved in creation of REST</w:t>
      </w:r>
      <w:r>
        <w:rPr>
          <w:rFonts w:ascii="Calibri" w:hAnsi="Calibri" w:cs="Calibri"/>
          <w:b/>
          <w:bCs/>
          <w:sz w:val="24"/>
          <w:szCs w:val="24"/>
        </w:rPr>
        <w:t xml:space="preserve"> end</w:t>
      </w:r>
      <w:r w:rsidR="00CB2F16">
        <w:rPr>
          <w:rFonts w:ascii="Calibri" w:hAnsi="Calibri" w:cs="Calibri"/>
          <w:b/>
          <w:bCs/>
          <w:sz w:val="24"/>
          <w:szCs w:val="24"/>
        </w:rPr>
        <w:t xml:space="preserve"> </w:t>
      </w:r>
      <w:r>
        <w:rPr>
          <w:rFonts w:ascii="Calibri" w:hAnsi="Calibri" w:cs="Calibri"/>
          <w:b/>
          <w:bCs/>
          <w:sz w:val="24"/>
          <w:szCs w:val="24"/>
        </w:rPr>
        <w:t>points</w:t>
      </w:r>
      <w:r>
        <w:rPr>
          <w:rFonts w:ascii="Calibri" w:hAnsi="Calibri" w:cs="Calibri"/>
          <w:bCs/>
          <w:sz w:val="24"/>
          <w:szCs w:val="24"/>
        </w:rPr>
        <w:t xml:space="preserve"> using </w:t>
      </w:r>
      <w:r>
        <w:rPr>
          <w:rFonts w:ascii="Calibri" w:hAnsi="Calibri" w:cs="Calibri"/>
          <w:b/>
          <w:bCs/>
          <w:sz w:val="24"/>
          <w:szCs w:val="24"/>
        </w:rPr>
        <w:t>Spring REST API</w:t>
      </w:r>
      <w:r>
        <w:rPr>
          <w:rFonts w:ascii="Calibri" w:hAnsi="Calibri" w:cs="Calibri"/>
          <w:bCs/>
          <w:sz w:val="24"/>
          <w:szCs w:val="24"/>
        </w:rPr>
        <w:t>.</w:t>
      </w:r>
    </w:p>
    <w:p w:rsidR="00940626" w:rsidP="00940626" w14:paraId="32E53917" w14:textId="77777777">
      <w:pPr>
        <w:widowControl/>
        <w:numPr>
          <w:ilvl w:val="0"/>
          <w:numId w:val="1"/>
        </w:numPr>
        <w:tabs>
          <w:tab w:val="left" w:pos="360"/>
        </w:tabs>
        <w:suppressAutoHyphens w:val="0"/>
        <w:autoSpaceDE w:val="0"/>
        <w:spacing w:before="40" w:after="80"/>
        <w:textAlignment w:val="auto"/>
        <w:rPr>
          <w:rFonts w:ascii="Calibri" w:hAnsi="Calibri" w:cs="Calibri"/>
          <w:sz w:val="24"/>
          <w:szCs w:val="24"/>
        </w:rPr>
      </w:pPr>
      <w:r>
        <w:rPr>
          <w:rFonts w:ascii="Calibri" w:hAnsi="Calibri" w:cs="Calibri"/>
          <w:bCs/>
          <w:sz w:val="24"/>
          <w:szCs w:val="24"/>
        </w:rPr>
        <w:t xml:space="preserve">Hands on experience in </w:t>
      </w:r>
      <w:r>
        <w:rPr>
          <w:rFonts w:ascii="Calibri" w:hAnsi="Calibri" w:cs="Calibri"/>
          <w:b/>
          <w:bCs/>
          <w:sz w:val="24"/>
          <w:szCs w:val="24"/>
        </w:rPr>
        <w:t>Swagger</w:t>
      </w:r>
      <w:r>
        <w:rPr>
          <w:rFonts w:ascii="Calibri" w:hAnsi="Calibri" w:cs="Calibri"/>
          <w:bCs/>
          <w:sz w:val="24"/>
          <w:szCs w:val="24"/>
        </w:rPr>
        <w:t xml:space="preserve"> for </w:t>
      </w:r>
      <w:r>
        <w:rPr>
          <w:rFonts w:ascii="Calibri" w:hAnsi="Calibri" w:cs="Calibri"/>
          <w:b/>
          <w:bCs/>
          <w:sz w:val="24"/>
          <w:szCs w:val="24"/>
        </w:rPr>
        <w:t>Spring REST documentation.</w:t>
      </w:r>
    </w:p>
    <w:bookmarkEnd w:id="0"/>
    <w:p w:rsidR="00090970" w14:paraId="6BE7F6D7" w14:textId="77777777">
      <w:pPr>
        <w:widowControl/>
        <w:numPr>
          <w:ilvl w:val="0"/>
          <w:numId w:val="1"/>
        </w:numPr>
        <w:tabs>
          <w:tab w:val="left" w:pos="360"/>
        </w:tabs>
        <w:suppressAutoHyphens w:val="0"/>
        <w:autoSpaceDE w:val="0"/>
        <w:spacing w:before="40" w:after="80"/>
        <w:textAlignment w:val="auto"/>
        <w:rPr>
          <w:rFonts w:ascii="Calibri" w:hAnsi="Calibri" w:cs="Calibri"/>
          <w:sz w:val="24"/>
          <w:szCs w:val="24"/>
        </w:rPr>
      </w:pPr>
      <w:r>
        <w:rPr>
          <w:rFonts w:ascii="Calibri" w:hAnsi="Calibri" w:cs="Calibri"/>
          <w:sz w:val="24"/>
          <w:szCs w:val="24"/>
        </w:rPr>
        <w:t>Good Experience in Developing Applications using</w:t>
      </w:r>
      <w:r>
        <w:rPr>
          <w:rFonts w:ascii="Calibri" w:hAnsi="Calibri" w:cs="Calibri"/>
          <w:b/>
          <w:bCs/>
          <w:sz w:val="24"/>
          <w:szCs w:val="24"/>
        </w:rPr>
        <w:t xml:space="preserve"> JAVA</w:t>
      </w:r>
      <w:r>
        <w:rPr>
          <w:rFonts w:ascii="Calibri" w:hAnsi="Calibri" w:cs="Calibri"/>
          <w:sz w:val="24"/>
          <w:szCs w:val="24"/>
        </w:rPr>
        <w:t xml:space="preserve"> and </w:t>
      </w:r>
      <w:r>
        <w:rPr>
          <w:rFonts w:ascii="Calibri" w:hAnsi="Calibri" w:cs="Calibri"/>
          <w:b/>
          <w:bCs/>
          <w:sz w:val="24"/>
          <w:szCs w:val="24"/>
        </w:rPr>
        <w:t xml:space="preserve">Spring </w:t>
      </w:r>
      <w:r>
        <w:rPr>
          <w:rFonts w:ascii="Calibri" w:hAnsi="Calibri" w:cs="Calibri"/>
          <w:b/>
          <w:bCs/>
          <w:sz w:val="24"/>
          <w:szCs w:val="24"/>
        </w:rPr>
        <w:t>Boot</w:t>
      </w:r>
      <w:r>
        <w:rPr>
          <w:rFonts w:ascii="Calibri" w:hAnsi="Calibri" w:cs="Calibri"/>
          <w:sz w:val="24"/>
          <w:szCs w:val="24"/>
        </w:rPr>
        <w:t xml:space="preserve">  with</w:t>
      </w:r>
      <w:r>
        <w:rPr>
          <w:rFonts w:ascii="Calibri" w:hAnsi="Calibri" w:cs="Calibri"/>
          <w:sz w:val="24"/>
          <w:szCs w:val="24"/>
        </w:rPr>
        <w:t xml:space="preserve"> </w:t>
      </w:r>
      <w:r>
        <w:rPr>
          <w:rFonts w:ascii="Calibri" w:hAnsi="Calibri" w:cs="Calibri"/>
          <w:b/>
          <w:bCs/>
          <w:sz w:val="24"/>
          <w:szCs w:val="24"/>
        </w:rPr>
        <w:t>microservices.</w:t>
      </w:r>
    </w:p>
    <w:p w:rsidR="00090970" w14:paraId="3CF58DD7" w14:textId="77777777">
      <w:pPr>
        <w:widowControl/>
        <w:numPr>
          <w:ilvl w:val="0"/>
          <w:numId w:val="1"/>
        </w:numPr>
        <w:tabs>
          <w:tab w:val="left" w:pos="360"/>
        </w:tabs>
        <w:autoSpaceDE w:val="0"/>
        <w:spacing w:before="40" w:after="80"/>
        <w:textAlignment w:val="auto"/>
        <w:rPr>
          <w:rFonts w:ascii="Calibri" w:hAnsi="Calibri" w:cs="Calibri"/>
          <w:sz w:val="24"/>
          <w:szCs w:val="24"/>
        </w:rPr>
      </w:pPr>
      <w:r>
        <w:rPr>
          <w:rFonts w:ascii="Calibri" w:hAnsi="Calibri" w:cs="Calibri"/>
          <w:sz w:val="24"/>
          <w:szCs w:val="24"/>
        </w:rPr>
        <w:t xml:space="preserve">Hands on experience in working with </w:t>
      </w:r>
      <w:r>
        <w:rPr>
          <w:rFonts w:ascii="Calibri" w:hAnsi="Calibri" w:cs="Calibri"/>
          <w:b/>
          <w:sz w:val="24"/>
          <w:szCs w:val="24"/>
        </w:rPr>
        <w:t>Spring MVC, Spring AOP, Transactions.</w:t>
      </w:r>
    </w:p>
    <w:p w:rsidR="00090970" w14:paraId="334F5523" w14:textId="77777777">
      <w:pPr>
        <w:widowControl/>
        <w:numPr>
          <w:ilvl w:val="0"/>
          <w:numId w:val="1"/>
        </w:numPr>
        <w:tabs>
          <w:tab w:val="left" w:pos="360"/>
        </w:tabs>
        <w:suppressAutoHyphens w:val="0"/>
        <w:autoSpaceDE w:val="0"/>
        <w:spacing w:before="40" w:after="80"/>
        <w:textAlignment w:val="auto"/>
        <w:rPr>
          <w:rFonts w:ascii="Calibri" w:hAnsi="Calibri" w:cs="Calibri"/>
          <w:sz w:val="24"/>
          <w:szCs w:val="24"/>
        </w:rPr>
      </w:pPr>
      <w:r>
        <w:rPr>
          <w:rFonts w:ascii="Calibri" w:hAnsi="Calibri" w:cs="Calibri"/>
          <w:sz w:val="24"/>
          <w:szCs w:val="24"/>
        </w:rPr>
        <w:t xml:space="preserve">Strong knowledge in </w:t>
      </w:r>
      <w:r>
        <w:rPr>
          <w:rFonts w:ascii="Calibri" w:hAnsi="Calibri" w:cs="Calibri"/>
          <w:b/>
          <w:bCs/>
          <w:sz w:val="24"/>
          <w:szCs w:val="24"/>
        </w:rPr>
        <w:t>Object Oriented Concepts</w:t>
      </w:r>
      <w:r>
        <w:rPr>
          <w:rFonts w:ascii="Calibri" w:hAnsi="Calibri" w:cs="Calibri"/>
          <w:sz w:val="24"/>
          <w:szCs w:val="24"/>
        </w:rPr>
        <w:t xml:space="preserve"> and it is implementation.</w:t>
      </w:r>
    </w:p>
    <w:p w:rsidR="00090970" w14:paraId="0581E600" w14:textId="77777777">
      <w:pPr>
        <w:widowControl/>
        <w:numPr>
          <w:ilvl w:val="0"/>
          <w:numId w:val="1"/>
        </w:numPr>
        <w:tabs>
          <w:tab w:val="left" w:pos="360"/>
        </w:tabs>
        <w:suppressAutoHyphens w:val="0"/>
        <w:autoSpaceDE w:val="0"/>
        <w:spacing w:before="40" w:after="80"/>
        <w:textAlignment w:val="auto"/>
        <w:rPr>
          <w:rFonts w:ascii="Calibri" w:hAnsi="Calibri" w:cs="Calibri"/>
          <w:sz w:val="24"/>
          <w:szCs w:val="24"/>
        </w:rPr>
      </w:pPr>
      <w:r>
        <w:rPr>
          <w:rFonts w:ascii="Calibri" w:hAnsi="Calibri" w:cs="Calibri"/>
          <w:sz w:val="24"/>
          <w:szCs w:val="24"/>
        </w:rPr>
        <w:t xml:space="preserve">Have knowledge on </w:t>
      </w:r>
      <w:r>
        <w:rPr>
          <w:rFonts w:ascii="Calibri" w:hAnsi="Calibri" w:cs="Calibri"/>
          <w:b/>
          <w:bCs/>
          <w:sz w:val="24"/>
          <w:szCs w:val="24"/>
        </w:rPr>
        <w:t>Gradle, Maven</w:t>
      </w:r>
      <w:r>
        <w:rPr>
          <w:rFonts w:ascii="Calibri" w:hAnsi="Calibri" w:cs="Calibri"/>
          <w:sz w:val="24"/>
          <w:szCs w:val="24"/>
        </w:rPr>
        <w:t xml:space="preserve"> (Project Object Model) build automation tools.</w:t>
      </w:r>
    </w:p>
    <w:p w:rsidR="00090970" w14:paraId="63615003" w14:textId="02536669">
      <w:pPr>
        <w:widowControl/>
        <w:numPr>
          <w:ilvl w:val="0"/>
          <w:numId w:val="1"/>
        </w:numPr>
        <w:tabs>
          <w:tab w:val="left" w:pos="360"/>
        </w:tabs>
        <w:autoSpaceDE w:val="0"/>
        <w:spacing w:before="40" w:after="80"/>
        <w:textAlignment w:val="auto"/>
        <w:rPr>
          <w:rFonts w:ascii="Calibri" w:hAnsi="Calibri" w:cs="Calibri"/>
          <w:sz w:val="24"/>
          <w:szCs w:val="24"/>
        </w:rPr>
      </w:pPr>
      <w:r>
        <w:rPr>
          <w:rFonts w:ascii="Calibri" w:hAnsi="Calibri" w:cs="Calibri"/>
          <w:sz w:val="24"/>
          <w:szCs w:val="24"/>
        </w:rPr>
        <w:t>Strong Experience in worki</w:t>
      </w:r>
      <w:r w:rsidR="00940626">
        <w:rPr>
          <w:rFonts w:ascii="Calibri" w:hAnsi="Calibri" w:cs="Calibri"/>
          <w:sz w:val="24"/>
          <w:szCs w:val="24"/>
        </w:rPr>
        <w:t xml:space="preserve">ng with JPA with SQL </w:t>
      </w:r>
    </w:p>
    <w:p w:rsidR="00090970" w14:paraId="27475DE8" w14:textId="77777777">
      <w:pPr>
        <w:widowControl/>
        <w:numPr>
          <w:ilvl w:val="0"/>
          <w:numId w:val="1"/>
        </w:numPr>
        <w:tabs>
          <w:tab w:val="left" w:pos="360"/>
        </w:tabs>
        <w:suppressAutoHyphens w:val="0"/>
        <w:autoSpaceDE w:val="0"/>
        <w:spacing w:before="40" w:after="80"/>
        <w:textAlignment w:val="auto"/>
        <w:rPr>
          <w:rFonts w:ascii="Calibri" w:hAnsi="Calibri" w:cs="Calibri"/>
          <w:color w:val="000000"/>
          <w:sz w:val="24"/>
          <w:szCs w:val="24"/>
        </w:rPr>
      </w:pPr>
      <w:r>
        <w:rPr>
          <w:rFonts w:ascii="Calibri" w:hAnsi="Calibri" w:cs="Calibri"/>
          <w:sz w:val="24"/>
          <w:szCs w:val="24"/>
        </w:rPr>
        <w:t xml:space="preserve">Worked on cloud components </w:t>
      </w:r>
      <w:r>
        <w:rPr>
          <w:rFonts w:ascii="Calibri" w:hAnsi="Calibri" w:cs="Calibri"/>
          <w:sz w:val="24"/>
          <w:szCs w:val="24"/>
        </w:rPr>
        <w:t xml:space="preserve">like </w:t>
      </w:r>
      <w:r>
        <w:rPr>
          <w:rFonts w:ascii="Calibri" w:hAnsi="Calibri" w:cs="Calibri"/>
          <w:b/>
          <w:sz w:val="24"/>
          <w:szCs w:val="24"/>
        </w:rPr>
        <w:t xml:space="preserve"> Ribbon</w:t>
      </w:r>
      <w:r>
        <w:rPr>
          <w:rFonts w:ascii="Calibri" w:hAnsi="Calibri" w:cs="Calibri"/>
          <w:b/>
          <w:sz w:val="24"/>
          <w:szCs w:val="24"/>
        </w:rPr>
        <w:t xml:space="preserve">, Eureka, Sleuth with </w:t>
      </w:r>
      <w:r>
        <w:rPr>
          <w:rFonts w:ascii="Calibri" w:hAnsi="Calibri" w:cs="Calibri"/>
          <w:b/>
          <w:sz w:val="24"/>
          <w:szCs w:val="24"/>
        </w:rPr>
        <w:t>Zipkin</w:t>
      </w:r>
      <w:r>
        <w:rPr>
          <w:rFonts w:ascii="Calibri" w:hAnsi="Calibri" w:cs="Calibri"/>
          <w:b/>
          <w:sz w:val="24"/>
          <w:szCs w:val="24"/>
        </w:rPr>
        <w:t xml:space="preserve">&amp; </w:t>
      </w:r>
      <w:r>
        <w:rPr>
          <w:rFonts w:ascii="Calibri" w:hAnsi="Calibri" w:cs="Calibri"/>
          <w:b/>
          <w:sz w:val="24"/>
          <w:szCs w:val="24"/>
        </w:rPr>
        <w:t>Zuul</w:t>
      </w:r>
      <w:r>
        <w:rPr>
          <w:rFonts w:ascii="Calibri" w:hAnsi="Calibri" w:cs="Calibri"/>
          <w:sz w:val="24"/>
          <w:szCs w:val="24"/>
        </w:rPr>
        <w:t xml:space="preserve">. </w:t>
      </w:r>
    </w:p>
    <w:p w:rsidR="00090970" w14:paraId="77EA4673" w14:textId="77777777">
      <w:pPr>
        <w:widowControl/>
        <w:numPr>
          <w:ilvl w:val="0"/>
          <w:numId w:val="1"/>
        </w:numPr>
        <w:tabs>
          <w:tab w:val="left" w:pos="360"/>
        </w:tabs>
        <w:autoSpaceDE w:val="0"/>
        <w:spacing w:before="40" w:after="80"/>
        <w:textAlignment w:val="auto"/>
        <w:rPr>
          <w:rFonts w:ascii="Calibri" w:hAnsi="Calibri" w:cs="Calibri"/>
          <w:color w:val="000000"/>
          <w:sz w:val="24"/>
          <w:szCs w:val="24"/>
        </w:rPr>
      </w:pPr>
      <w:r>
        <w:rPr>
          <w:rFonts w:ascii="Calibri" w:hAnsi="Calibri" w:cs="Calibri"/>
          <w:sz w:val="24"/>
          <w:szCs w:val="24"/>
        </w:rPr>
        <w:t xml:space="preserve">Hands on experience with App/Web servers like </w:t>
      </w:r>
      <w:r>
        <w:rPr>
          <w:rFonts w:ascii="Calibri" w:hAnsi="Calibri" w:cs="Calibri"/>
          <w:b/>
          <w:bCs/>
          <w:sz w:val="24"/>
          <w:szCs w:val="24"/>
        </w:rPr>
        <w:t xml:space="preserve">IBM </w:t>
      </w:r>
      <w:r>
        <w:rPr>
          <w:rFonts w:ascii="Calibri" w:hAnsi="Calibri" w:cs="Calibri"/>
          <w:b/>
          <w:bCs/>
          <w:sz w:val="24"/>
          <w:szCs w:val="24"/>
        </w:rPr>
        <w:t>Websphere</w:t>
      </w:r>
      <w:r>
        <w:rPr>
          <w:rFonts w:ascii="Calibri" w:hAnsi="Calibri" w:cs="Calibri"/>
          <w:b/>
          <w:bCs/>
          <w:sz w:val="24"/>
          <w:szCs w:val="24"/>
        </w:rPr>
        <w:t xml:space="preserve"> </w:t>
      </w:r>
      <w:r>
        <w:rPr>
          <w:rFonts w:ascii="Calibri" w:hAnsi="Calibri" w:cs="Calibri"/>
          <w:sz w:val="24"/>
          <w:szCs w:val="24"/>
        </w:rPr>
        <w:t>and</w:t>
      </w:r>
      <w:r>
        <w:rPr>
          <w:rFonts w:ascii="Calibri" w:hAnsi="Calibri" w:cs="Calibri"/>
          <w:b/>
          <w:bCs/>
          <w:sz w:val="24"/>
          <w:szCs w:val="24"/>
        </w:rPr>
        <w:t xml:space="preserve"> Tomcat.</w:t>
      </w:r>
    </w:p>
    <w:p w:rsidR="00090970" w14:paraId="21DF47CB" w14:textId="77777777">
      <w:pPr>
        <w:widowControl/>
        <w:numPr>
          <w:ilvl w:val="0"/>
          <w:numId w:val="1"/>
        </w:numPr>
        <w:tabs>
          <w:tab w:val="left" w:pos="360"/>
        </w:tabs>
        <w:suppressAutoHyphens w:val="0"/>
        <w:autoSpaceDE w:val="0"/>
        <w:spacing w:before="40" w:after="80"/>
        <w:textAlignment w:val="auto"/>
        <w:rPr>
          <w:rFonts w:ascii="Calibri" w:hAnsi="Calibri" w:cs="Calibri"/>
          <w:color w:val="000000"/>
          <w:sz w:val="24"/>
          <w:szCs w:val="24"/>
        </w:rPr>
      </w:pPr>
      <w:r>
        <w:rPr>
          <w:rFonts w:ascii="Calibri" w:hAnsi="Calibri" w:cs="Calibri"/>
          <w:sz w:val="24"/>
          <w:szCs w:val="24"/>
        </w:rPr>
        <w:t xml:space="preserve">Proficient in using various design patterns like Singleton, Factory, </w:t>
      </w:r>
      <w:r>
        <w:rPr>
          <w:rFonts w:ascii="Calibri" w:hAnsi="Calibri" w:cs="Calibri"/>
          <w:b/>
          <w:bCs/>
          <w:sz w:val="24"/>
          <w:szCs w:val="24"/>
        </w:rPr>
        <w:t>MVC, Data Access Object.</w:t>
      </w:r>
    </w:p>
    <w:p w:rsidR="00090970" w14:paraId="0DD205E0" w14:textId="2795ECFB">
      <w:pPr>
        <w:widowControl/>
        <w:numPr>
          <w:ilvl w:val="0"/>
          <w:numId w:val="1"/>
        </w:numPr>
        <w:tabs>
          <w:tab w:val="left" w:pos="360"/>
        </w:tabs>
        <w:suppressAutoHyphens w:val="0"/>
        <w:autoSpaceDE w:val="0"/>
        <w:spacing w:before="40" w:after="80"/>
        <w:textAlignment w:val="auto"/>
        <w:rPr>
          <w:rFonts w:ascii="Calibri" w:hAnsi="Calibri" w:cs="Calibri"/>
          <w:sz w:val="24"/>
          <w:szCs w:val="24"/>
        </w:rPr>
      </w:pPr>
      <w:bookmarkStart w:id="1" w:name="_Hlk112872497"/>
      <w:r>
        <w:rPr>
          <w:rFonts w:ascii="Calibri" w:hAnsi="Calibri" w:cs="Calibri"/>
          <w:sz w:val="24"/>
          <w:szCs w:val="24"/>
        </w:rPr>
        <w:t xml:space="preserve">Having experience in </w:t>
      </w:r>
      <w:r>
        <w:rPr>
          <w:rFonts w:ascii="Calibri" w:hAnsi="Calibri" w:cs="Calibri"/>
          <w:b/>
          <w:bCs/>
          <w:sz w:val="24"/>
          <w:szCs w:val="24"/>
        </w:rPr>
        <w:t>ORM</w:t>
      </w:r>
      <w:r>
        <w:rPr>
          <w:rFonts w:ascii="Calibri" w:hAnsi="Calibri" w:cs="Calibri"/>
          <w:sz w:val="24"/>
          <w:szCs w:val="24"/>
        </w:rPr>
        <w:t xml:space="preserve"> and Frameworks using </w:t>
      </w:r>
      <w:r w:rsidRPr="00E3078D" w:rsidR="00E3078D">
        <w:rPr>
          <w:rFonts w:ascii="Calibri" w:hAnsi="Calibri" w:cs="Calibri"/>
          <w:b/>
          <w:bCs/>
          <w:sz w:val="24"/>
          <w:szCs w:val="24"/>
        </w:rPr>
        <w:t>Oracle</w:t>
      </w:r>
      <w:r w:rsidR="00E3078D">
        <w:rPr>
          <w:rFonts w:ascii="Calibri" w:hAnsi="Calibri" w:cs="Calibri"/>
          <w:sz w:val="24"/>
          <w:szCs w:val="24"/>
        </w:rPr>
        <w:t xml:space="preserve"> </w:t>
      </w:r>
      <w:r>
        <w:rPr>
          <w:rFonts w:ascii="Calibri" w:hAnsi="Calibri" w:cs="Calibri"/>
          <w:sz w:val="24"/>
          <w:szCs w:val="24"/>
        </w:rPr>
        <w:t xml:space="preserve">with </w:t>
      </w:r>
      <w:r>
        <w:rPr>
          <w:rFonts w:ascii="Calibri" w:hAnsi="Calibri" w:cs="Calibri"/>
          <w:b/>
          <w:bCs/>
          <w:sz w:val="24"/>
          <w:szCs w:val="24"/>
        </w:rPr>
        <w:t>Hibernate.</w:t>
      </w:r>
    </w:p>
    <w:bookmarkEnd w:id="1"/>
    <w:p w:rsidR="00090970" w:rsidRPr="008C6051" w14:paraId="4D380EA8" w14:textId="1B897E50">
      <w:pPr>
        <w:widowControl/>
        <w:numPr>
          <w:ilvl w:val="0"/>
          <w:numId w:val="1"/>
        </w:numPr>
        <w:tabs>
          <w:tab w:val="left" w:pos="360"/>
        </w:tabs>
        <w:suppressAutoHyphens w:val="0"/>
        <w:autoSpaceDE w:val="0"/>
        <w:spacing w:after="100"/>
        <w:textAlignment w:val="auto"/>
        <w:rPr>
          <w:rFonts w:ascii="Calibri" w:hAnsi="Calibri" w:cs="Calibri"/>
          <w:sz w:val="24"/>
          <w:szCs w:val="24"/>
        </w:rPr>
      </w:pPr>
      <w:r>
        <w:rPr>
          <w:rFonts w:ascii="Calibri" w:hAnsi="Calibri" w:cs="Calibri"/>
          <w:color w:val="000000"/>
          <w:sz w:val="24"/>
          <w:szCs w:val="24"/>
        </w:rPr>
        <w:t xml:space="preserve">Extensively worked on </w:t>
      </w:r>
      <w:r>
        <w:rPr>
          <w:rFonts w:ascii="Calibri" w:hAnsi="Calibri" w:cs="Calibri"/>
          <w:b/>
          <w:bCs/>
          <w:color w:val="000000"/>
          <w:sz w:val="24"/>
          <w:szCs w:val="24"/>
        </w:rPr>
        <w:t xml:space="preserve">GIT </w:t>
      </w:r>
      <w:r>
        <w:rPr>
          <w:rFonts w:ascii="Calibri" w:hAnsi="Calibri" w:cs="Calibri"/>
          <w:color w:val="000000"/>
          <w:sz w:val="24"/>
          <w:szCs w:val="24"/>
        </w:rPr>
        <w:t xml:space="preserve">as well as building &amp; logging tools </w:t>
      </w:r>
      <w:r>
        <w:rPr>
          <w:rFonts w:ascii="Calibri" w:hAnsi="Calibri" w:cs="Calibri"/>
          <w:sz w:val="24"/>
          <w:szCs w:val="24"/>
        </w:rPr>
        <w:t>like</w:t>
      </w:r>
      <w:r>
        <w:rPr>
          <w:rFonts w:ascii="Calibri" w:hAnsi="Calibri" w:cs="Calibri"/>
          <w:b/>
          <w:bCs/>
          <w:sz w:val="24"/>
          <w:szCs w:val="24"/>
        </w:rPr>
        <w:t xml:space="preserve"> LOG4J </w:t>
      </w:r>
      <w:r>
        <w:rPr>
          <w:rFonts w:ascii="Calibri" w:hAnsi="Calibri" w:cs="Calibri"/>
          <w:bCs/>
          <w:sz w:val="24"/>
          <w:szCs w:val="24"/>
        </w:rPr>
        <w:t xml:space="preserve">and Unit Testing </w:t>
      </w:r>
      <w:r>
        <w:rPr>
          <w:rFonts w:ascii="Calibri" w:hAnsi="Calibri" w:cs="Calibri"/>
          <w:b/>
          <w:bCs/>
          <w:sz w:val="24"/>
          <w:szCs w:val="24"/>
        </w:rPr>
        <w:t>JUnit.</w:t>
      </w:r>
    </w:p>
    <w:p w:rsidR="008C6051" w:rsidP="008C6051" w14:paraId="04BF7A4A" w14:textId="77777777">
      <w:pPr>
        <w:widowControl/>
        <w:tabs>
          <w:tab w:val="left" w:pos="0"/>
          <w:tab w:val="left" w:pos="360"/>
        </w:tabs>
        <w:suppressAutoHyphens w:val="0"/>
        <w:autoSpaceDE w:val="0"/>
        <w:spacing w:after="100"/>
        <w:ind w:left="760"/>
        <w:textAlignment w:val="auto"/>
        <w:rPr>
          <w:rFonts w:ascii="Calibri" w:hAnsi="Calibri" w:cs="Calibri"/>
          <w:sz w:val="24"/>
          <w:szCs w:val="24"/>
        </w:rPr>
      </w:pPr>
    </w:p>
    <w:p w:rsidR="00090970" w:rsidP="008C6051" w14:paraId="7A972A47" w14:textId="77777777">
      <w:pPr>
        <w:pStyle w:val="DefaultText"/>
        <w:shd w:val="clear" w:color="auto" w:fill="D9D9D9" w:themeFill="background1" w:themeFillShade="D9"/>
        <w:tabs>
          <w:tab w:val="left" w:pos="2880"/>
          <w:tab w:val="left" w:pos="3168"/>
          <w:tab w:val="center" w:pos="4680"/>
        </w:tabs>
        <w:spacing w:line="360" w:lineRule="auto"/>
        <w:ind w:firstLine="120" w:firstLineChars="50"/>
        <w:jc w:val="both"/>
        <w:rPr>
          <w:rFonts w:cs="Times New Roman"/>
          <w:b/>
          <w:color w:val="000080"/>
          <w:u w:val="single"/>
        </w:rPr>
      </w:pPr>
      <w:r>
        <w:rPr>
          <w:rFonts w:cs="Times New Roman"/>
          <w:b/>
          <w:color w:val="000080"/>
          <w:u w:val="single"/>
        </w:rPr>
        <w:t xml:space="preserve">Employment History: </w:t>
      </w:r>
    </w:p>
    <w:p w:rsidR="00090970" w:rsidRPr="00A51BCB" w:rsidP="00A51BCB" w14:paraId="35D48BE9" w14:textId="5FABBAE6">
      <w:pPr>
        <w:pStyle w:val="Default"/>
        <w:ind w:left="540" w:hanging="270"/>
      </w:pPr>
      <w:r>
        <w:rPr>
          <w:rFonts w:ascii="Arial" w:hAnsi="Arial" w:cs="Arial"/>
          <w:color w:val="1F3864" w:themeColor="accent1" w:themeShade="80"/>
        </w:rPr>
        <w:t>●</w:t>
      </w:r>
      <w:r>
        <w:rPr>
          <w:rFonts w:ascii="Segoe UI" w:hAnsi="Segoe UI" w:cs="Segoe UI"/>
        </w:rPr>
        <w:t xml:space="preserve"> </w:t>
      </w:r>
      <w:r>
        <w:rPr>
          <w:rFonts w:ascii="Calibri" w:hAnsi="Calibri" w:cs="Calibri"/>
        </w:rPr>
        <w:t xml:space="preserve">Working as a Consultant </w:t>
      </w:r>
      <w:r>
        <w:rPr>
          <w:rFonts w:ascii="Calibri" w:hAnsi="Calibri" w:cs="Calibri"/>
        </w:rPr>
        <w:t xml:space="preserve">Technology  </w:t>
      </w:r>
      <w:r w:rsidR="00CB120D">
        <w:rPr>
          <w:rFonts w:ascii="Cambria" w:eastAsia="Cambria" w:hAnsi="Cambria" w:cs="Cambria"/>
          <w:color w:val="333333"/>
        </w:rPr>
        <w:t>in</w:t>
      </w:r>
      <w:r w:rsidR="00CB120D">
        <w:rPr>
          <w:rFonts w:ascii="Cambria" w:eastAsia="Cambria" w:hAnsi="Cambria" w:cs="Cambria"/>
          <w:color w:val="333333"/>
        </w:rPr>
        <w:t xml:space="preserve"> </w:t>
      </w:r>
      <w:r w:rsidR="00A51BCB">
        <w:rPr>
          <w:b/>
          <w:bCs/>
          <w:sz w:val="22"/>
          <w:szCs w:val="22"/>
        </w:rPr>
        <w:t xml:space="preserve">IRIS DIGITAL TECHNOLOGIES LIMITED  </w:t>
      </w:r>
      <w:r>
        <w:rPr>
          <w:rFonts w:ascii="Calibri" w:hAnsi="Calibri" w:cs="Calibri"/>
        </w:rPr>
        <w:t xml:space="preserve">from </w:t>
      </w:r>
      <w:r w:rsidR="00CB120D">
        <w:rPr>
          <w:rFonts w:ascii="Calibri" w:hAnsi="Calibri" w:cs="Calibri"/>
        </w:rPr>
        <w:t>June</w:t>
      </w:r>
      <w:r w:rsidR="00940626">
        <w:rPr>
          <w:rFonts w:ascii="Calibri" w:hAnsi="Calibri" w:cs="Calibri"/>
        </w:rPr>
        <w:t xml:space="preserve"> 2019</w:t>
      </w:r>
      <w:r w:rsidR="00A51BCB">
        <w:rPr>
          <w:rFonts w:ascii="Calibri" w:hAnsi="Calibri" w:cs="Calibri"/>
        </w:rPr>
        <w:t xml:space="preserve"> </w:t>
      </w:r>
      <w:r>
        <w:rPr>
          <w:rFonts w:ascii="Calibri" w:hAnsi="Calibri" w:cs="Calibri"/>
        </w:rPr>
        <w:t xml:space="preserve">to  till </w:t>
      </w:r>
      <w:r w:rsidR="00CB120D">
        <w:rPr>
          <w:rFonts w:ascii="Calibri" w:hAnsi="Calibri" w:cs="Calibri"/>
        </w:rPr>
        <w:t>now</w:t>
      </w:r>
      <w:r>
        <w:rPr>
          <w:rFonts w:ascii="Calibri" w:hAnsi="Calibri" w:cs="Calibri"/>
        </w:rPr>
        <w:t xml:space="preserve">. </w:t>
      </w:r>
    </w:p>
    <w:p w:rsidR="00090970" w14:paraId="36083D0A" w14:textId="77777777">
      <w:pPr>
        <w:pStyle w:val="DefaultText"/>
        <w:tabs>
          <w:tab w:val="left" w:pos="2880"/>
          <w:tab w:val="left" w:pos="3168"/>
          <w:tab w:val="center" w:pos="4680"/>
        </w:tabs>
        <w:spacing w:line="360" w:lineRule="auto"/>
        <w:rPr>
          <w:rFonts w:cs="Times New Roman"/>
          <w:b/>
          <w:color w:val="000080"/>
          <w:u w:val="single"/>
        </w:rPr>
      </w:pPr>
    </w:p>
    <w:p w:rsidR="00090970" w:rsidP="008C6051" w14:paraId="751A88D6" w14:textId="77777777">
      <w:pPr>
        <w:pStyle w:val="DefaultText"/>
        <w:shd w:val="clear" w:color="auto" w:fill="D9D9D9" w:themeFill="background1" w:themeFillShade="D9"/>
        <w:tabs>
          <w:tab w:val="left" w:pos="2880"/>
          <w:tab w:val="left" w:pos="3168"/>
          <w:tab w:val="center" w:pos="4680"/>
        </w:tabs>
        <w:spacing w:line="360" w:lineRule="auto"/>
        <w:ind w:firstLine="180"/>
        <w:rPr>
          <w:rFonts w:cs="Times New Roman"/>
        </w:rPr>
      </w:pPr>
      <w:r>
        <w:rPr>
          <w:rFonts w:cs="Times New Roman"/>
          <w:b/>
          <w:color w:val="000080"/>
          <w:u w:val="single"/>
        </w:rPr>
        <w:t>Education Details:</w:t>
      </w:r>
    </w:p>
    <w:p w:rsidR="00090970" w:rsidRPr="008C6051" w14:paraId="160082A4" w14:textId="40C31757">
      <w:pPr>
        <w:widowControl/>
        <w:numPr>
          <w:ilvl w:val="0"/>
          <w:numId w:val="2"/>
        </w:numPr>
        <w:spacing w:line="360" w:lineRule="auto"/>
        <w:jc w:val="both"/>
        <w:textAlignment w:val="auto"/>
        <w:rPr>
          <w:rFonts w:ascii="Calibri" w:hAnsi="Calibri" w:cs="Calibri"/>
          <w:b/>
          <w:color w:val="000080"/>
          <w:u w:val="single"/>
        </w:rPr>
      </w:pPr>
      <w:r>
        <w:rPr>
          <w:rFonts w:ascii="Calibri" w:hAnsi="Calibri" w:cs="Calibri"/>
          <w:sz w:val="24"/>
          <w:szCs w:val="24"/>
        </w:rPr>
        <w:t>MCA</w:t>
      </w:r>
      <w:r w:rsidR="008D7BEA">
        <w:rPr>
          <w:rFonts w:ascii="Calibri" w:hAnsi="Calibri" w:cs="Calibri"/>
          <w:sz w:val="24"/>
          <w:szCs w:val="24"/>
        </w:rPr>
        <w:t xml:space="preserve"> from </w:t>
      </w:r>
      <w:r>
        <w:rPr>
          <w:rFonts w:ascii="Calibri" w:hAnsi="Calibri" w:cs="Calibri"/>
          <w:b/>
          <w:sz w:val="24"/>
          <w:szCs w:val="24"/>
        </w:rPr>
        <w:t xml:space="preserve">KITS </w:t>
      </w:r>
      <w:r>
        <w:rPr>
          <w:rFonts w:ascii="Calibri" w:hAnsi="Calibri" w:cs="Calibri"/>
          <w:b/>
          <w:sz w:val="24"/>
          <w:szCs w:val="24"/>
        </w:rPr>
        <w:t>huzurabad</w:t>
      </w:r>
      <w:r w:rsidR="008D7BEA">
        <w:rPr>
          <w:rFonts w:ascii="Calibri" w:hAnsi="Calibri" w:cs="Calibri"/>
          <w:sz w:val="24"/>
          <w:szCs w:val="24"/>
        </w:rPr>
        <w:t>,</w:t>
      </w:r>
      <w:r>
        <w:rPr>
          <w:rFonts w:ascii="Calibri" w:hAnsi="Calibri" w:cs="Calibri"/>
          <w:sz w:val="24"/>
          <w:szCs w:val="24"/>
        </w:rPr>
        <w:t xml:space="preserve"> JNTU-Hyderabad university</w:t>
      </w:r>
      <w:r w:rsidR="008D7BEA">
        <w:rPr>
          <w:rFonts w:ascii="Calibri" w:hAnsi="Calibri" w:cs="Calibri"/>
          <w:sz w:val="24"/>
          <w:szCs w:val="24"/>
        </w:rPr>
        <w:t xml:space="preserve"> </w:t>
      </w:r>
      <w:r>
        <w:rPr>
          <w:rFonts w:ascii="Calibri" w:hAnsi="Calibri" w:cs="Calibri"/>
          <w:sz w:val="24"/>
          <w:szCs w:val="24"/>
        </w:rPr>
        <w:t>telangana</w:t>
      </w:r>
      <w:r w:rsidR="008D7BEA">
        <w:rPr>
          <w:rFonts w:ascii="Calibri" w:hAnsi="Calibri" w:cs="Calibri"/>
          <w:sz w:val="24"/>
          <w:szCs w:val="24"/>
        </w:rPr>
        <w:t xml:space="preserve"> State.</w:t>
      </w:r>
    </w:p>
    <w:p w:rsidR="008C6051" w:rsidP="008C6051" w14:paraId="17632FC3" w14:textId="77777777">
      <w:pPr>
        <w:widowControl/>
        <w:tabs>
          <w:tab w:val="left" w:pos="0"/>
        </w:tabs>
        <w:spacing w:line="360" w:lineRule="auto"/>
        <w:ind w:left="720"/>
        <w:jc w:val="both"/>
        <w:textAlignment w:val="auto"/>
        <w:rPr>
          <w:rFonts w:ascii="Calibri" w:hAnsi="Calibri" w:cs="Calibri"/>
          <w:b/>
          <w:color w:val="000080"/>
          <w:u w:val="single"/>
        </w:rPr>
      </w:pPr>
    </w:p>
    <w:p w:rsidR="00090970" w:rsidRPr="008C6051" w:rsidP="008C6051" w14:paraId="2CA07BA9" w14:textId="77777777">
      <w:pPr>
        <w:pStyle w:val="DefaultText"/>
        <w:shd w:val="clear" w:color="auto" w:fill="D9D9D9" w:themeFill="background1" w:themeFillShade="D9"/>
        <w:tabs>
          <w:tab w:val="left" w:pos="2880"/>
          <w:tab w:val="left" w:pos="3168"/>
          <w:tab w:val="center" w:pos="4680"/>
        </w:tabs>
        <w:ind w:firstLine="90"/>
        <w:rPr>
          <w:rFonts w:cs="Times New Roman"/>
          <w:b/>
          <w:color w:val="000080"/>
          <w:u w:val="single"/>
        </w:rPr>
      </w:pPr>
      <w:r w:rsidRPr="008C6051">
        <w:rPr>
          <w:rFonts w:cs="Times New Roman"/>
          <w:b/>
          <w:color w:val="000080"/>
          <w:u w:val="single"/>
        </w:rPr>
        <w:t>Technical Skills:</w:t>
      </w:r>
    </w:p>
    <w:p w:rsidR="00090970" w:rsidP="008C6051" w14:paraId="23B4D112" w14:textId="77777777">
      <w:pPr>
        <w:pStyle w:val="Normal2"/>
        <w:numPr>
          <w:ilvl w:val="0"/>
          <w:numId w:val="3"/>
        </w:numPr>
        <w:tabs>
          <w:tab w:val="left" w:pos="3240"/>
        </w:tabs>
        <w:ind w:hanging="180"/>
        <w:jc w:val="both"/>
        <w:rPr>
          <w:rStyle w:val="html0020preformattedchar"/>
          <w:rFonts w:ascii="Calibri" w:hAnsi="Calibri" w:cs="Calibri"/>
          <w:b/>
          <w:color w:val="000000"/>
        </w:rPr>
      </w:pPr>
      <w:r>
        <w:rPr>
          <w:rStyle w:val="html0020preformattedchar"/>
          <w:rFonts w:ascii="Calibri" w:hAnsi="Calibri" w:cs="Calibri"/>
          <w:b/>
          <w:color w:val="000000"/>
        </w:rPr>
        <w:t>Languages</w:t>
      </w:r>
      <w:r>
        <w:rPr>
          <w:rStyle w:val="html0020preformattedchar"/>
          <w:rFonts w:ascii="Calibri" w:hAnsi="Calibri" w:cs="Calibri"/>
          <w:b/>
          <w:color w:val="000000"/>
        </w:rPr>
        <w:tab/>
        <w:t>:</w:t>
      </w:r>
      <w:r>
        <w:rPr>
          <w:rStyle w:val="html0020preformattedchar"/>
          <w:rFonts w:ascii="Calibri" w:hAnsi="Calibri" w:cs="Calibri"/>
          <w:b/>
          <w:color w:val="000000"/>
        </w:rPr>
        <w:tab/>
      </w:r>
      <w:r>
        <w:rPr>
          <w:rStyle w:val="html0020preformattedchar"/>
          <w:rFonts w:ascii="Calibri" w:hAnsi="Calibri" w:cs="Calibri"/>
          <w:color w:val="000000"/>
        </w:rPr>
        <w:t>Java, J2EE, and SQL.</w:t>
      </w:r>
    </w:p>
    <w:p w:rsidR="00090970" w:rsidP="008C6051" w14:paraId="6AC56EBC" w14:textId="77777777">
      <w:pPr>
        <w:pStyle w:val="Normal2"/>
        <w:numPr>
          <w:ilvl w:val="0"/>
          <w:numId w:val="4"/>
        </w:numPr>
        <w:tabs>
          <w:tab w:val="left" w:pos="3240"/>
        </w:tabs>
        <w:ind w:hanging="180"/>
        <w:jc w:val="both"/>
        <w:rPr>
          <w:rStyle w:val="html0020preformattedchar"/>
          <w:rFonts w:ascii="Calibri" w:hAnsi="Calibri" w:cs="Calibri"/>
          <w:b/>
          <w:color w:val="000000"/>
        </w:rPr>
      </w:pPr>
      <w:r>
        <w:rPr>
          <w:rStyle w:val="html0020preformattedchar"/>
          <w:rFonts w:ascii="Calibri" w:hAnsi="Calibri" w:cs="Calibri"/>
          <w:b/>
          <w:color w:val="000000"/>
        </w:rPr>
        <w:t>Servers</w:t>
      </w:r>
      <w:r>
        <w:rPr>
          <w:rStyle w:val="html0020preformattedchar"/>
          <w:rFonts w:ascii="Calibri" w:hAnsi="Calibri" w:cs="Calibri"/>
          <w:b/>
          <w:color w:val="000000"/>
        </w:rPr>
        <w:tab/>
        <w:t>:</w:t>
      </w:r>
      <w:r>
        <w:rPr>
          <w:rStyle w:val="html0020preformattedchar"/>
          <w:rFonts w:ascii="Calibri" w:hAnsi="Calibri" w:cs="Calibri"/>
          <w:b/>
          <w:color w:val="000000"/>
        </w:rPr>
        <w:tab/>
      </w:r>
      <w:r>
        <w:rPr>
          <w:rStyle w:val="html0020preformattedchar"/>
          <w:rFonts w:ascii="Calibri" w:hAnsi="Calibri" w:cs="Calibri"/>
          <w:color w:val="000000"/>
        </w:rPr>
        <w:t xml:space="preserve">IBM </w:t>
      </w:r>
      <w:r>
        <w:rPr>
          <w:rStyle w:val="html0020preformattedchar"/>
          <w:rFonts w:ascii="Calibri" w:hAnsi="Calibri" w:cs="Calibri"/>
          <w:color w:val="000000"/>
        </w:rPr>
        <w:t>Websphere</w:t>
      </w:r>
      <w:r>
        <w:rPr>
          <w:rStyle w:val="html0020preformattedchar"/>
          <w:rFonts w:ascii="Calibri" w:hAnsi="Calibri" w:cs="Calibri"/>
          <w:color w:val="000000"/>
        </w:rPr>
        <w:t xml:space="preserve"> &amp; Apache Tomcat Server.</w:t>
      </w:r>
    </w:p>
    <w:p w:rsidR="00090970" w:rsidP="008C6051" w14:paraId="33362247" w14:textId="77777777">
      <w:pPr>
        <w:pStyle w:val="Normal2"/>
        <w:numPr>
          <w:ilvl w:val="0"/>
          <w:numId w:val="5"/>
        </w:numPr>
        <w:tabs>
          <w:tab w:val="left" w:pos="3240"/>
        </w:tabs>
        <w:ind w:hanging="180"/>
        <w:jc w:val="both"/>
        <w:rPr>
          <w:rStyle w:val="html0020preformattedchar"/>
          <w:rFonts w:ascii="Calibri" w:hAnsi="Calibri" w:cs="Calibri"/>
          <w:b/>
          <w:color w:val="000000"/>
        </w:rPr>
      </w:pPr>
      <w:r>
        <w:rPr>
          <w:rStyle w:val="html0020preformattedchar"/>
          <w:rFonts w:ascii="Calibri" w:hAnsi="Calibri" w:cs="Calibri"/>
          <w:b/>
          <w:color w:val="000000"/>
        </w:rPr>
        <w:t>Frameworks/APIs</w:t>
      </w:r>
      <w:r>
        <w:rPr>
          <w:rStyle w:val="html0020preformattedchar"/>
          <w:rFonts w:ascii="Calibri" w:hAnsi="Calibri" w:cs="Calibri"/>
          <w:b/>
          <w:color w:val="000000"/>
        </w:rPr>
        <w:tab/>
        <w:t>:</w:t>
      </w:r>
      <w:r>
        <w:rPr>
          <w:rStyle w:val="html0020preformattedchar"/>
          <w:rFonts w:ascii="Calibri" w:hAnsi="Calibri" w:cs="Calibri"/>
          <w:b/>
          <w:color w:val="000000"/>
        </w:rPr>
        <w:tab/>
      </w:r>
      <w:r>
        <w:rPr>
          <w:rStyle w:val="html0020preformattedchar"/>
          <w:rFonts w:ascii="Calibri" w:hAnsi="Calibri" w:cs="Calibri"/>
          <w:color w:val="000000"/>
        </w:rPr>
        <w:t>Spring Boot, Microservices, Hibernate, Spring.</w:t>
      </w:r>
    </w:p>
    <w:p w:rsidR="00090970" w:rsidP="008C6051" w14:paraId="3ECDBA8F" w14:textId="77777777">
      <w:pPr>
        <w:pStyle w:val="Normal2"/>
        <w:numPr>
          <w:ilvl w:val="0"/>
          <w:numId w:val="6"/>
        </w:numPr>
        <w:tabs>
          <w:tab w:val="left" w:pos="3240"/>
        </w:tabs>
        <w:ind w:hanging="180"/>
        <w:jc w:val="both"/>
        <w:rPr>
          <w:rStyle w:val="html0020preformattedchar"/>
          <w:rFonts w:ascii="Calibri" w:hAnsi="Calibri" w:cs="Calibri"/>
          <w:b/>
          <w:bCs/>
          <w:color w:val="000000"/>
        </w:rPr>
      </w:pPr>
      <w:r>
        <w:rPr>
          <w:rStyle w:val="html0020preformattedchar"/>
          <w:rFonts w:ascii="Calibri" w:hAnsi="Calibri" w:cs="Calibri"/>
          <w:b/>
          <w:color w:val="000000"/>
        </w:rPr>
        <w:t>Tools</w:t>
      </w:r>
      <w:r>
        <w:rPr>
          <w:rStyle w:val="html0020preformattedchar"/>
          <w:rFonts w:ascii="Calibri" w:hAnsi="Calibri" w:cs="Calibri"/>
          <w:b/>
          <w:color w:val="000000"/>
        </w:rPr>
        <w:tab/>
        <w:t>:</w:t>
      </w:r>
      <w:r>
        <w:rPr>
          <w:rStyle w:val="html0020preformattedchar"/>
          <w:rFonts w:ascii="Calibri" w:hAnsi="Calibri" w:cs="Calibri"/>
          <w:b/>
          <w:color w:val="000000"/>
        </w:rPr>
        <w:tab/>
      </w:r>
      <w:r>
        <w:rPr>
          <w:rStyle w:val="html0020preformattedchar"/>
          <w:rFonts w:ascii="Calibri" w:hAnsi="Calibri" w:cs="Calibri"/>
          <w:color w:val="000000"/>
        </w:rPr>
        <w:t>GIT, Log4j, JUnit, SQL Developer.</w:t>
      </w:r>
    </w:p>
    <w:p w:rsidR="00090970" w:rsidP="008C6051" w14:paraId="757AE5B3" w14:textId="77777777">
      <w:pPr>
        <w:pStyle w:val="Normal2"/>
        <w:numPr>
          <w:ilvl w:val="0"/>
          <w:numId w:val="7"/>
        </w:numPr>
        <w:tabs>
          <w:tab w:val="left" w:pos="3240"/>
        </w:tabs>
        <w:ind w:hanging="180"/>
        <w:jc w:val="both"/>
        <w:rPr>
          <w:rStyle w:val="html0020preformattedchar"/>
          <w:rFonts w:ascii="Calibri" w:hAnsi="Calibri" w:cs="Calibri"/>
          <w:b/>
          <w:color w:val="000000"/>
        </w:rPr>
      </w:pPr>
      <w:r>
        <w:rPr>
          <w:rStyle w:val="html0020preformattedchar"/>
          <w:rFonts w:ascii="Calibri" w:hAnsi="Calibri" w:cs="Calibri"/>
          <w:b/>
          <w:bCs/>
          <w:color w:val="000000"/>
        </w:rPr>
        <w:t>IDE's</w:t>
      </w:r>
      <w:r>
        <w:rPr>
          <w:rStyle w:val="html0020preformattedchar"/>
          <w:rFonts w:ascii="Calibri" w:hAnsi="Calibri" w:cs="Calibri"/>
          <w:b/>
          <w:bCs/>
          <w:color w:val="000000"/>
        </w:rPr>
        <w:tab/>
        <w:t>:</w:t>
      </w:r>
      <w:r>
        <w:rPr>
          <w:rStyle w:val="html0020preformattedchar"/>
          <w:rFonts w:ascii="Calibri" w:hAnsi="Calibri" w:cs="Calibri"/>
          <w:b/>
          <w:bCs/>
          <w:color w:val="000000"/>
        </w:rPr>
        <w:tab/>
      </w:r>
      <w:r>
        <w:rPr>
          <w:rStyle w:val="html0020preformattedchar"/>
          <w:rFonts w:ascii="Calibri" w:hAnsi="Calibri" w:cs="Calibri"/>
          <w:color w:val="000000"/>
        </w:rPr>
        <w:t>Eclipse, STS.</w:t>
      </w:r>
    </w:p>
    <w:p w:rsidR="00090970" w:rsidP="008C6051" w14:paraId="06CAF77F" w14:textId="77777777">
      <w:pPr>
        <w:pStyle w:val="Normal2"/>
        <w:numPr>
          <w:ilvl w:val="0"/>
          <w:numId w:val="8"/>
        </w:numPr>
        <w:tabs>
          <w:tab w:val="left" w:pos="3240"/>
        </w:tabs>
        <w:ind w:hanging="180"/>
        <w:jc w:val="both"/>
        <w:rPr>
          <w:rStyle w:val="html0020preformattedchar"/>
          <w:rFonts w:ascii="Calibri" w:hAnsi="Calibri" w:cs="Calibri"/>
          <w:b/>
          <w:color w:val="000000"/>
        </w:rPr>
      </w:pPr>
      <w:r>
        <w:rPr>
          <w:rStyle w:val="html0020preformattedchar"/>
          <w:rFonts w:ascii="Calibri" w:hAnsi="Calibri" w:cs="Calibri"/>
          <w:b/>
          <w:color w:val="000000"/>
        </w:rPr>
        <w:t>Database</w:t>
      </w:r>
      <w:r>
        <w:rPr>
          <w:rStyle w:val="html0020preformattedchar"/>
          <w:rFonts w:ascii="Calibri" w:hAnsi="Calibri" w:cs="Calibri"/>
          <w:b/>
          <w:color w:val="000000"/>
        </w:rPr>
        <w:tab/>
        <w:t>:</w:t>
      </w:r>
      <w:r>
        <w:rPr>
          <w:rStyle w:val="html0020preformattedchar"/>
          <w:rFonts w:ascii="Calibri" w:hAnsi="Calibri" w:cs="Calibri"/>
          <w:b/>
          <w:color w:val="000000"/>
        </w:rPr>
        <w:tab/>
      </w:r>
      <w:r>
        <w:rPr>
          <w:rStyle w:val="html0020preformattedchar"/>
          <w:rFonts w:ascii="Calibri" w:hAnsi="Calibri" w:cs="Calibri"/>
          <w:color w:val="000000"/>
        </w:rPr>
        <w:t>Oracle.</w:t>
      </w:r>
    </w:p>
    <w:p w:rsidR="00090970" w:rsidP="008C6051" w14:paraId="3385732B" w14:textId="77777777">
      <w:pPr>
        <w:pStyle w:val="Normal2"/>
        <w:numPr>
          <w:ilvl w:val="0"/>
          <w:numId w:val="8"/>
        </w:numPr>
        <w:tabs>
          <w:tab w:val="left" w:pos="3240"/>
        </w:tabs>
        <w:ind w:hanging="180"/>
        <w:jc w:val="both"/>
        <w:rPr>
          <w:rStyle w:val="html0020preformattedchar"/>
          <w:rFonts w:ascii="Calibri" w:hAnsi="Calibri" w:cs="Calibri"/>
          <w:color w:val="000000"/>
        </w:rPr>
      </w:pPr>
      <w:r>
        <w:rPr>
          <w:rStyle w:val="html0020preformattedchar"/>
          <w:rFonts w:ascii="Calibri" w:hAnsi="Calibri" w:cs="Calibri"/>
          <w:b/>
          <w:color w:val="000000"/>
        </w:rPr>
        <w:t xml:space="preserve">Web Services                           </w:t>
      </w:r>
      <w:r>
        <w:rPr>
          <w:rStyle w:val="html0020preformattedchar"/>
          <w:rFonts w:ascii="Calibri" w:hAnsi="Calibri" w:cs="Calibri"/>
          <w:b/>
          <w:color w:val="000000"/>
        </w:rPr>
        <w:t xml:space="preserve">  :</w:t>
      </w:r>
      <w:r>
        <w:rPr>
          <w:rStyle w:val="html0020preformattedchar"/>
          <w:rFonts w:ascii="Calibri" w:hAnsi="Calibri" w:cs="Calibri"/>
          <w:b/>
          <w:color w:val="000000"/>
        </w:rPr>
        <w:t xml:space="preserve">     </w:t>
      </w:r>
      <w:r>
        <w:rPr>
          <w:rStyle w:val="html0020preformattedchar"/>
          <w:rFonts w:ascii="Calibri" w:hAnsi="Calibri" w:cs="Calibri"/>
          <w:color w:val="000000"/>
        </w:rPr>
        <w:t xml:space="preserve">RESTful, SOAP </w:t>
      </w:r>
    </w:p>
    <w:p w:rsidR="00090970" w:rsidP="008C6051" w14:paraId="219FFCA8" w14:textId="6DA68916">
      <w:pPr>
        <w:pStyle w:val="Normal1"/>
        <w:numPr>
          <w:ilvl w:val="0"/>
          <w:numId w:val="5"/>
        </w:numPr>
        <w:tabs>
          <w:tab w:val="left" w:pos="2790"/>
          <w:tab w:val="left" w:pos="2880"/>
          <w:tab w:val="left" w:pos="3240"/>
        </w:tabs>
        <w:spacing w:line="276" w:lineRule="auto"/>
        <w:ind w:hanging="180"/>
        <w:jc w:val="both"/>
        <w:rPr>
          <w:rFonts w:ascii="Calibri" w:hAnsi="Calibri" w:cs="Calibri"/>
        </w:rPr>
      </w:pPr>
      <w:r>
        <w:rPr>
          <w:rStyle w:val="html0020preformattedchar"/>
          <w:rFonts w:ascii="Calibri" w:hAnsi="Calibri" w:cs="Calibri"/>
          <w:b/>
          <w:color w:val="000000"/>
        </w:rPr>
        <w:t>Distributed Technologies</w:t>
      </w:r>
      <w:r>
        <w:rPr>
          <w:rStyle w:val="html0020preformattedchar"/>
          <w:rFonts w:ascii="Calibri" w:hAnsi="Calibri" w:cs="Calibri"/>
          <w:b/>
          <w:color w:val="000000"/>
        </w:rPr>
        <w:tab/>
        <w:t xml:space="preserve">     </w:t>
      </w:r>
      <w:r>
        <w:rPr>
          <w:rStyle w:val="html0020preformattedchar"/>
          <w:rFonts w:ascii="Calibri" w:hAnsi="Calibri" w:cs="Calibri"/>
          <w:b/>
          <w:color w:val="000000"/>
        </w:rPr>
        <w:t xml:space="preserve">  :</w:t>
      </w:r>
      <w:r w:rsidR="007E5361">
        <w:rPr>
          <w:rStyle w:val="html0020preformattedchar"/>
          <w:rFonts w:ascii="Calibri" w:hAnsi="Calibri" w:cs="Calibri"/>
          <w:color w:val="000000"/>
        </w:rPr>
        <w:t xml:space="preserve">     Spring REST</w:t>
      </w:r>
      <w:bookmarkStart w:id="2" w:name="_GoBack"/>
      <w:bookmarkEnd w:id="2"/>
      <w:r>
        <w:rPr>
          <w:rStyle w:val="html0020preformattedchar"/>
          <w:rFonts w:ascii="Calibri" w:hAnsi="Calibri" w:cs="Calibri"/>
          <w:color w:val="000000"/>
        </w:rPr>
        <w:t>.</w:t>
      </w:r>
    </w:p>
    <w:p w:rsidR="0064298F" w:rsidP="008C6051" w14:paraId="39894BC9" w14:textId="1A3C26E1">
      <w:pPr>
        <w:pStyle w:val="TextBodySingle"/>
        <w:ind w:hanging="180"/>
      </w:pPr>
    </w:p>
    <w:p w:rsidR="008C6051" w:rsidP="008C6051" w14:paraId="10AC5218" w14:textId="3DD619B7">
      <w:pPr>
        <w:pStyle w:val="TextBodySingle"/>
        <w:ind w:hanging="180"/>
      </w:pPr>
    </w:p>
    <w:p w:rsidR="008C6051" w:rsidP="008C6051" w14:paraId="59A567C2" w14:textId="398A54FE">
      <w:pPr>
        <w:pStyle w:val="TextBodySingle"/>
        <w:ind w:hanging="180"/>
      </w:pPr>
    </w:p>
    <w:p w:rsidR="008C6051" w:rsidP="008C6051" w14:paraId="0AEB741C" w14:textId="05D215DD">
      <w:pPr>
        <w:pStyle w:val="TextBodySingle"/>
        <w:ind w:hanging="180"/>
      </w:pPr>
    </w:p>
    <w:p w:rsidR="008C6051" w:rsidP="008C6051" w14:paraId="636F577E" w14:textId="417C75A2">
      <w:pPr>
        <w:pStyle w:val="TextBodySingle"/>
      </w:pPr>
    </w:p>
    <w:p w:rsidR="008C6051" w:rsidRPr="008C6051" w:rsidP="008C6051" w14:paraId="5EB9A12A" w14:textId="77777777">
      <w:pPr>
        <w:pStyle w:val="TextBodySingle"/>
      </w:pPr>
    </w:p>
    <w:p w:rsidR="008C6051" w:rsidP="008C6051" w14:paraId="1268B5E2" w14:textId="77777777">
      <w:pPr>
        <w:pStyle w:val="Heading6"/>
        <w:shd w:val="clear" w:color="auto" w:fill="E6E6E6"/>
        <w:ind w:left="0" w:firstLine="0"/>
        <w:rPr>
          <w:rFonts w:ascii="Times New Roman" w:hAnsi="Times New Roman" w:cs="Times New Roman"/>
          <w:b/>
          <w:i w:val="0"/>
          <w:sz w:val="24"/>
          <w:szCs w:val="24"/>
        </w:rPr>
      </w:pPr>
      <w:r>
        <w:rPr>
          <w:rFonts w:ascii="Times New Roman" w:hAnsi="Times New Roman" w:cs="Times New Roman"/>
          <w:b/>
          <w:i w:val="0"/>
          <w:sz w:val="24"/>
          <w:szCs w:val="24"/>
        </w:rPr>
        <w:t>PROFESSIONAL EXPERIENCE</w:t>
      </w:r>
    </w:p>
    <w:p w:rsidR="00090970" w14:paraId="0C3C9CE7" w14:textId="77777777">
      <w:pPr>
        <w:pStyle w:val="TextBodySingle"/>
        <w:rPr>
          <w:rFonts w:cs="Times New Roman"/>
        </w:rPr>
      </w:pPr>
    </w:p>
    <w:p w:rsidR="0064298F" w14:paraId="587A07F4" w14:textId="77777777">
      <w:pPr>
        <w:pStyle w:val="DefaultText"/>
        <w:tabs>
          <w:tab w:val="left" w:pos="8496"/>
        </w:tabs>
        <w:ind w:right="101"/>
        <w:jc w:val="both"/>
        <w:rPr>
          <w:rFonts w:ascii="Calibri" w:hAnsi="Calibri" w:cs="Calibri"/>
          <w:b/>
          <w:u w:val="single"/>
        </w:rPr>
      </w:pPr>
    </w:p>
    <w:p w:rsidR="00090970" w14:paraId="0C5C0AA9" w14:textId="632D35E9">
      <w:pPr>
        <w:pStyle w:val="DefaultText"/>
        <w:tabs>
          <w:tab w:val="left" w:pos="8496"/>
        </w:tabs>
        <w:ind w:right="101"/>
        <w:jc w:val="both"/>
        <w:rPr>
          <w:rFonts w:ascii="Calibri" w:hAnsi="Calibri" w:cs="Calibri"/>
          <w:b/>
          <w:u w:val="single"/>
        </w:rPr>
      </w:pPr>
      <w:r>
        <w:rPr>
          <w:rFonts w:ascii="Calibri" w:hAnsi="Calibri" w:cs="Calibri"/>
          <w:b/>
          <w:u w:val="single"/>
        </w:rPr>
        <w:t xml:space="preserve">PROJECT 1:                                                                                                                                                                                                                                                                                                              </w:t>
      </w:r>
    </w:p>
    <w:p w:rsidR="00556AD8" w14:paraId="67FC7E27" w14:textId="77777777">
      <w:pPr>
        <w:spacing w:line="280" w:lineRule="atLeast"/>
        <w:rPr>
          <w:rFonts w:ascii="Calibri" w:hAnsi="Calibri" w:cs="Calibri"/>
          <w:b/>
          <w:bCs/>
          <w:sz w:val="24"/>
          <w:szCs w:val="24"/>
        </w:rPr>
      </w:pPr>
    </w:p>
    <w:p w:rsidR="00090970" w:rsidRPr="008C6051" w:rsidP="008C6051" w14:paraId="4211A679" w14:textId="15FF5CB3">
      <w:pPr>
        <w:pStyle w:val="Default"/>
      </w:pPr>
      <w:r>
        <w:rPr>
          <w:rFonts w:ascii="Calibri" w:hAnsi="Calibri" w:cs="Calibri"/>
          <w:b/>
          <w:bCs/>
        </w:rPr>
        <w:t xml:space="preserve">Organization             </w:t>
      </w:r>
      <w:r>
        <w:rPr>
          <w:rFonts w:ascii="Calibri" w:hAnsi="Calibri" w:cs="Calibri"/>
          <w:b/>
          <w:bCs/>
        </w:rPr>
        <w:tab/>
      </w:r>
      <w:r w:rsidRPr="0064298F">
        <w:rPr>
          <w:rFonts w:ascii="Calibri" w:hAnsi="Calibri" w:cs="Calibri"/>
          <w:b/>
          <w:bCs/>
        </w:rPr>
        <w:t>:</w:t>
      </w:r>
      <w:r w:rsidRPr="0064298F">
        <w:rPr>
          <w:rFonts w:ascii="Calibri" w:hAnsi="Calibri" w:cs="Calibri"/>
          <w:b/>
          <w:bCs/>
          <w:sz w:val="22"/>
          <w:szCs w:val="38"/>
          <w:shd w:val="clear" w:color="auto" w:fill="FFFFFF"/>
        </w:rPr>
        <w:t xml:space="preserve"> </w:t>
      </w:r>
      <w:r w:rsidR="008C6051">
        <w:t xml:space="preserve"> </w:t>
      </w:r>
      <w:r w:rsidR="008C6051">
        <w:rPr>
          <w:b/>
          <w:bCs/>
          <w:sz w:val="22"/>
          <w:szCs w:val="22"/>
        </w:rPr>
        <w:t>Iris Digital Technologies Limited</w:t>
      </w:r>
    </w:p>
    <w:p w:rsidR="00090970" w14:paraId="3A2C48D3" w14:textId="77777777">
      <w:pPr>
        <w:pStyle w:val="Normal11pt"/>
        <w:tabs>
          <w:tab w:val="left" w:pos="2160"/>
        </w:tabs>
        <w:jc w:val="left"/>
        <w:rPr>
          <w:rFonts w:ascii="Calibri" w:hAnsi="Calibri" w:cs="Calibri"/>
          <w:b/>
        </w:rPr>
      </w:pPr>
      <w:r>
        <w:rPr>
          <w:rFonts w:ascii="Calibri" w:hAnsi="Calibri" w:cs="Calibri"/>
          <w:b/>
        </w:rPr>
        <w:t>Project</w:t>
      </w:r>
      <w:r>
        <w:rPr>
          <w:rFonts w:ascii="Calibri" w:hAnsi="Calibri" w:cs="Calibri"/>
          <w:b/>
        </w:rPr>
        <w:tab/>
      </w:r>
      <w:r>
        <w:rPr>
          <w:rFonts w:ascii="Calibri" w:hAnsi="Calibri" w:cs="Calibri"/>
          <w:b/>
        </w:rPr>
        <w:tab/>
        <w:t>:</w:t>
      </w:r>
      <w:r>
        <w:rPr>
          <w:rFonts w:ascii="Calibri" w:hAnsi="Calibri" w:cs="Calibri"/>
          <w:b/>
          <w:bCs/>
        </w:rPr>
        <w:t xml:space="preserve"> </w:t>
      </w:r>
      <w:r>
        <w:rPr>
          <w:rFonts w:ascii="Calibri" w:hAnsi="Calibri" w:cs="Calibri"/>
          <w:b/>
          <w:bCs/>
        </w:rPr>
        <w:t>OLBB(</w:t>
      </w:r>
      <w:r>
        <w:rPr>
          <w:rFonts w:ascii="Calibri" w:hAnsi="Calibri" w:cs="Calibri"/>
          <w:b/>
          <w:bCs/>
        </w:rPr>
        <w:t>Online Banking For Business)</w:t>
      </w:r>
    </w:p>
    <w:p w:rsidR="00090970" w14:paraId="4FF28A76" w14:textId="77777777">
      <w:pPr>
        <w:pStyle w:val="DefaultText"/>
        <w:tabs>
          <w:tab w:val="left" w:pos="2160"/>
        </w:tabs>
        <w:rPr>
          <w:rFonts w:ascii="Calibri" w:hAnsi="Calibri" w:cs="Calibri"/>
          <w:b/>
          <w:bCs/>
        </w:rPr>
      </w:pPr>
      <w:r>
        <w:rPr>
          <w:rFonts w:ascii="Calibri" w:hAnsi="Calibri" w:cs="Calibri"/>
          <w:b/>
          <w:bCs/>
        </w:rPr>
        <w:t>Client</w:t>
      </w:r>
      <w:r>
        <w:rPr>
          <w:rFonts w:ascii="Calibri" w:hAnsi="Calibri" w:cs="Calibri"/>
          <w:b/>
          <w:bCs/>
        </w:rPr>
        <w:tab/>
      </w:r>
      <w:r>
        <w:rPr>
          <w:rFonts w:ascii="Calibri" w:hAnsi="Calibri" w:cs="Calibri"/>
          <w:b/>
          <w:bCs/>
        </w:rPr>
        <w:tab/>
        <w:t xml:space="preserve">: Bank </w:t>
      </w:r>
      <w:r>
        <w:rPr>
          <w:rFonts w:ascii="Calibri" w:hAnsi="Calibri" w:cs="Calibri"/>
          <w:b/>
          <w:bCs/>
        </w:rPr>
        <w:t>Of</w:t>
      </w:r>
      <w:r>
        <w:rPr>
          <w:rFonts w:ascii="Calibri" w:hAnsi="Calibri" w:cs="Calibri"/>
          <w:b/>
          <w:bCs/>
        </w:rPr>
        <w:t xml:space="preserve"> Montreal</w:t>
      </w:r>
    </w:p>
    <w:p w:rsidR="00090970" w14:paraId="26B6B978" w14:textId="13FE6BCB">
      <w:pPr>
        <w:pStyle w:val="DefaultText"/>
        <w:tabs>
          <w:tab w:val="left" w:pos="2160"/>
        </w:tabs>
        <w:ind w:right="101"/>
        <w:jc w:val="both"/>
        <w:rPr>
          <w:rFonts w:ascii="Calibri" w:hAnsi="Calibri" w:cs="Calibri"/>
          <w:b/>
        </w:rPr>
      </w:pPr>
      <w:r>
        <w:rPr>
          <w:rFonts w:ascii="Calibri" w:hAnsi="Calibri" w:cs="Calibri"/>
          <w:b/>
          <w:bCs/>
        </w:rPr>
        <w:t>Role</w:t>
      </w:r>
      <w:r>
        <w:rPr>
          <w:rFonts w:ascii="Calibri" w:hAnsi="Calibri" w:cs="Calibri"/>
          <w:b/>
          <w:bCs/>
        </w:rPr>
        <w:tab/>
      </w:r>
      <w:r>
        <w:rPr>
          <w:rFonts w:ascii="Calibri" w:hAnsi="Calibri" w:cs="Calibri"/>
          <w:b/>
          <w:bCs/>
        </w:rPr>
        <w:tab/>
        <w:t>:</w:t>
      </w:r>
      <w:r>
        <w:rPr>
          <w:rFonts w:ascii="Calibri" w:hAnsi="Calibri" w:cs="Calibri"/>
        </w:rPr>
        <w:t xml:space="preserve"> </w:t>
      </w:r>
      <w:r w:rsidR="004978DC">
        <w:rPr>
          <w:rFonts w:ascii="Calibri" w:hAnsi="Calibri" w:cs="Calibri"/>
        </w:rPr>
        <w:t xml:space="preserve"> Java Developer</w:t>
      </w:r>
    </w:p>
    <w:p w:rsidR="00090970" w14:paraId="4AF5F9F3" w14:textId="22C81955">
      <w:pPr>
        <w:pStyle w:val="DefaultText"/>
        <w:tabs>
          <w:tab w:val="left" w:pos="2160"/>
        </w:tabs>
        <w:ind w:right="101"/>
        <w:jc w:val="both"/>
        <w:rPr>
          <w:rFonts w:ascii="Calibri" w:hAnsi="Calibri" w:cs="Calibri"/>
          <w:b/>
        </w:rPr>
      </w:pPr>
      <w:r>
        <w:rPr>
          <w:rFonts w:ascii="Calibri" w:hAnsi="Calibri" w:cs="Calibri"/>
          <w:b/>
        </w:rPr>
        <w:t>Duration</w:t>
      </w:r>
      <w:r>
        <w:rPr>
          <w:rFonts w:ascii="Calibri" w:hAnsi="Calibri" w:cs="Calibri"/>
          <w:b/>
        </w:rPr>
        <w:tab/>
      </w:r>
      <w:r>
        <w:rPr>
          <w:rFonts w:ascii="Calibri" w:hAnsi="Calibri" w:cs="Calibri"/>
          <w:b/>
        </w:rPr>
        <w:tab/>
        <w:t>:</w:t>
      </w:r>
      <w:r>
        <w:rPr>
          <w:rFonts w:ascii="Calibri" w:hAnsi="Calibri" w:cs="Calibri"/>
        </w:rPr>
        <w:t xml:space="preserve"> </w:t>
      </w:r>
      <w:r w:rsidR="00940626">
        <w:rPr>
          <w:rFonts w:ascii="Calibri" w:hAnsi="Calibri" w:cs="Calibri"/>
        </w:rPr>
        <w:t>June 2019</w:t>
      </w:r>
      <w:r>
        <w:rPr>
          <w:rFonts w:ascii="Calibri" w:hAnsi="Calibri" w:cs="Calibri"/>
          <w:bCs/>
        </w:rPr>
        <w:t xml:space="preserve"> to till date</w:t>
      </w:r>
    </w:p>
    <w:p w:rsidR="00090970" w14:paraId="5982B272" w14:textId="77777777">
      <w:pPr>
        <w:pStyle w:val="DefaultText"/>
        <w:tabs>
          <w:tab w:val="left" w:pos="2160"/>
          <w:tab w:val="left" w:pos="3690"/>
        </w:tabs>
        <w:spacing w:line="360" w:lineRule="auto"/>
        <w:ind w:left="3600" w:right="99" w:hanging="3600"/>
        <w:jc w:val="both"/>
        <w:rPr>
          <w:rFonts w:ascii="Calibri" w:hAnsi="Calibri" w:cs="Calibri"/>
        </w:rPr>
      </w:pPr>
      <w:r>
        <w:rPr>
          <w:rFonts w:ascii="Calibri" w:hAnsi="Calibri" w:cs="Calibri"/>
          <w:b/>
        </w:rPr>
        <w:t>Technologies</w:t>
      </w:r>
      <w:r>
        <w:rPr>
          <w:rFonts w:ascii="Calibri" w:hAnsi="Calibri" w:cs="Calibri"/>
          <w:b/>
        </w:rPr>
        <w:tab/>
      </w:r>
      <w:r>
        <w:rPr>
          <w:rFonts w:ascii="Calibri" w:hAnsi="Calibri" w:cs="Calibri"/>
          <w:b/>
        </w:rPr>
        <w:tab/>
        <w:t>:</w:t>
      </w:r>
      <w:r>
        <w:rPr>
          <w:rFonts w:ascii="Calibri" w:hAnsi="Calibri" w:cs="Calibri"/>
        </w:rPr>
        <w:t>Java</w:t>
      </w:r>
      <w:r>
        <w:rPr>
          <w:rFonts w:ascii="Calibri" w:hAnsi="Calibri" w:cs="Calibri"/>
        </w:rPr>
        <w:t xml:space="preserve">, </w:t>
      </w:r>
      <w:r>
        <w:rPr>
          <w:rFonts w:ascii="Calibri" w:hAnsi="Calibri" w:cs="Calibri"/>
        </w:rPr>
        <w:t>SpringBoot</w:t>
      </w:r>
      <w:r>
        <w:rPr>
          <w:rFonts w:ascii="Calibri" w:hAnsi="Calibri" w:cs="Calibri"/>
        </w:rPr>
        <w:t xml:space="preserve">, </w:t>
      </w:r>
      <w:r>
        <w:rPr>
          <w:rFonts w:ascii="Calibri" w:hAnsi="Calibri" w:cs="Calibri"/>
        </w:rPr>
        <w:t>Microservices</w:t>
      </w:r>
      <w:r>
        <w:rPr>
          <w:rFonts w:ascii="Calibri" w:hAnsi="Calibri" w:cs="Calibri"/>
        </w:rPr>
        <w:t>, Spring scheduler, Spring AOP, RESTful Web</w:t>
      </w:r>
    </w:p>
    <w:p w:rsidR="00090970" w14:paraId="0604B116" w14:textId="77777777">
      <w:pPr>
        <w:pStyle w:val="NormalWeb"/>
        <w:shd w:val="clear" w:color="auto" w:fill="FFFFFF"/>
        <w:spacing w:beforeAutospacing="0" w:afterAutospacing="0"/>
        <w:rPr>
          <w:rFonts w:ascii="Calibri" w:hAnsi="Calibri" w:cs="Calibri"/>
        </w:rPr>
      </w:pPr>
      <w:r>
        <w:rPr>
          <w:rFonts w:ascii="Calibri" w:hAnsi="Calibri" w:cs="Calibri"/>
          <w:b/>
        </w:rPr>
        <w:t xml:space="preserve">Description: </w:t>
      </w:r>
      <w:r>
        <w:rPr>
          <w:rFonts w:ascii="Calibri" w:hAnsi="Calibri" w:cs="Calibri"/>
        </w:rPr>
        <w:t xml:space="preserve">Several applications that are useful for validating, session, security, tokens, encryption, decryption, authenticating etc. The </w:t>
      </w:r>
      <w:r>
        <w:rPr>
          <w:rFonts w:ascii="Calibri" w:hAnsi="Calibri" w:cs="Calibri"/>
          <w:b/>
          <w:bCs/>
        </w:rPr>
        <w:t xml:space="preserve">Bank </w:t>
      </w:r>
      <w:r>
        <w:rPr>
          <w:rFonts w:ascii="Calibri" w:hAnsi="Calibri" w:cs="Calibri"/>
          <w:b/>
          <w:bCs/>
        </w:rPr>
        <w:t>Of</w:t>
      </w:r>
      <w:r>
        <w:rPr>
          <w:rFonts w:ascii="Calibri" w:hAnsi="Calibri" w:cs="Calibri"/>
          <w:b/>
          <w:bCs/>
        </w:rPr>
        <w:t xml:space="preserve"> Montreal</w:t>
      </w:r>
      <w:r>
        <w:rPr>
          <w:rFonts w:ascii="Calibri" w:hAnsi="Calibri" w:cs="Calibri"/>
        </w:rPr>
        <w:t>(</w:t>
      </w:r>
      <w:r>
        <w:rPr>
          <w:rFonts w:ascii="Calibri" w:hAnsi="Calibri" w:cs="Calibri"/>
          <w:b/>
          <w:bCs/>
        </w:rPr>
        <w:t>BMO</w:t>
      </w:r>
      <w:r>
        <w:rPr>
          <w:rFonts w:ascii="Calibri" w:hAnsi="Calibri" w:cs="Calibri"/>
        </w:rPr>
        <w:t xml:space="preserve">) </w:t>
      </w:r>
      <w:r>
        <w:rPr>
          <w:rFonts w:ascii="Calibri" w:eastAsia="Times New Roman" w:hAnsi="Calibri" w:cs="Calibri"/>
          <w:kern w:val="1"/>
          <w:lang w:eastAsia="ar" w:bidi="ar"/>
        </w:rPr>
        <w:t>provide commercial banking service to the customer and certain other financial services. Development team Migrate and enhance the existing applications which are used by Bank User and Customer Users for maintaining the Bank User and Customer User details information in database with the requirements given following the end to end software life cycle – Analysis, Coding, Testing and Support.</w:t>
      </w:r>
    </w:p>
    <w:p w:rsidR="00090970" w14:paraId="7D0A3B28" w14:textId="77777777">
      <w:pPr>
        <w:pStyle w:val="DefaultText"/>
        <w:spacing w:line="360" w:lineRule="auto"/>
        <w:ind w:right="99"/>
        <w:jc w:val="both"/>
        <w:rPr>
          <w:rFonts w:ascii="Calibri" w:hAnsi="Calibri" w:cs="Calibri"/>
        </w:rPr>
      </w:pPr>
      <w:r>
        <w:rPr>
          <w:rFonts w:ascii="Calibri" w:hAnsi="Calibri" w:cs="Calibri"/>
          <w:b/>
        </w:rPr>
        <w:t>Responsibilities:</w:t>
      </w:r>
    </w:p>
    <w:p w:rsidR="00090970" w14:paraId="0C8C6725" w14:textId="77777777">
      <w:pPr>
        <w:widowControl/>
        <w:numPr>
          <w:ilvl w:val="0"/>
          <w:numId w:val="9"/>
        </w:numPr>
        <w:textAlignment w:val="auto"/>
        <w:rPr>
          <w:rFonts w:ascii="Calibri" w:hAnsi="Calibri" w:cs="Calibri"/>
          <w:color w:val="000000"/>
          <w:sz w:val="24"/>
          <w:szCs w:val="24"/>
        </w:rPr>
      </w:pPr>
      <w:r>
        <w:rPr>
          <w:rFonts w:ascii="Calibri" w:hAnsi="Calibri" w:cs="Calibri"/>
          <w:sz w:val="24"/>
          <w:szCs w:val="24"/>
          <w:shd w:val="clear" w:color="auto" w:fill="FFFFFF"/>
        </w:rPr>
        <w:t>Worked in agile framework as an individual contributor Responsibilities include - Interaction with Business team in story grooming, reviewing story/acceptance criteria.</w:t>
      </w:r>
    </w:p>
    <w:p w:rsidR="00090970" w14:paraId="015DA26E" w14:textId="77777777">
      <w:pPr>
        <w:pStyle w:val="ListParagraph"/>
        <w:numPr>
          <w:ilvl w:val="0"/>
          <w:numId w:val="9"/>
        </w:numPr>
        <w:suppressAutoHyphens w:val="0"/>
        <w:spacing w:after="160" w:line="240" w:lineRule="auto"/>
        <w:ind w:left="760"/>
        <w:contextualSpacing/>
        <w:textAlignment w:val="auto"/>
        <w:rPr>
          <w:rFonts w:eastAsia="Times New Roman"/>
          <w:sz w:val="24"/>
          <w:szCs w:val="24"/>
        </w:rPr>
      </w:pPr>
      <w:r>
        <w:rPr>
          <w:rFonts w:eastAsia="Times New Roman"/>
          <w:sz w:val="24"/>
          <w:szCs w:val="24"/>
        </w:rPr>
        <w:t>Analyzing, Designing and Developing application components as per client specifications</w:t>
      </w:r>
    </w:p>
    <w:p w:rsidR="00090970" w14:paraId="002CFAFB" w14:textId="77777777">
      <w:pPr>
        <w:pStyle w:val="ListParagraph"/>
        <w:numPr>
          <w:ilvl w:val="0"/>
          <w:numId w:val="9"/>
        </w:numPr>
        <w:suppressAutoHyphens w:val="0"/>
        <w:spacing w:after="160" w:line="240" w:lineRule="auto"/>
        <w:ind w:left="760"/>
        <w:contextualSpacing/>
        <w:textAlignment w:val="auto"/>
        <w:rPr>
          <w:color w:val="000000"/>
          <w:sz w:val="23"/>
          <w:szCs w:val="24"/>
        </w:rPr>
      </w:pPr>
      <w:r>
        <w:rPr>
          <w:rFonts w:eastAsia="Times New Roman"/>
          <w:sz w:val="24"/>
          <w:szCs w:val="24"/>
        </w:rPr>
        <w:t xml:space="preserve">Involved in designing the base level of rewriting the applications to </w:t>
      </w:r>
      <w:r>
        <w:rPr>
          <w:rFonts w:eastAsia="Times New Roman"/>
          <w:sz w:val="24"/>
          <w:szCs w:val="24"/>
        </w:rPr>
        <w:t>SpringBoot</w:t>
      </w:r>
      <w:r>
        <w:rPr>
          <w:rFonts w:eastAsia="Times New Roman"/>
          <w:sz w:val="24"/>
          <w:szCs w:val="24"/>
        </w:rPr>
        <w:t>, and Micro services</w:t>
      </w:r>
    </w:p>
    <w:p w:rsidR="00090970" w14:paraId="58A51852" w14:textId="77777777">
      <w:pPr>
        <w:pStyle w:val="ListParagraph"/>
        <w:numPr>
          <w:ilvl w:val="0"/>
          <w:numId w:val="9"/>
        </w:numPr>
        <w:suppressAutoHyphens w:val="0"/>
        <w:spacing w:after="160" w:line="240" w:lineRule="auto"/>
        <w:ind w:left="760"/>
        <w:contextualSpacing/>
        <w:textAlignment w:val="auto"/>
        <w:rPr>
          <w:color w:val="000000"/>
          <w:sz w:val="23"/>
          <w:szCs w:val="24"/>
        </w:rPr>
      </w:pPr>
      <w:r>
        <w:rPr>
          <w:sz w:val="24"/>
          <w:szCs w:val="24"/>
        </w:rPr>
        <w:t>Implemented the application using the concrete principles lay down by several J2EE Design patterns like MVC, Singleton, Data Transfer Object (DTO) and Data access Object.</w:t>
      </w:r>
    </w:p>
    <w:p w:rsidR="00090970" w14:paraId="50A2DC69" w14:textId="77777777">
      <w:pPr>
        <w:widowControl/>
        <w:numPr>
          <w:ilvl w:val="0"/>
          <w:numId w:val="9"/>
        </w:numPr>
        <w:textAlignment w:val="auto"/>
        <w:rPr>
          <w:rFonts w:ascii="Calibri" w:hAnsi="Calibri" w:cs="Calibri"/>
          <w:color w:val="000000"/>
          <w:sz w:val="23"/>
          <w:szCs w:val="24"/>
        </w:rPr>
      </w:pPr>
      <w:r>
        <w:rPr>
          <w:rFonts w:ascii="Calibri" w:hAnsi="Calibri" w:cs="Calibri"/>
          <w:color w:val="000000"/>
          <w:sz w:val="23"/>
          <w:szCs w:val="24"/>
        </w:rPr>
        <w:t>Implementing the Spring MVC Framework</w:t>
      </w:r>
      <w:r>
        <w:rPr>
          <w:rFonts w:ascii="Calibri" w:hAnsi="Calibri" w:cs="Calibri"/>
          <w:sz w:val="24"/>
          <w:szCs w:val="24"/>
        </w:rPr>
        <w:t>.</w:t>
      </w:r>
    </w:p>
    <w:p w:rsidR="00090970" w14:paraId="12EE9BB0" w14:textId="77777777">
      <w:pPr>
        <w:widowControl/>
        <w:numPr>
          <w:ilvl w:val="0"/>
          <w:numId w:val="9"/>
        </w:numPr>
        <w:textAlignment w:val="auto"/>
        <w:rPr>
          <w:rFonts w:ascii="Calibri" w:hAnsi="Calibri" w:cs="Calibri"/>
          <w:b/>
          <w:u w:val="single"/>
        </w:rPr>
      </w:pPr>
      <w:r>
        <w:rPr>
          <w:rFonts w:ascii="Calibri" w:hAnsi="Calibri" w:cs="Calibri"/>
          <w:sz w:val="24"/>
          <w:szCs w:val="24"/>
        </w:rPr>
        <w:t>Implementing Swagger for REST application OAUTH2 protocol in REST producer.</w:t>
      </w:r>
    </w:p>
    <w:p w:rsidR="00090970" w14:paraId="66D765DC" w14:textId="77777777">
      <w:pPr>
        <w:widowControl/>
        <w:numPr>
          <w:ilvl w:val="0"/>
          <w:numId w:val="9"/>
        </w:numPr>
        <w:textAlignment w:val="auto"/>
        <w:rPr>
          <w:rFonts w:ascii="Calibri" w:hAnsi="Calibri" w:cs="Calibri"/>
          <w:b/>
          <w:sz w:val="24"/>
          <w:szCs w:val="24"/>
          <w:u w:val="single"/>
        </w:rPr>
      </w:pPr>
      <w:r>
        <w:rPr>
          <w:rFonts w:ascii="Calibri" w:hAnsi="Calibri" w:cs="Calibri"/>
          <w:sz w:val="24"/>
          <w:szCs w:val="24"/>
          <w:shd w:val="clear" w:color="auto" w:fill="FFFFFF"/>
        </w:rPr>
        <w:t>Implemented REST Microservices using spring boot. Generated Metrics with method level granularity and Persistence using Spring AOP and Spring Actuator.</w:t>
      </w:r>
    </w:p>
    <w:p w:rsidR="00090970" w14:paraId="706B883A" w14:textId="77777777">
      <w:pPr>
        <w:widowControl/>
        <w:numPr>
          <w:ilvl w:val="0"/>
          <w:numId w:val="9"/>
        </w:numPr>
        <w:textAlignment w:val="auto"/>
        <w:rPr>
          <w:rFonts w:ascii="Calibri" w:hAnsi="Calibri" w:cs="Calibri"/>
          <w:b/>
          <w:sz w:val="24"/>
          <w:szCs w:val="24"/>
          <w:u w:val="single"/>
        </w:rPr>
      </w:pPr>
      <w:r>
        <w:rPr>
          <w:rFonts w:ascii="Calibri" w:hAnsi="Calibri" w:cs="Calibri"/>
          <w:sz w:val="24"/>
          <w:szCs w:val="24"/>
          <w:shd w:val="clear" w:color="auto" w:fill="FFFFFF"/>
        </w:rPr>
        <w:t xml:space="preserve">Implemented </w:t>
      </w:r>
      <w:r>
        <w:rPr>
          <w:rFonts w:ascii="Calibri" w:hAnsi="Calibri" w:cs="Calibri"/>
          <w:sz w:val="24"/>
          <w:szCs w:val="24"/>
          <w:shd w:val="clear" w:color="auto" w:fill="FFFFFF"/>
        </w:rPr>
        <w:t>Zipkins</w:t>
      </w:r>
      <w:r>
        <w:rPr>
          <w:rFonts w:ascii="Calibri" w:hAnsi="Calibri" w:cs="Calibri"/>
          <w:sz w:val="24"/>
          <w:szCs w:val="24"/>
          <w:shd w:val="clear" w:color="auto" w:fill="FFFFFF"/>
        </w:rPr>
        <w:t xml:space="preserve"> for distributed Micro Service Monitoring. Integrated Swagger UI.</w:t>
      </w:r>
    </w:p>
    <w:p w:rsidR="00090970" w14:paraId="68561B12" w14:textId="77777777">
      <w:pPr>
        <w:widowControl/>
        <w:numPr>
          <w:ilvl w:val="0"/>
          <w:numId w:val="9"/>
        </w:numPr>
        <w:textAlignment w:val="auto"/>
        <w:rPr>
          <w:rFonts w:ascii="Calibri" w:hAnsi="Calibri" w:cs="Calibri"/>
          <w:b/>
          <w:sz w:val="24"/>
          <w:szCs w:val="24"/>
          <w:u w:val="single"/>
        </w:rPr>
      </w:pPr>
      <w:r>
        <w:rPr>
          <w:rFonts w:ascii="Calibri" w:hAnsi="Calibri" w:cs="Calibri"/>
          <w:sz w:val="24"/>
          <w:szCs w:val="24"/>
          <w:shd w:val="clear" w:color="auto" w:fill="FFFFFF"/>
        </w:rPr>
        <w:t>Used spring config server for centralized configuration. Used Jenkins for Microservices deployment.</w:t>
      </w:r>
    </w:p>
    <w:p w:rsidR="00090970" w14:paraId="4A596113" w14:textId="77777777">
      <w:pPr>
        <w:widowControl/>
        <w:numPr>
          <w:ilvl w:val="0"/>
          <w:numId w:val="9"/>
        </w:numPr>
        <w:textAlignment w:val="auto"/>
        <w:rPr>
          <w:rFonts w:ascii="Calibri" w:hAnsi="Calibri" w:cs="Calibri"/>
          <w:b/>
          <w:sz w:val="24"/>
          <w:szCs w:val="24"/>
          <w:u w:val="single"/>
        </w:rPr>
      </w:pPr>
      <w:r>
        <w:rPr>
          <w:rFonts w:ascii="Calibri" w:hAnsi="Calibri" w:cs="Calibri"/>
          <w:sz w:val="24"/>
          <w:szCs w:val="24"/>
          <w:shd w:val="clear" w:color="auto" w:fill="FFFFFF"/>
        </w:rPr>
        <w:t>Converted a monolithic app to micro services architecture using Spring Boot.</w:t>
      </w:r>
    </w:p>
    <w:p w:rsidR="007A6131" w:rsidRPr="007A6131" w:rsidP="007A6131" w14:paraId="3374F5A8" w14:textId="4888CC9E">
      <w:pPr>
        <w:widowControl/>
        <w:numPr>
          <w:ilvl w:val="0"/>
          <w:numId w:val="9"/>
        </w:numPr>
        <w:textAlignment w:val="auto"/>
        <w:rPr>
          <w:b/>
          <w:sz w:val="24"/>
          <w:szCs w:val="24"/>
          <w:u w:val="single"/>
        </w:rPr>
      </w:pPr>
      <w:r>
        <w:rPr>
          <w:rFonts w:ascii="Calibri" w:hAnsi="Calibri" w:cs="Calibri"/>
          <w:sz w:val="24"/>
          <w:szCs w:val="24"/>
          <w:shd w:val="clear" w:color="auto" w:fill="FFFFFF"/>
        </w:rPr>
        <w:t>Providing daily status in scrum meetings with the client. Mentored new team members on effective usage of blend of Spring Boot /JPA and Java</w:t>
      </w:r>
    </w:p>
    <w:p w:rsidR="00090970" w14:paraId="157E5570" w14:textId="77777777">
      <w:pPr>
        <w:widowControl/>
        <w:tabs>
          <w:tab w:val="left" w:pos="180"/>
          <w:tab w:val="left" w:pos="2060"/>
          <w:tab w:val="left" w:pos="8550"/>
          <w:tab w:val="left" w:pos="8640"/>
        </w:tabs>
        <w:suppressAutoHyphens w:val="0"/>
        <w:autoSpaceDE w:val="0"/>
        <w:ind w:left="720"/>
        <w:jc w:val="both"/>
        <w:textAlignment w:val="auto"/>
        <w:rPr>
          <w:color w:val="000000"/>
          <w:sz w:val="23"/>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8C6051">
      <w:headerReference w:type="even" r:id="rId6"/>
      <w:headerReference w:type="default" r:id="rId7"/>
      <w:headerReference w:type="first" r:id="rId8"/>
      <w:pgSz w:w="12240" w:h="15840"/>
      <w:pgMar w:top="1440" w:right="1008" w:bottom="778" w:left="1008"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titlePg/>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0970" w14:paraId="5DB6D44D" w14:textId="14D1DA25">
    <w:pPr>
      <w:pStyle w:val="HDCResumeName"/>
      <w:spacing w:after="120"/>
      <w:jc w:val="left"/>
      <w:rPr>
        <w:sz w:val="23"/>
        <w:szCs w:val="23"/>
      </w:rPr>
    </w:pPr>
    <w:r>
      <w:rPr>
        <w:color w:val="003366"/>
      </w:rPr>
      <w:t>Srinivas damera</w:t>
    </w:r>
  </w:p>
  <w:p w:rsidR="00090970" w14:paraId="49FB67D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0970" w14:paraId="0C0D9F31" w14:textId="387EB0F5">
    <w:pPr>
      <w:pStyle w:val="HDCResumeName"/>
      <w:spacing w:after="120"/>
      <w:jc w:val="left"/>
      <w:rPr>
        <w:sz w:val="23"/>
        <w:szCs w:val="23"/>
      </w:rPr>
    </w:pPr>
  </w:p>
  <w:p w:rsidR="00090970" w14:paraId="01A0C2AB" w14:textId="77777777">
    <w:pPr>
      <w:pStyle w:val="HDCResumeHeader"/>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6051" w:rsidP="004978DC" w14:paraId="120DC540" w14:textId="77777777">
    <w:pPr>
      <w:pStyle w:val="HDCResumeName"/>
      <w:spacing w:after="120"/>
      <w:jc w:val="left"/>
      <w:rPr>
        <w:color w:val="003366"/>
      </w:rPr>
    </w:pPr>
    <w:r>
      <w:rPr>
        <w:color w:val="003366"/>
      </w:rPr>
      <w:t xml:space="preserve">                                      </w:t>
    </w:r>
    <w:r w:rsidR="00AE0DD8">
      <w:rPr>
        <w:color w:val="003366"/>
      </w:rPr>
      <w:t>srinivas damera</w:t>
    </w:r>
  </w:p>
  <w:p w:rsidR="00090970" w:rsidP="004978DC" w14:paraId="5AB7D091" w14:textId="08431F20">
    <w:pPr>
      <w:pStyle w:val="HDCResumeName"/>
      <w:spacing w:after="120"/>
      <w:jc w:val="left"/>
      <w:rPr>
        <w:color w:val="003366"/>
      </w:rPr>
    </w:pPr>
    <w:r>
      <w:rPr>
        <w:color w:val="003366"/>
      </w:rPr>
      <w:t xml:space="preserve">       </w:t>
    </w:r>
  </w:p>
  <w:p w:rsidR="00090970" w14:paraId="58C9370F" w14:textId="6826D408">
    <w:pPr>
      <w:pStyle w:val="HDCResumeName"/>
      <w:spacing w:after="120"/>
      <w:jc w:val="left"/>
      <w:rPr>
        <w:rFonts w:ascii="Calibri" w:hAnsi="Calibri" w:cs="Calibri"/>
        <w:sz w:val="24"/>
        <w:szCs w:val="24"/>
      </w:rPr>
    </w:pPr>
    <w:r>
      <w:rPr>
        <w:sz w:val="23"/>
        <w:szCs w:val="23"/>
      </w:rPr>
      <w:t>Email ID:</w:t>
    </w:r>
    <w:r w:rsidRPr="00AE0DD8" w:rsidR="00AE0DD8">
      <w:rPr>
        <w:rFonts w:ascii="Roboto" w:hAnsi="Roboto"/>
        <w:color w:val="5F6368"/>
        <w:spacing w:val="3"/>
        <w:sz w:val="21"/>
        <w:szCs w:val="21"/>
        <w:shd w:val="clear" w:color="auto" w:fill="FFFFFF"/>
      </w:rPr>
      <w:t xml:space="preserve"> </w:t>
    </w:r>
    <w:hyperlink r:id="rId1" w:history="1">
      <w:r w:rsidRPr="00AE0DD8" w:rsidR="008C6051">
        <w:rPr>
          <w:rStyle w:val="Hyperlink"/>
          <w:rFonts w:ascii="Roboto" w:hAnsi="Roboto"/>
          <w:caps w:val="0"/>
          <w:color w:val="1F3864" w:themeColor="accent1" w:themeShade="80"/>
          <w:spacing w:val="3"/>
          <w:sz w:val="21"/>
          <w:szCs w:val="21"/>
          <w:shd w:val="clear" w:color="auto" w:fill="FFFFFF"/>
        </w:rPr>
        <w:t>damerasrinivas3@gmail.com</w:t>
      </w:r>
    </w:hyperlink>
    <w:r w:rsidR="00AE0DD8">
      <w:rPr>
        <w:rFonts w:ascii="Roboto" w:hAnsi="Roboto"/>
        <w:color w:val="5F6368"/>
        <w:spacing w:val="3"/>
        <w:sz w:val="21"/>
        <w:szCs w:val="21"/>
        <w:shd w:val="clear" w:color="auto" w:fill="FFFFFF"/>
      </w:rPr>
      <w:tab/>
    </w:r>
    <w:r>
      <w:rPr>
        <w:sz w:val="23"/>
        <w:szCs w:val="23"/>
      </w:rPr>
      <w:t>Mobile:+91-</w:t>
    </w:r>
    <w:r w:rsidR="00AE0DD8">
      <w:rPr>
        <w:sz w:val="23"/>
        <w:szCs w:val="23"/>
      </w:rPr>
      <w:t>9949028604</w:t>
    </w:r>
  </w:p>
  <w:p w:rsidR="00090970" w14:paraId="3A521D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left" w:pos="360"/>
        </w:tabs>
        <w:ind w:left="360" w:hanging="360"/>
      </w:pPr>
      <w:rPr>
        <w:rFonts w:ascii="Symbol" w:hAnsi="Symbol" w:cs="Symbol" w:hint="default"/>
      </w:rPr>
    </w:lvl>
    <w:lvl w:ilvl="1">
      <w:start w:val="0"/>
      <w:numFmt w:val="bullet"/>
      <w:lvlText w:val="o"/>
      <w:lvlJc w:val="left"/>
      <w:pPr>
        <w:tabs>
          <w:tab w:val="left" w:pos="0"/>
        </w:tabs>
        <w:ind w:left="0" w:firstLine="0"/>
      </w:pPr>
      <w:rPr>
        <w:rFonts w:ascii="Courier New" w:hAnsi="Courier New" w:cs="Courier New"/>
      </w:rPr>
    </w:lvl>
    <w:lvl w:ilvl="2">
      <w:start w:val="0"/>
      <w:numFmt w:val="bullet"/>
      <w:lvlText w:val=""/>
      <w:lvlJc w:val="left"/>
      <w:pPr>
        <w:tabs>
          <w:tab w:val="left" w:pos="0"/>
        </w:tabs>
        <w:ind w:left="0" w:firstLine="0"/>
      </w:pPr>
      <w:rPr>
        <w:rFonts w:ascii="Wingdings" w:hAnsi="Wingdings" w:cs="Wingdings"/>
      </w:rPr>
    </w:lvl>
    <w:lvl w:ilvl="3">
      <w:start w:val="0"/>
      <w:numFmt w:val="bullet"/>
      <w:lvlText w:val=""/>
      <w:lvlJc w:val="left"/>
      <w:pPr>
        <w:tabs>
          <w:tab w:val="left" w:pos="0"/>
        </w:tabs>
        <w:ind w:left="0" w:firstLine="0"/>
      </w:pPr>
      <w:rPr>
        <w:rFonts w:ascii="Symbol" w:hAnsi="Symbol" w:cs="Symbol"/>
      </w:rPr>
    </w:lvl>
    <w:lvl w:ilvl="4">
      <w:start w:val="0"/>
      <w:numFmt w:val="bullet"/>
      <w:lvlText w:val="o"/>
      <w:lvlJc w:val="left"/>
      <w:pPr>
        <w:tabs>
          <w:tab w:val="left" w:pos="0"/>
        </w:tabs>
        <w:ind w:left="0" w:firstLine="0"/>
      </w:pPr>
      <w:rPr>
        <w:rFonts w:ascii="Courier New" w:hAnsi="Courier New" w:cs="Courier New"/>
      </w:rPr>
    </w:lvl>
    <w:lvl w:ilvl="5">
      <w:start w:val="0"/>
      <w:numFmt w:val="bullet"/>
      <w:lvlText w:val=""/>
      <w:lvlJc w:val="left"/>
      <w:pPr>
        <w:tabs>
          <w:tab w:val="left" w:pos="0"/>
        </w:tabs>
        <w:ind w:left="0" w:firstLine="0"/>
      </w:pPr>
      <w:rPr>
        <w:rFonts w:ascii="Wingdings" w:hAnsi="Wingdings" w:cs="Wingdings"/>
      </w:rPr>
    </w:lvl>
    <w:lvl w:ilvl="6">
      <w:start w:val="0"/>
      <w:numFmt w:val="bullet"/>
      <w:lvlText w:val=""/>
      <w:lvlJc w:val="left"/>
      <w:pPr>
        <w:tabs>
          <w:tab w:val="left" w:pos="0"/>
        </w:tabs>
        <w:ind w:left="0" w:firstLine="0"/>
      </w:pPr>
      <w:rPr>
        <w:rFonts w:ascii="Symbol" w:hAnsi="Symbol" w:cs="Symbol"/>
      </w:rPr>
    </w:lvl>
    <w:lvl w:ilvl="7">
      <w:start w:val="0"/>
      <w:numFmt w:val="bullet"/>
      <w:lvlText w:val="o"/>
      <w:lvlJc w:val="left"/>
      <w:pPr>
        <w:tabs>
          <w:tab w:val="left" w:pos="0"/>
        </w:tabs>
        <w:ind w:left="0" w:firstLine="0"/>
      </w:pPr>
      <w:rPr>
        <w:rFonts w:ascii="Courier New" w:hAnsi="Courier New" w:cs="Courier New"/>
      </w:rPr>
    </w:lvl>
    <w:lvl w:ilvl="8">
      <w:start w:val="0"/>
      <w:numFmt w:val="bullet"/>
      <w:lvlText w:val=""/>
      <w:lvlJc w:val="left"/>
      <w:pPr>
        <w:tabs>
          <w:tab w:val="left" w:pos="0"/>
        </w:tabs>
        <w:ind w:left="0" w:firstLine="0"/>
      </w:pPr>
      <w:rPr>
        <w:rFonts w:ascii="Wingdings" w:hAnsi="Wingdings" w:cs="Wingdings"/>
      </w:rPr>
    </w:lvl>
  </w:abstractNum>
  <w:abstractNum w:abstractNumId="1">
    <w:nsid w:val="00000003"/>
    <w:multiLevelType w:val="multilevel"/>
    <w:tmpl w:val="00000003"/>
    <w:lvl w:ilvl="0">
      <w:start w:val="1"/>
      <w:numFmt w:val="bullet"/>
      <w:lvlText w:val=""/>
      <w:lvlJc w:val="left"/>
      <w:pPr>
        <w:tabs>
          <w:tab w:val="left" w:pos="360"/>
        </w:tabs>
        <w:ind w:left="360" w:hanging="360"/>
      </w:pPr>
      <w:rPr>
        <w:rFonts w:ascii="Symbol" w:hAnsi="Symbol" w:cs="Symbol" w:hint="default"/>
      </w:rPr>
    </w:lvl>
    <w:lvl w:ilvl="1">
      <w:start w:val="0"/>
      <w:numFmt w:val="bullet"/>
      <w:lvlText w:val="o"/>
      <w:lvlJc w:val="left"/>
      <w:pPr>
        <w:tabs>
          <w:tab w:val="left" w:pos="0"/>
        </w:tabs>
        <w:ind w:left="0" w:firstLine="0"/>
      </w:pPr>
      <w:rPr>
        <w:rFonts w:ascii="Courier New" w:hAnsi="Courier New" w:cs="Courier New"/>
      </w:rPr>
    </w:lvl>
    <w:lvl w:ilvl="2">
      <w:start w:val="0"/>
      <w:numFmt w:val="bullet"/>
      <w:lvlText w:val=""/>
      <w:lvlJc w:val="left"/>
      <w:pPr>
        <w:tabs>
          <w:tab w:val="left" w:pos="0"/>
        </w:tabs>
        <w:ind w:left="0" w:firstLine="0"/>
      </w:pPr>
      <w:rPr>
        <w:rFonts w:ascii="Wingdings" w:hAnsi="Wingdings" w:cs="Wingdings"/>
      </w:rPr>
    </w:lvl>
    <w:lvl w:ilvl="3">
      <w:start w:val="0"/>
      <w:numFmt w:val="bullet"/>
      <w:lvlText w:val=""/>
      <w:lvlJc w:val="left"/>
      <w:pPr>
        <w:tabs>
          <w:tab w:val="left" w:pos="0"/>
        </w:tabs>
        <w:ind w:left="0" w:firstLine="0"/>
      </w:pPr>
      <w:rPr>
        <w:rFonts w:ascii="Symbol" w:hAnsi="Symbol" w:cs="Symbol"/>
      </w:rPr>
    </w:lvl>
    <w:lvl w:ilvl="4">
      <w:start w:val="0"/>
      <w:numFmt w:val="bullet"/>
      <w:lvlText w:val="o"/>
      <w:lvlJc w:val="left"/>
      <w:pPr>
        <w:tabs>
          <w:tab w:val="left" w:pos="0"/>
        </w:tabs>
        <w:ind w:left="0" w:firstLine="0"/>
      </w:pPr>
      <w:rPr>
        <w:rFonts w:ascii="Courier New" w:hAnsi="Courier New" w:cs="Courier New"/>
      </w:rPr>
    </w:lvl>
    <w:lvl w:ilvl="5">
      <w:start w:val="0"/>
      <w:numFmt w:val="bullet"/>
      <w:lvlText w:val=""/>
      <w:lvlJc w:val="left"/>
      <w:pPr>
        <w:tabs>
          <w:tab w:val="left" w:pos="0"/>
        </w:tabs>
        <w:ind w:left="0" w:firstLine="0"/>
      </w:pPr>
      <w:rPr>
        <w:rFonts w:ascii="Wingdings" w:hAnsi="Wingdings" w:cs="Wingdings"/>
      </w:rPr>
    </w:lvl>
    <w:lvl w:ilvl="6">
      <w:start w:val="0"/>
      <w:numFmt w:val="bullet"/>
      <w:lvlText w:val=""/>
      <w:lvlJc w:val="left"/>
      <w:pPr>
        <w:tabs>
          <w:tab w:val="left" w:pos="0"/>
        </w:tabs>
        <w:ind w:left="0" w:firstLine="0"/>
      </w:pPr>
      <w:rPr>
        <w:rFonts w:ascii="Symbol" w:hAnsi="Symbol" w:cs="Symbol"/>
      </w:rPr>
    </w:lvl>
    <w:lvl w:ilvl="7">
      <w:start w:val="0"/>
      <w:numFmt w:val="bullet"/>
      <w:lvlText w:val="o"/>
      <w:lvlJc w:val="left"/>
      <w:pPr>
        <w:tabs>
          <w:tab w:val="left" w:pos="0"/>
        </w:tabs>
        <w:ind w:left="0" w:firstLine="0"/>
      </w:pPr>
      <w:rPr>
        <w:rFonts w:ascii="Courier New" w:hAnsi="Courier New" w:cs="Courier New"/>
      </w:rPr>
    </w:lvl>
    <w:lvl w:ilvl="8">
      <w:start w:val="0"/>
      <w:numFmt w:val="bullet"/>
      <w:lvlText w:val=""/>
      <w:lvlJc w:val="left"/>
      <w:pPr>
        <w:tabs>
          <w:tab w:val="left" w:pos="0"/>
        </w:tabs>
        <w:ind w:left="0" w:firstLine="0"/>
      </w:pPr>
      <w:rPr>
        <w:rFonts w:ascii="Wingdings" w:hAnsi="Wingdings" w:cs="Wingdings"/>
      </w:rPr>
    </w:lvl>
  </w:abstractNum>
  <w:abstractNum w:abstractNumId="2">
    <w:nsid w:val="00000004"/>
    <w:multiLevelType w:val="singleLevel"/>
    <w:tmpl w:val="00000004"/>
    <w:lvl w:ilvl="0">
      <w:start w:val="1"/>
      <w:numFmt w:val="bullet"/>
      <w:lvlText w:val=""/>
      <w:lvlJc w:val="left"/>
      <w:pPr>
        <w:tabs>
          <w:tab w:val="left" w:pos="0"/>
        </w:tabs>
        <w:ind w:left="720" w:hanging="360"/>
      </w:pPr>
      <w:rPr>
        <w:rFonts w:ascii="Wingdings" w:hAnsi="Wingdings" w:cs="Wingdings" w:hint="default"/>
        <w:color w:val="404040"/>
      </w:rPr>
    </w:lvl>
  </w:abstractNum>
  <w:abstractNum w:abstractNumId="3">
    <w:nsid w:val="00000005"/>
    <w:multiLevelType w:val="multilevel"/>
    <w:tmpl w:val="00000005"/>
    <w:lvl w:ilvl="0">
      <w:start w:val="1"/>
      <w:numFmt w:val="bullet"/>
      <w:lvlText w:val=""/>
      <w:lvlJc w:val="left"/>
      <w:pPr>
        <w:tabs>
          <w:tab w:val="left" w:pos="360"/>
        </w:tabs>
        <w:ind w:left="360" w:hanging="360"/>
      </w:pPr>
      <w:rPr>
        <w:rFonts w:ascii="Symbol" w:hAnsi="Symbol" w:cs="Symbol" w:hint="default"/>
      </w:rPr>
    </w:lvl>
    <w:lvl w:ilvl="1">
      <w:start w:val="0"/>
      <w:numFmt w:val="bullet"/>
      <w:lvlText w:val="o"/>
      <w:lvlJc w:val="left"/>
      <w:pPr>
        <w:tabs>
          <w:tab w:val="left" w:pos="0"/>
        </w:tabs>
        <w:ind w:left="0" w:firstLine="0"/>
      </w:pPr>
      <w:rPr>
        <w:rFonts w:ascii="Courier New" w:hAnsi="Courier New" w:cs="Courier New"/>
      </w:rPr>
    </w:lvl>
    <w:lvl w:ilvl="2">
      <w:start w:val="0"/>
      <w:numFmt w:val="bullet"/>
      <w:lvlText w:val=""/>
      <w:lvlJc w:val="left"/>
      <w:pPr>
        <w:tabs>
          <w:tab w:val="left" w:pos="0"/>
        </w:tabs>
        <w:ind w:left="0" w:firstLine="0"/>
      </w:pPr>
      <w:rPr>
        <w:rFonts w:ascii="Wingdings" w:hAnsi="Wingdings" w:cs="Wingdings"/>
      </w:rPr>
    </w:lvl>
    <w:lvl w:ilvl="3">
      <w:start w:val="0"/>
      <w:numFmt w:val="bullet"/>
      <w:lvlText w:val=""/>
      <w:lvlJc w:val="left"/>
      <w:pPr>
        <w:tabs>
          <w:tab w:val="left" w:pos="0"/>
        </w:tabs>
        <w:ind w:left="0" w:firstLine="0"/>
      </w:pPr>
      <w:rPr>
        <w:rFonts w:ascii="Symbol" w:hAnsi="Symbol" w:cs="Symbol"/>
      </w:rPr>
    </w:lvl>
    <w:lvl w:ilvl="4">
      <w:start w:val="0"/>
      <w:numFmt w:val="bullet"/>
      <w:lvlText w:val="o"/>
      <w:lvlJc w:val="left"/>
      <w:pPr>
        <w:tabs>
          <w:tab w:val="left" w:pos="0"/>
        </w:tabs>
        <w:ind w:left="0" w:firstLine="0"/>
      </w:pPr>
      <w:rPr>
        <w:rFonts w:ascii="Courier New" w:hAnsi="Courier New" w:cs="Courier New"/>
      </w:rPr>
    </w:lvl>
    <w:lvl w:ilvl="5">
      <w:start w:val="0"/>
      <w:numFmt w:val="bullet"/>
      <w:lvlText w:val=""/>
      <w:lvlJc w:val="left"/>
      <w:pPr>
        <w:tabs>
          <w:tab w:val="left" w:pos="0"/>
        </w:tabs>
        <w:ind w:left="0" w:firstLine="0"/>
      </w:pPr>
      <w:rPr>
        <w:rFonts w:ascii="Wingdings" w:hAnsi="Wingdings" w:cs="Wingdings"/>
      </w:rPr>
    </w:lvl>
    <w:lvl w:ilvl="6">
      <w:start w:val="0"/>
      <w:numFmt w:val="bullet"/>
      <w:lvlText w:val=""/>
      <w:lvlJc w:val="left"/>
      <w:pPr>
        <w:tabs>
          <w:tab w:val="left" w:pos="0"/>
        </w:tabs>
        <w:ind w:left="0" w:firstLine="0"/>
      </w:pPr>
      <w:rPr>
        <w:rFonts w:ascii="Symbol" w:hAnsi="Symbol" w:cs="Symbol"/>
      </w:rPr>
    </w:lvl>
    <w:lvl w:ilvl="7">
      <w:start w:val="0"/>
      <w:numFmt w:val="bullet"/>
      <w:lvlText w:val="o"/>
      <w:lvlJc w:val="left"/>
      <w:pPr>
        <w:tabs>
          <w:tab w:val="left" w:pos="0"/>
        </w:tabs>
        <w:ind w:left="0" w:firstLine="0"/>
      </w:pPr>
      <w:rPr>
        <w:rFonts w:ascii="Courier New" w:hAnsi="Courier New" w:cs="Courier New"/>
      </w:rPr>
    </w:lvl>
    <w:lvl w:ilvl="8">
      <w:start w:val="0"/>
      <w:numFmt w:val="bullet"/>
      <w:lvlText w:val=""/>
      <w:lvlJc w:val="left"/>
      <w:pPr>
        <w:tabs>
          <w:tab w:val="left" w:pos="0"/>
        </w:tabs>
        <w:ind w:left="0" w:firstLine="0"/>
      </w:pPr>
      <w:rPr>
        <w:rFonts w:ascii="Wingdings" w:hAnsi="Wingdings" w:cs="Wingdings"/>
      </w:rPr>
    </w:lvl>
  </w:abstractNum>
  <w:abstractNum w:abstractNumId="4">
    <w:nsid w:val="00000009"/>
    <w:multiLevelType w:val="singleLevel"/>
    <w:tmpl w:val="00000009"/>
    <w:lvl w:ilvl="0">
      <w:start w:val="1"/>
      <w:numFmt w:val="bullet"/>
      <w:lvlText w:val=""/>
      <w:lvlJc w:val="left"/>
      <w:pPr>
        <w:tabs>
          <w:tab w:val="left" w:pos="0"/>
        </w:tabs>
        <w:ind w:left="760" w:hanging="360"/>
      </w:pPr>
      <w:rPr>
        <w:rFonts w:ascii="Wingdings" w:hAnsi="Wingdings" w:cs="Wingdings" w:hint="default"/>
        <w:sz w:val="24"/>
        <w:szCs w:val="24"/>
      </w:rPr>
    </w:lvl>
  </w:abstractNum>
  <w:abstractNum w:abstractNumId="5">
    <w:nsid w:val="0000000A"/>
    <w:multiLevelType w:val="multilevel"/>
    <w:tmpl w:val="0000000A"/>
    <w:lvl w:ilvl="0">
      <w:start w:val="1"/>
      <w:numFmt w:val="bullet"/>
      <w:lvlText w:val=""/>
      <w:lvlJc w:val="left"/>
      <w:pPr>
        <w:tabs>
          <w:tab w:val="left" w:pos="360"/>
        </w:tabs>
        <w:ind w:left="360" w:hanging="360"/>
      </w:pPr>
      <w:rPr>
        <w:rFonts w:ascii="Symbol" w:hAnsi="Symbol" w:cs="Symbol" w:hint="default"/>
      </w:rPr>
    </w:lvl>
    <w:lvl w:ilvl="1">
      <w:start w:val="0"/>
      <w:numFmt w:val="bullet"/>
      <w:lvlText w:val="o"/>
      <w:lvlJc w:val="left"/>
      <w:pPr>
        <w:tabs>
          <w:tab w:val="left" w:pos="0"/>
        </w:tabs>
        <w:ind w:left="0" w:firstLine="0"/>
      </w:pPr>
      <w:rPr>
        <w:rFonts w:ascii="Courier New" w:hAnsi="Courier New" w:cs="Courier New"/>
      </w:rPr>
    </w:lvl>
    <w:lvl w:ilvl="2">
      <w:start w:val="0"/>
      <w:numFmt w:val="bullet"/>
      <w:lvlText w:val=""/>
      <w:lvlJc w:val="left"/>
      <w:pPr>
        <w:tabs>
          <w:tab w:val="left" w:pos="0"/>
        </w:tabs>
        <w:ind w:left="0" w:firstLine="0"/>
      </w:pPr>
      <w:rPr>
        <w:rFonts w:ascii="Wingdings" w:hAnsi="Wingdings" w:cs="Wingdings"/>
      </w:rPr>
    </w:lvl>
    <w:lvl w:ilvl="3">
      <w:start w:val="0"/>
      <w:numFmt w:val="bullet"/>
      <w:lvlText w:val=""/>
      <w:lvlJc w:val="left"/>
      <w:pPr>
        <w:tabs>
          <w:tab w:val="left" w:pos="0"/>
        </w:tabs>
        <w:ind w:left="0" w:firstLine="0"/>
      </w:pPr>
      <w:rPr>
        <w:rFonts w:ascii="Symbol" w:hAnsi="Symbol" w:cs="Symbol"/>
      </w:rPr>
    </w:lvl>
    <w:lvl w:ilvl="4">
      <w:start w:val="0"/>
      <w:numFmt w:val="bullet"/>
      <w:lvlText w:val="o"/>
      <w:lvlJc w:val="left"/>
      <w:pPr>
        <w:tabs>
          <w:tab w:val="left" w:pos="0"/>
        </w:tabs>
        <w:ind w:left="0" w:firstLine="0"/>
      </w:pPr>
      <w:rPr>
        <w:rFonts w:ascii="Courier New" w:hAnsi="Courier New" w:cs="Courier New"/>
      </w:rPr>
    </w:lvl>
    <w:lvl w:ilvl="5">
      <w:start w:val="0"/>
      <w:numFmt w:val="bullet"/>
      <w:lvlText w:val=""/>
      <w:lvlJc w:val="left"/>
      <w:pPr>
        <w:tabs>
          <w:tab w:val="left" w:pos="0"/>
        </w:tabs>
        <w:ind w:left="0" w:firstLine="0"/>
      </w:pPr>
      <w:rPr>
        <w:rFonts w:ascii="Wingdings" w:hAnsi="Wingdings" w:cs="Wingdings"/>
      </w:rPr>
    </w:lvl>
    <w:lvl w:ilvl="6">
      <w:start w:val="0"/>
      <w:numFmt w:val="bullet"/>
      <w:lvlText w:val=""/>
      <w:lvlJc w:val="left"/>
      <w:pPr>
        <w:tabs>
          <w:tab w:val="left" w:pos="0"/>
        </w:tabs>
        <w:ind w:left="0" w:firstLine="0"/>
      </w:pPr>
      <w:rPr>
        <w:rFonts w:ascii="Symbol" w:hAnsi="Symbol" w:cs="Symbol"/>
      </w:rPr>
    </w:lvl>
    <w:lvl w:ilvl="7">
      <w:start w:val="0"/>
      <w:numFmt w:val="bullet"/>
      <w:lvlText w:val="o"/>
      <w:lvlJc w:val="left"/>
      <w:pPr>
        <w:tabs>
          <w:tab w:val="left" w:pos="0"/>
        </w:tabs>
        <w:ind w:left="0" w:firstLine="0"/>
      </w:pPr>
      <w:rPr>
        <w:rFonts w:ascii="Courier New" w:hAnsi="Courier New" w:cs="Courier New"/>
      </w:rPr>
    </w:lvl>
    <w:lvl w:ilvl="8">
      <w:start w:val="0"/>
      <w:numFmt w:val="bullet"/>
      <w:lvlText w:val=""/>
      <w:lvlJc w:val="left"/>
      <w:pPr>
        <w:tabs>
          <w:tab w:val="left" w:pos="0"/>
        </w:tabs>
        <w:ind w:left="0" w:firstLine="0"/>
      </w:pPr>
      <w:rPr>
        <w:rFonts w:ascii="Wingdings" w:hAnsi="Wingdings" w:cs="Wingdings"/>
      </w:rPr>
    </w:lvl>
  </w:abstractNum>
  <w:abstractNum w:abstractNumId="6">
    <w:nsid w:val="0000000B"/>
    <w:multiLevelType w:val="singleLevel"/>
    <w:tmpl w:val="0000000B"/>
    <w:lvl w:ilvl="0">
      <w:start w:val="1"/>
      <w:numFmt w:val="bullet"/>
      <w:lvlText w:val=""/>
      <w:lvlJc w:val="left"/>
      <w:pPr>
        <w:tabs>
          <w:tab w:val="left" w:pos="720"/>
        </w:tabs>
        <w:ind w:left="720" w:hanging="360"/>
      </w:pPr>
      <w:rPr>
        <w:rFonts w:ascii="Symbol" w:hAnsi="Symbol" w:cs="Symbol" w:hint="default"/>
      </w:rPr>
    </w:lvl>
  </w:abstractNum>
  <w:abstractNum w:abstractNumId="7">
    <w:nsid w:val="0000000D"/>
    <w:multiLevelType w:val="multilevel"/>
    <w:tmpl w:val="0000000D"/>
    <w:lvl w:ilvl="0">
      <w:start w:val="1"/>
      <w:numFmt w:val="bullet"/>
      <w:lvlText w:val=""/>
      <w:lvlJc w:val="left"/>
      <w:pPr>
        <w:tabs>
          <w:tab w:val="left" w:pos="360"/>
        </w:tabs>
        <w:ind w:left="360" w:hanging="360"/>
      </w:pPr>
      <w:rPr>
        <w:rFonts w:ascii="Symbol" w:hAnsi="Symbol" w:cs="Symbol" w:hint="default"/>
      </w:rPr>
    </w:lvl>
    <w:lvl w:ilvl="1">
      <w:start w:val="0"/>
      <w:numFmt w:val="bullet"/>
      <w:lvlText w:val="o"/>
      <w:lvlJc w:val="left"/>
      <w:pPr>
        <w:tabs>
          <w:tab w:val="left" w:pos="0"/>
        </w:tabs>
        <w:ind w:left="0" w:firstLine="0"/>
      </w:pPr>
      <w:rPr>
        <w:rFonts w:ascii="Courier New" w:hAnsi="Courier New" w:cs="Courier New"/>
      </w:rPr>
    </w:lvl>
    <w:lvl w:ilvl="2">
      <w:start w:val="0"/>
      <w:numFmt w:val="bullet"/>
      <w:lvlText w:val=""/>
      <w:lvlJc w:val="left"/>
      <w:pPr>
        <w:tabs>
          <w:tab w:val="left" w:pos="0"/>
        </w:tabs>
        <w:ind w:left="0" w:firstLine="0"/>
      </w:pPr>
      <w:rPr>
        <w:rFonts w:ascii="Wingdings" w:hAnsi="Wingdings" w:cs="Wingdings"/>
      </w:rPr>
    </w:lvl>
    <w:lvl w:ilvl="3">
      <w:start w:val="0"/>
      <w:numFmt w:val="bullet"/>
      <w:lvlText w:val=""/>
      <w:lvlJc w:val="left"/>
      <w:pPr>
        <w:tabs>
          <w:tab w:val="left" w:pos="0"/>
        </w:tabs>
        <w:ind w:left="0" w:firstLine="0"/>
      </w:pPr>
      <w:rPr>
        <w:rFonts w:ascii="Symbol" w:hAnsi="Symbol" w:cs="Symbol"/>
      </w:rPr>
    </w:lvl>
    <w:lvl w:ilvl="4">
      <w:start w:val="0"/>
      <w:numFmt w:val="bullet"/>
      <w:lvlText w:val="o"/>
      <w:lvlJc w:val="left"/>
      <w:pPr>
        <w:tabs>
          <w:tab w:val="left" w:pos="0"/>
        </w:tabs>
        <w:ind w:left="0" w:firstLine="0"/>
      </w:pPr>
      <w:rPr>
        <w:rFonts w:ascii="Courier New" w:hAnsi="Courier New" w:cs="Courier New"/>
      </w:rPr>
    </w:lvl>
    <w:lvl w:ilvl="5">
      <w:start w:val="0"/>
      <w:numFmt w:val="bullet"/>
      <w:lvlText w:val=""/>
      <w:lvlJc w:val="left"/>
      <w:pPr>
        <w:tabs>
          <w:tab w:val="left" w:pos="0"/>
        </w:tabs>
        <w:ind w:left="0" w:firstLine="0"/>
      </w:pPr>
      <w:rPr>
        <w:rFonts w:ascii="Wingdings" w:hAnsi="Wingdings" w:cs="Wingdings"/>
      </w:rPr>
    </w:lvl>
    <w:lvl w:ilvl="6">
      <w:start w:val="0"/>
      <w:numFmt w:val="bullet"/>
      <w:lvlText w:val=""/>
      <w:lvlJc w:val="left"/>
      <w:pPr>
        <w:tabs>
          <w:tab w:val="left" w:pos="0"/>
        </w:tabs>
        <w:ind w:left="0" w:firstLine="0"/>
      </w:pPr>
      <w:rPr>
        <w:rFonts w:ascii="Symbol" w:hAnsi="Symbol" w:cs="Symbol"/>
      </w:rPr>
    </w:lvl>
    <w:lvl w:ilvl="7">
      <w:start w:val="0"/>
      <w:numFmt w:val="bullet"/>
      <w:lvlText w:val="o"/>
      <w:lvlJc w:val="left"/>
      <w:pPr>
        <w:tabs>
          <w:tab w:val="left" w:pos="0"/>
        </w:tabs>
        <w:ind w:left="0" w:firstLine="0"/>
      </w:pPr>
      <w:rPr>
        <w:rFonts w:ascii="Courier New" w:hAnsi="Courier New" w:cs="Courier New"/>
      </w:rPr>
    </w:lvl>
    <w:lvl w:ilvl="8">
      <w:start w:val="0"/>
      <w:numFmt w:val="bullet"/>
      <w:lvlText w:val=""/>
      <w:lvlJc w:val="left"/>
      <w:pPr>
        <w:tabs>
          <w:tab w:val="left" w:pos="0"/>
        </w:tabs>
        <w:ind w:left="0" w:firstLine="0"/>
      </w:pPr>
      <w:rPr>
        <w:rFonts w:ascii="Wingdings" w:hAnsi="Wingdings" w:cs="Wingdings"/>
      </w:rPr>
    </w:lvl>
  </w:abstractNum>
  <w:abstractNum w:abstractNumId="8">
    <w:nsid w:val="0000000E"/>
    <w:multiLevelType w:val="multilevel"/>
    <w:tmpl w:val="0000000E"/>
    <w:lvl w:ilvl="0">
      <w:start w:val="1"/>
      <w:numFmt w:val="bullet"/>
      <w:lvlText w:val=""/>
      <w:lvlJc w:val="left"/>
      <w:pPr>
        <w:tabs>
          <w:tab w:val="left" w:pos="360"/>
        </w:tabs>
        <w:ind w:left="360" w:hanging="360"/>
      </w:pPr>
      <w:rPr>
        <w:rFonts w:ascii="Symbol" w:hAnsi="Symbol" w:cs="Symbol" w:hint="default"/>
      </w:rPr>
    </w:lvl>
    <w:lvl w:ilvl="1">
      <w:start w:val="0"/>
      <w:numFmt w:val="bullet"/>
      <w:lvlText w:val="o"/>
      <w:lvlJc w:val="left"/>
      <w:pPr>
        <w:tabs>
          <w:tab w:val="left" w:pos="0"/>
        </w:tabs>
        <w:ind w:left="0" w:firstLine="0"/>
      </w:pPr>
      <w:rPr>
        <w:rFonts w:ascii="Courier New" w:hAnsi="Courier New" w:cs="Courier New"/>
      </w:rPr>
    </w:lvl>
    <w:lvl w:ilvl="2">
      <w:start w:val="0"/>
      <w:numFmt w:val="bullet"/>
      <w:lvlText w:val=""/>
      <w:lvlJc w:val="left"/>
      <w:pPr>
        <w:tabs>
          <w:tab w:val="left" w:pos="0"/>
        </w:tabs>
        <w:ind w:left="0" w:firstLine="0"/>
      </w:pPr>
      <w:rPr>
        <w:rFonts w:ascii="Wingdings" w:hAnsi="Wingdings" w:cs="Wingdings"/>
      </w:rPr>
    </w:lvl>
    <w:lvl w:ilvl="3">
      <w:start w:val="0"/>
      <w:numFmt w:val="bullet"/>
      <w:lvlText w:val=""/>
      <w:lvlJc w:val="left"/>
      <w:pPr>
        <w:tabs>
          <w:tab w:val="left" w:pos="0"/>
        </w:tabs>
        <w:ind w:left="0" w:firstLine="0"/>
      </w:pPr>
      <w:rPr>
        <w:rFonts w:ascii="Symbol" w:hAnsi="Symbol" w:cs="Symbol"/>
      </w:rPr>
    </w:lvl>
    <w:lvl w:ilvl="4">
      <w:start w:val="0"/>
      <w:numFmt w:val="bullet"/>
      <w:lvlText w:val="o"/>
      <w:lvlJc w:val="left"/>
      <w:pPr>
        <w:tabs>
          <w:tab w:val="left" w:pos="0"/>
        </w:tabs>
        <w:ind w:left="0" w:firstLine="0"/>
      </w:pPr>
      <w:rPr>
        <w:rFonts w:ascii="Courier New" w:hAnsi="Courier New" w:cs="Courier New"/>
      </w:rPr>
    </w:lvl>
    <w:lvl w:ilvl="5">
      <w:start w:val="0"/>
      <w:numFmt w:val="bullet"/>
      <w:lvlText w:val=""/>
      <w:lvlJc w:val="left"/>
      <w:pPr>
        <w:tabs>
          <w:tab w:val="left" w:pos="0"/>
        </w:tabs>
        <w:ind w:left="0" w:firstLine="0"/>
      </w:pPr>
      <w:rPr>
        <w:rFonts w:ascii="Wingdings" w:hAnsi="Wingdings" w:cs="Wingdings"/>
      </w:rPr>
    </w:lvl>
    <w:lvl w:ilvl="6">
      <w:start w:val="0"/>
      <w:numFmt w:val="bullet"/>
      <w:lvlText w:val=""/>
      <w:lvlJc w:val="left"/>
      <w:pPr>
        <w:tabs>
          <w:tab w:val="left" w:pos="0"/>
        </w:tabs>
        <w:ind w:left="0" w:firstLine="0"/>
      </w:pPr>
      <w:rPr>
        <w:rFonts w:ascii="Symbol" w:hAnsi="Symbol" w:cs="Symbol"/>
      </w:rPr>
    </w:lvl>
    <w:lvl w:ilvl="7">
      <w:start w:val="0"/>
      <w:numFmt w:val="bullet"/>
      <w:lvlText w:val="o"/>
      <w:lvlJc w:val="left"/>
      <w:pPr>
        <w:tabs>
          <w:tab w:val="left" w:pos="0"/>
        </w:tabs>
        <w:ind w:left="0" w:firstLine="0"/>
      </w:pPr>
      <w:rPr>
        <w:rFonts w:ascii="Courier New" w:hAnsi="Courier New" w:cs="Courier New"/>
      </w:rPr>
    </w:lvl>
    <w:lvl w:ilvl="8">
      <w:start w:val="0"/>
      <w:numFmt w:val="bullet"/>
      <w:lvlText w:val=""/>
      <w:lvlJc w:val="left"/>
      <w:pPr>
        <w:tabs>
          <w:tab w:val="left" w:pos="0"/>
        </w:tabs>
        <w:ind w:left="0" w:firstLine="0"/>
      </w:pPr>
      <w:rPr>
        <w:rFonts w:ascii="Wingdings" w:hAnsi="Wingdings" w:cs="Wingdings"/>
      </w:rPr>
    </w:lvl>
  </w:abstractNum>
  <w:num w:numId="1">
    <w:abstractNumId w:val="4"/>
  </w:num>
  <w:num w:numId="2">
    <w:abstractNumId w:val="2"/>
  </w:num>
  <w:num w:numId="3">
    <w:abstractNumId w:val="8"/>
  </w:num>
  <w:num w:numId="4">
    <w:abstractNumId w:val="5"/>
  </w:num>
  <w:num w:numId="5">
    <w:abstractNumId w:val="0"/>
  </w:num>
  <w:num w:numId="6">
    <w:abstractNumId w:val="1"/>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isplayBackgroundShape/>
  <w:embedSystemFonts/>
  <w:proofState w:spelling="clean" w:grammar="clean"/>
  <w:defaultTabStop w:val="3600"/>
  <w:evenAndOddHeaders/>
  <w:drawingGridHorizontalSpacing w:val="200"/>
  <w:drawingGridVerticalSpacing w:val="0"/>
  <w:characterSpacingControl w:val="doNotCompress"/>
  <w:doNotEmbedSmartTag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1A"/>
    <w:rsid w:val="00000575"/>
    <w:rsid w:val="00012DD6"/>
    <w:rsid w:val="000225C9"/>
    <w:rsid w:val="0002673F"/>
    <w:rsid w:val="00046E0A"/>
    <w:rsid w:val="0005435F"/>
    <w:rsid w:val="000562E3"/>
    <w:rsid w:val="00057D23"/>
    <w:rsid w:val="00063EB0"/>
    <w:rsid w:val="0006447E"/>
    <w:rsid w:val="0006458D"/>
    <w:rsid w:val="00065EA6"/>
    <w:rsid w:val="000728DA"/>
    <w:rsid w:val="00072C27"/>
    <w:rsid w:val="00074BFF"/>
    <w:rsid w:val="00090970"/>
    <w:rsid w:val="00092520"/>
    <w:rsid w:val="00093123"/>
    <w:rsid w:val="000A0F8B"/>
    <w:rsid w:val="000E1D9A"/>
    <w:rsid w:val="000F1386"/>
    <w:rsid w:val="000F483D"/>
    <w:rsid w:val="000F542D"/>
    <w:rsid w:val="000F7243"/>
    <w:rsid w:val="00102AAE"/>
    <w:rsid w:val="00102B74"/>
    <w:rsid w:val="00110809"/>
    <w:rsid w:val="0011213F"/>
    <w:rsid w:val="00120D5D"/>
    <w:rsid w:val="001249F2"/>
    <w:rsid w:val="00125C82"/>
    <w:rsid w:val="00126264"/>
    <w:rsid w:val="00142BE4"/>
    <w:rsid w:val="00146204"/>
    <w:rsid w:val="00160BD6"/>
    <w:rsid w:val="00162214"/>
    <w:rsid w:val="00165F77"/>
    <w:rsid w:val="00167AA9"/>
    <w:rsid w:val="00171C21"/>
    <w:rsid w:val="001911E7"/>
    <w:rsid w:val="00193190"/>
    <w:rsid w:val="001977A1"/>
    <w:rsid w:val="001C115B"/>
    <w:rsid w:val="001D7730"/>
    <w:rsid w:val="001D78D1"/>
    <w:rsid w:val="002014D3"/>
    <w:rsid w:val="0020665C"/>
    <w:rsid w:val="00210E76"/>
    <w:rsid w:val="00213FEF"/>
    <w:rsid w:val="00233ACB"/>
    <w:rsid w:val="002401D4"/>
    <w:rsid w:val="002506A9"/>
    <w:rsid w:val="002671AD"/>
    <w:rsid w:val="002767D1"/>
    <w:rsid w:val="00276B8B"/>
    <w:rsid w:val="00284DFB"/>
    <w:rsid w:val="00295CD2"/>
    <w:rsid w:val="00295FD6"/>
    <w:rsid w:val="002B750B"/>
    <w:rsid w:val="002C4BA4"/>
    <w:rsid w:val="003031B8"/>
    <w:rsid w:val="003310AC"/>
    <w:rsid w:val="003453C4"/>
    <w:rsid w:val="0035739D"/>
    <w:rsid w:val="00361CD1"/>
    <w:rsid w:val="0038016C"/>
    <w:rsid w:val="00381B17"/>
    <w:rsid w:val="003A0F38"/>
    <w:rsid w:val="003A14A3"/>
    <w:rsid w:val="003A7333"/>
    <w:rsid w:val="003B388E"/>
    <w:rsid w:val="003B3E80"/>
    <w:rsid w:val="003B4E31"/>
    <w:rsid w:val="003B7243"/>
    <w:rsid w:val="003C3D96"/>
    <w:rsid w:val="003C48B7"/>
    <w:rsid w:val="003E5256"/>
    <w:rsid w:val="003E5D43"/>
    <w:rsid w:val="00402C95"/>
    <w:rsid w:val="0040754D"/>
    <w:rsid w:val="0041052D"/>
    <w:rsid w:val="00412AD7"/>
    <w:rsid w:val="004162F9"/>
    <w:rsid w:val="0042141F"/>
    <w:rsid w:val="0042206A"/>
    <w:rsid w:val="00432CBE"/>
    <w:rsid w:val="00432F32"/>
    <w:rsid w:val="004417B1"/>
    <w:rsid w:val="00453BA8"/>
    <w:rsid w:val="004720D8"/>
    <w:rsid w:val="00473EF7"/>
    <w:rsid w:val="0048099C"/>
    <w:rsid w:val="00485A21"/>
    <w:rsid w:val="004879A8"/>
    <w:rsid w:val="00491C17"/>
    <w:rsid w:val="004978DC"/>
    <w:rsid w:val="004B6BF0"/>
    <w:rsid w:val="004C1EAE"/>
    <w:rsid w:val="004D4F99"/>
    <w:rsid w:val="004D70C1"/>
    <w:rsid w:val="004E2766"/>
    <w:rsid w:val="0050388A"/>
    <w:rsid w:val="0050742D"/>
    <w:rsid w:val="00532DAA"/>
    <w:rsid w:val="00535650"/>
    <w:rsid w:val="00544580"/>
    <w:rsid w:val="00556AD8"/>
    <w:rsid w:val="00565296"/>
    <w:rsid w:val="005751BA"/>
    <w:rsid w:val="00577F0B"/>
    <w:rsid w:val="0058588D"/>
    <w:rsid w:val="0058792B"/>
    <w:rsid w:val="005C2E29"/>
    <w:rsid w:val="005C3E9E"/>
    <w:rsid w:val="005D3BB6"/>
    <w:rsid w:val="005E7070"/>
    <w:rsid w:val="005F3DDB"/>
    <w:rsid w:val="00601C4A"/>
    <w:rsid w:val="0061610C"/>
    <w:rsid w:val="006252ED"/>
    <w:rsid w:val="00625D3B"/>
    <w:rsid w:val="0064298F"/>
    <w:rsid w:val="0064691D"/>
    <w:rsid w:val="00671B39"/>
    <w:rsid w:val="006723BA"/>
    <w:rsid w:val="00672ECE"/>
    <w:rsid w:val="0067302F"/>
    <w:rsid w:val="00686BA4"/>
    <w:rsid w:val="00691174"/>
    <w:rsid w:val="00694E12"/>
    <w:rsid w:val="006A23E6"/>
    <w:rsid w:val="006C0764"/>
    <w:rsid w:val="006D58B2"/>
    <w:rsid w:val="006E4569"/>
    <w:rsid w:val="00713D15"/>
    <w:rsid w:val="00715B5D"/>
    <w:rsid w:val="00717D09"/>
    <w:rsid w:val="007217F3"/>
    <w:rsid w:val="0072508F"/>
    <w:rsid w:val="00751181"/>
    <w:rsid w:val="00763C84"/>
    <w:rsid w:val="007643F2"/>
    <w:rsid w:val="00767146"/>
    <w:rsid w:val="007755A3"/>
    <w:rsid w:val="007A6131"/>
    <w:rsid w:val="007C3F7C"/>
    <w:rsid w:val="007C46A8"/>
    <w:rsid w:val="007E5361"/>
    <w:rsid w:val="007E7111"/>
    <w:rsid w:val="007F24AB"/>
    <w:rsid w:val="008236A0"/>
    <w:rsid w:val="00827D07"/>
    <w:rsid w:val="00831767"/>
    <w:rsid w:val="00843F10"/>
    <w:rsid w:val="00845FC8"/>
    <w:rsid w:val="008470D8"/>
    <w:rsid w:val="00861E8F"/>
    <w:rsid w:val="00863230"/>
    <w:rsid w:val="00864A36"/>
    <w:rsid w:val="00880404"/>
    <w:rsid w:val="008B5724"/>
    <w:rsid w:val="008C5048"/>
    <w:rsid w:val="008C6051"/>
    <w:rsid w:val="008D7BEA"/>
    <w:rsid w:val="008E3E94"/>
    <w:rsid w:val="008F4886"/>
    <w:rsid w:val="0090509E"/>
    <w:rsid w:val="00921DEB"/>
    <w:rsid w:val="00940626"/>
    <w:rsid w:val="00941B19"/>
    <w:rsid w:val="00943FD7"/>
    <w:rsid w:val="0094461F"/>
    <w:rsid w:val="00961013"/>
    <w:rsid w:val="00961AB5"/>
    <w:rsid w:val="00970305"/>
    <w:rsid w:val="00976B0F"/>
    <w:rsid w:val="009806CE"/>
    <w:rsid w:val="0099030C"/>
    <w:rsid w:val="0099286A"/>
    <w:rsid w:val="00995227"/>
    <w:rsid w:val="009A11DE"/>
    <w:rsid w:val="009A1509"/>
    <w:rsid w:val="009A234E"/>
    <w:rsid w:val="009A2749"/>
    <w:rsid w:val="009A2953"/>
    <w:rsid w:val="009A2A0E"/>
    <w:rsid w:val="009C0200"/>
    <w:rsid w:val="009C4C3E"/>
    <w:rsid w:val="009F4C32"/>
    <w:rsid w:val="00A03FD1"/>
    <w:rsid w:val="00A170AF"/>
    <w:rsid w:val="00A1723B"/>
    <w:rsid w:val="00A33980"/>
    <w:rsid w:val="00A37F52"/>
    <w:rsid w:val="00A51BCB"/>
    <w:rsid w:val="00A52AAB"/>
    <w:rsid w:val="00A54CE7"/>
    <w:rsid w:val="00A65033"/>
    <w:rsid w:val="00A730C1"/>
    <w:rsid w:val="00A75343"/>
    <w:rsid w:val="00A8025C"/>
    <w:rsid w:val="00A83988"/>
    <w:rsid w:val="00AC3005"/>
    <w:rsid w:val="00AC6718"/>
    <w:rsid w:val="00AE0DD8"/>
    <w:rsid w:val="00B00885"/>
    <w:rsid w:val="00B04D43"/>
    <w:rsid w:val="00B0729C"/>
    <w:rsid w:val="00B11E0B"/>
    <w:rsid w:val="00B31958"/>
    <w:rsid w:val="00B42368"/>
    <w:rsid w:val="00B52FCF"/>
    <w:rsid w:val="00B61C5B"/>
    <w:rsid w:val="00B6645D"/>
    <w:rsid w:val="00B675EF"/>
    <w:rsid w:val="00B80F26"/>
    <w:rsid w:val="00B83396"/>
    <w:rsid w:val="00B872B6"/>
    <w:rsid w:val="00B90029"/>
    <w:rsid w:val="00BA3902"/>
    <w:rsid w:val="00BA524C"/>
    <w:rsid w:val="00BB19DF"/>
    <w:rsid w:val="00BD0141"/>
    <w:rsid w:val="00BD74F6"/>
    <w:rsid w:val="00BE4FC5"/>
    <w:rsid w:val="00C01DAB"/>
    <w:rsid w:val="00C0370A"/>
    <w:rsid w:val="00C124A2"/>
    <w:rsid w:val="00C17AA5"/>
    <w:rsid w:val="00C275D4"/>
    <w:rsid w:val="00C360DB"/>
    <w:rsid w:val="00C47769"/>
    <w:rsid w:val="00C6654F"/>
    <w:rsid w:val="00C71319"/>
    <w:rsid w:val="00C805E2"/>
    <w:rsid w:val="00C86D44"/>
    <w:rsid w:val="00CA4307"/>
    <w:rsid w:val="00CB120D"/>
    <w:rsid w:val="00CB2F16"/>
    <w:rsid w:val="00CE7BB7"/>
    <w:rsid w:val="00CE7FB4"/>
    <w:rsid w:val="00CF69C5"/>
    <w:rsid w:val="00D10EB1"/>
    <w:rsid w:val="00D36899"/>
    <w:rsid w:val="00D37E62"/>
    <w:rsid w:val="00D407EC"/>
    <w:rsid w:val="00D42B21"/>
    <w:rsid w:val="00D47BDD"/>
    <w:rsid w:val="00D5309D"/>
    <w:rsid w:val="00D5411A"/>
    <w:rsid w:val="00D560F1"/>
    <w:rsid w:val="00D66C3B"/>
    <w:rsid w:val="00D73DC6"/>
    <w:rsid w:val="00D77198"/>
    <w:rsid w:val="00D8022A"/>
    <w:rsid w:val="00D85601"/>
    <w:rsid w:val="00DB2944"/>
    <w:rsid w:val="00DC5726"/>
    <w:rsid w:val="00DD3551"/>
    <w:rsid w:val="00DF2811"/>
    <w:rsid w:val="00E00147"/>
    <w:rsid w:val="00E001ED"/>
    <w:rsid w:val="00E11229"/>
    <w:rsid w:val="00E3078D"/>
    <w:rsid w:val="00E619B7"/>
    <w:rsid w:val="00E61F3C"/>
    <w:rsid w:val="00E659E7"/>
    <w:rsid w:val="00E673D0"/>
    <w:rsid w:val="00E74763"/>
    <w:rsid w:val="00E75AAC"/>
    <w:rsid w:val="00E77801"/>
    <w:rsid w:val="00E96F1E"/>
    <w:rsid w:val="00EA284A"/>
    <w:rsid w:val="00EA2BBE"/>
    <w:rsid w:val="00EC381A"/>
    <w:rsid w:val="00EC717A"/>
    <w:rsid w:val="00ED38B3"/>
    <w:rsid w:val="00EF483D"/>
    <w:rsid w:val="00F036E4"/>
    <w:rsid w:val="00F048FB"/>
    <w:rsid w:val="00F067DC"/>
    <w:rsid w:val="00F15C72"/>
    <w:rsid w:val="00F635A0"/>
    <w:rsid w:val="00F65574"/>
    <w:rsid w:val="00F66C1D"/>
    <w:rsid w:val="00F83009"/>
    <w:rsid w:val="00F86211"/>
    <w:rsid w:val="00FA0490"/>
    <w:rsid w:val="00FA05FB"/>
    <w:rsid w:val="00FA7DF7"/>
    <w:rsid w:val="00FB06B2"/>
    <w:rsid w:val="00FB4389"/>
    <w:rsid w:val="00FD0E31"/>
    <w:rsid w:val="00FD1688"/>
    <w:rsid w:val="00FD5BBC"/>
    <w:rsid w:val="00FD63B4"/>
    <w:rsid w:val="00FE047B"/>
    <w:rsid w:val="00FE144A"/>
    <w:rsid w:val="00FF502D"/>
    <w:rsid w:val="00FF5362"/>
    <w:rsid w:val="02693733"/>
    <w:rsid w:val="0983332C"/>
    <w:rsid w:val="0D817B82"/>
    <w:rsid w:val="11BA18B5"/>
    <w:rsid w:val="132316DC"/>
    <w:rsid w:val="14A279EB"/>
    <w:rsid w:val="159D5775"/>
    <w:rsid w:val="16930926"/>
    <w:rsid w:val="16B74615"/>
    <w:rsid w:val="193D1546"/>
    <w:rsid w:val="196215DF"/>
    <w:rsid w:val="1AE13F0B"/>
    <w:rsid w:val="1B4F55D0"/>
    <w:rsid w:val="1C591153"/>
    <w:rsid w:val="1C704EFA"/>
    <w:rsid w:val="1CA643DD"/>
    <w:rsid w:val="1DB72482"/>
    <w:rsid w:val="1F686DF4"/>
    <w:rsid w:val="21050673"/>
    <w:rsid w:val="215D592A"/>
    <w:rsid w:val="25E116AE"/>
    <w:rsid w:val="260416A9"/>
    <w:rsid w:val="2A407E42"/>
    <w:rsid w:val="2DA2331A"/>
    <w:rsid w:val="2F25260C"/>
    <w:rsid w:val="2F3C144B"/>
    <w:rsid w:val="2FEA73B1"/>
    <w:rsid w:val="321F15DB"/>
    <w:rsid w:val="3341209D"/>
    <w:rsid w:val="33B45D0C"/>
    <w:rsid w:val="33DE0FDB"/>
    <w:rsid w:val="378B147A"/>
    <w:rsid w:val="37C91FA2"/>
    <w:rsid w:val="39671A73"/>
    <w:rsid w:val="398A7D52"/>
    <w:rsid w:val="3B086E27"/>
    <w:rsid w:val="3F440267"/>
    <w:rsid w:val="4618037D"/>
    <w:rsid w:val="46A905DE"/>
    <w:rsid w:val="48270D4B"/>
    <w:rsid w:val="488C5052"/>
    <w:rsid w:val="4C066EC9"/>
    <w:rsid w:val="4C3E48B5"/>
    <w:rsid w:val="4D7D7818"/>
    <w:rsid w:val="4E9E163B"/>
    <w:rsid w:val="5055041F"/>
    <w:rsid w:val="53395DD6"/>
    <w:rsid w:val="55B31E70"/>
    <w:rsid w:val="56DF0A43"/>
    <w:rsid w:val="58C5606C"/>
    <w:rsid w:val="58EE31BF"/>
    <w:rsid w:val="593F65D8"/>
    <w:rsid w:val="5AF353FA"/>
    <w:rsid w:val="5E434E3B"/>
    <w:rsid w:val="5F530220"/>
    <w:rsid w:val="613151B2"/>
    <w:rsid w:val="61C86CA3"/>
    <w:rsid w:val="648570CD"/>
    <w:rsid w:val="66A15D14"/>
    <w:rsid w:val="66FE4F15"/>
    <w:rsid w:val="67694A84"/>
    <w:rsid w:val="68C27F38"/>
    <w:rsid w:val="6F5D506C"/>
    <w:rsid w:val="7130216F"/>
    <w:rsid w:val="787E7C64"/>
    <w:rsid w:val="7AD11BA6"/>
    <w:rsid w:val="7B3B4776"/>
    <w:rsid w:val="7B761E64"/>
    <w:rsid w:val="7BDA57D8"/>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EmbedSmartTags/>
  <w15:docId w15:val="{C0A6A4E1-54BF-4CD2-85CF-3F29C870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rPr>
      <w:rFonts w:eastAsia="Times New Roman"/>
      <w:kern w:val="1"/>
      <w:lang w:val="en-US" w:eastAsia="ar-SA"/>
    </w:rPr>
  </w:style>
  <w:style w:type="paragraph" w:styleId="Heading1">
    <w:name w:val="heading 1"/>
    <w:basedOn w:val="DefaultText"/>
    <w:next w:val="TextBodySingle"/>
    <w:qFormat/>
    <w:pPr>
      <w:keepNext/>
      <w:tabs>
        <w:tab w:val="left" w:pos="432"/>
      </w:tabs>
      <w:ind w:left="432" w:hanging="432"/>
      <w:outlineLvl w:val="0"/>
    </w:pPr>
    <w:rPr>
      <w:b/>
      <w:bCs/>
    </w:rPr>
  </w:style>
  <w:style w:type="paragraph" w:styleId="Heading2">
    <w:name w:val="heading 2"/>
    <w:basedOn w:val="DefaultText"/>
    <w:next w:val="TextBodySingle"/>
    <w:qFormat/>
    <w:pPr>
      <w:keepNext/>
      <w:tabs>
        <w:tab w:val="left" w:pos="576"/>
      </w:tabs>
      <w:ind w:left="576" w:hanging="576"/>
      <w:outlineLvl w:val="1"/>
    </w:pPr>
    <w:rPr>
      <w:b/>
      <w:bCs/>
      <w:sz w:val="20"/>
    </w:rPr>
  </w:style>
  <w:style w:type="paragraph" w:styleId="Heading3">
    <w:name w:val="heading 3"/>
    <w:basedOn w:val="DefaultText"/>
    <w:next w:val="TextBodySingle"/>
    <w:qFormat/>
    <w:pPr>
      <w:keepNext/>
      <w:tabs>
        <w:tab w:val="left" w:pos="720"/>
      </w:tabs>
      <w:ind w:left="360"/>
      <w:outlineLvl w:val="2"/>
    </w:pPr>
    <w:rPr>
      <w:rFonts w:ascii="Arial" w:hAnsi="Arial" w:cs="Arial"/>
      <w:b/>
      <w:bCs/>
      <w:sz w:val="18"/>
    </w:rPr>
  </w:style>
  <w:style w:type="paragraph" w:styleId="Heading4">
    <w:name w:val="heading 4"/>
    <w:basedOn w:val="DefaultText"/>
    <w:next w:val="TextBodySingle"/>
    <w:qFormat/>
    <w:pPr>
      <w:keepNext/>
      <w:tabs>
        <w:tab w:val="left" w:pos="864"/>
      </w:tabs>
      <w:ind w:left="864" w:hanging="864"/>
      <w:outlineLvl w:val="3"/>
    </w:pPr>
    <w:rPr>
      <w:rFonts w:ascii="Arial" w:hAnsi="Arial" w:cs="Arial"/>
      <w:b/>
      <w:bCs/>
      <w:sz w:val="18"/>
    </w:rPr>
  </w:style>
  <w:style w:type="paragraph" w:styleId="Heading5">
    <w:name w:val="heading 5"/>
    <w:basedOn w:val="DefaultText"/>
    <w:next w:val="TextBodySingle"/>
    <w:qFormat/>
    <w:pPr>
      <w:keepNext/>
      <w:tabs>
        <w:tab w:val="left" w:pos="1008"/>
      </w:tabs>
      <w:ind w:left="1008" w:hanging="1008"/>
      <w:jc w:val="both"/>
      <w:outlineLvl w:val="4"/>
    </w:pPr>
    <w:rPr>
      <w:rFonts w:ascii="Arial" w:hAnsi="Arial" w:cs="Arial"/>
      <w:b/>
      <w:sz w:val="22"/>
      <w:szCs w:val="20"/>
    </w:rPr>
  </w:style>
  <w:style w:type="paragraph" w:styleId="Heading6">
    <w:name w:val="heading 6"/>
    <w:basedOn w:val="DefaultText"/>
    <w:next w:val="TextBodySingle"/>
    <w:qFormat/>
    <w:pPr>
      <w:keepNext/>
      <w:tabs>
        <w:tab w:val="left" w:pos="1152"/>
      </w:tabs>
      <w:ind w:left="1152" w:hanging="1152"/>
      <w:jc w:val="both"/>
      <w:outlineLvl w:val="5"/>
    </w:pPr>
    <w:rPr>
      <w:rFonts w:ascii="Arial" w:hAnsi="Arial" w:cs="Arial"/>
      <w:i/>
      <w:iCs/>
      <w:color w:val="3366FF"/>
      <w:sz w:val="20"/>
      <w:szCs w:val="20"/>
    </w:rPr>
  </w:style>
  <w:style w:type="paragraph" w:styleId="Heading7">
    <w:name w:val="heading 7"/>
    <w:basedOn w:val="DefaultText"/>
    <w:next w:val="TextBodySingle"/>
    <w:qFormat/>
    <w:pPr>
      <w:keepNext/>
      <w:tabs>
        <w:tab w:val="left" w:pos="1296"/>
      </w:tabs>
      <w:ind w:left="1296" w:hanging="1296"/>
      <w:outlineLvl w:val="6"/>
    </w:pPr>
    <w:rPr>
      <w:b/>
      <w:bCs/>
      <w:sz w:val="22"/>
    </w:rPr>
  </w:style>
  <w:style w:type="paragraph" w:styleId="Heading9">
    <w:name w:val="heading 9"/>
    <w:basedOn w:val="DefaultText"/>
    <w:next w:val="TextBodySingle"/>
    <w:qFormat/>
    <w:pPr>
      <w:widowControl w:val="0"/>
      <w:tabs>
        <w:tab w:val="left"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uppressAutoHyphens/>
      <w:textAlignment w:val="baseline"/>
    </w:pPr>
    <w:rPr>
      <w:rFonts w:eastAsia="Times New Roman" w:cs="Mangal"/>
      <w:kern w:val="1"/>
      <w:sz w:val="24"/>
      <w:szCs w:val="24"/>
      <w:lang w:val="en-US" w:eastAsia="ar-SA"/>
    </w:rPr>
  </w:style>
  <w:style w:type="paragraph" w:customStyle="1" w:styleId="TextBodySingle">
    <w:name w:val="Text Body Single"/>
    <w:basedOn w:val="DefaultText"/>
    <w:qFormat/>
    <w:rPr>
      <w:b/>
      <w:bCs/>
      <w:sz w:val="20"/>
    </w:rPr>
  </w:style>
  <w:style w:type="paragraph" w:styleId="BodyText">
    <w:name w:val="Body Text"/>
    <w:basedOn w:val="Normal"/>
    <w:qFormat/>
    <w:pPr>
      <w:spacing w:after="120"/>
    </w:pPr>
  </w:style>
  <w:style w:type="paragraph" w:styleId="BodyText2">
    <w:name w:val="Body Text 2"/>
    <w:basedOn w:val="DefaultText"/>
    <w:rPr>
      <w:sz w:val="20"/>
    </w:rPr>
  </w:style>
  <w:style w:type="paragraph" w:styleId="BodyText3">
    <w:name w:val="Body Text 3"/>
    <w:basedOn w:val="DefaultText"/>
    <w:rPr>
      <w:rFonts w:ascii="Arial" w:hAnsi="Arial" w:cs="Arial"/>
      <w:sz w:val="18"/>
    </w:rPr>
  </w:style>
  <w:style w:type="paragraph" w:styleId="Caption">
    <w:name w:val="caption"/>
    <w:basedOn w:val="DefaultText"/>
    <w:next w:val="Normal"/>
    <w:qFormat/>
    <w:pPr>
      <w:suppressLineNumbers/>
      <w:spacing w:before="120" w:after="120"/>
    </w:pPr>
    <w:rPr>
      <w:rFonts w:cs="Tahoma"/>
      <w:i/>
      <w:iCs/>
    </w:rPr>
  </w:style>
  <w:style w:type="paragraph" w:styleId="Footer">
    <w:name w:val="footer"/>
    <w:basedOn w:val="DefaultText"/>
    <w:qFormat/>
    <w:pPr>
      <w:suppressLineNumbers/>
    </w:pPr>
    <w:rPr>
      <w:sz w:val="20"/>
      <w:szCs w:val="20"/>
    </w:rPr>
  </w:style>
  <w:style w:type="paragraph" w:styleId="Header">
    <w:name w:val="header"/>
    <w:basedOn w:val="DefaultText"/>
    <w:qFormat/>
    <w:pPr>
      <w:suppressLineNumbers/>
    </w:pPr>
    <w:rPr>
      <w:sz w:val="20"/>
      <w:szCs w:val="20"/>
    </w:rPr>
  </w:style>
  <w:style w:type="paragraph" w:styleId="HTMLPreformatted">
    <w:name w:val="HTML Preformatted"/>
    <w:basedOn w:val="DefaultText"/>
    <w:qFormat/>
    <w:rPr>
      <w:rFonts w:ascii="Courier New" w:eastAsia="Courier New" w:hAnsi="Courier New" w:cs="Courier New"/>
      <w:color w:val="000000"/>
      <w:sz w:val="20"/>
      <w:szCs w:val="20"/>
    </w:rPr>
  </w:style>
  <w:style w:type="paragraph" w:styleId="List">
    <w:name w:val="List"/>
    <w:basedOn w:val="TextBodySingle"/>
    <w:rPr>
      <w:rFonts w:cs="Tahoma"/>
    </w:rPr>
  </w:style>
  <w:style w:type="paragraph" w:styleId="NormalWeb">
    <w:name w:val="Normal (Web)"/>
    <w:uiPriority w:val="99"/>
    <w:semiHidden/>
    <w:unhideWhenUsed/>
    <w:pPr>
      <w:spacing w:beforeAutospacing="1" w:afterAutospacing="1"/>
    </w:pPr>
    <w:rPr>
      <w:sz w:val="24"/>
      <w:szCs w:val="24"/>
      <w:lang w:val="en-US" w:eastAsia="zh-CN"/>
    </w:rPr>
  </w:style>
  <w:style w:type="paragraph" w:styleId="PlainText">
    <w:name w:val="Plain Text"/>
    <w:basedOn w:val="DefaultText"/>
    <w:rPr>
      <w:rFonts w:ascii="Courier New" w:hAnsi="Courier New" w:cs="Courier New"/>
      <w:sz w:val="20"/>
      <w:szCs w:val="20"/>
    </w:rPr>
  </w:style>
  <w:style w:type="character" w:styleId="Strong">
    <w:name w:val="Strong"/>
    <w:uiPriority w:val="22"/>
    <w:qFormat/>
    <w:rPr>
      <w:b/>
      <w:bCs/>
    </w:rPr>
  </w:style>
  <w:style w:type="paragraph" w:styleId="Subtitle">
    <w:name w:val="Subtitle"/>
    <w:basedOn w:val="Heading"/>
    <w:next w:val="TextBodySingle"/>
    <w:qFormat/>
    <w:pPr>
      <w:jc w:val="center"/>
    </w:pPr>
    <w:rPr>
      <w:i/>
      <w:iCs/>
    </w:rPr>
  </w:style>
  <w:style w:type="paragraph" w:customStyle="1" w:styleId="Heading">
    <w:name w:val="Heading"/>
    <w:basedOn w:val="DefaultText"/>
    <w:next w:val="TextBodySingle"/>
    <w:pPr>
      <w:keepNext/>
      <w:spacing w:before="240" w:after="120"/>
    </w:pPr>
    <w:rPr>
      <w:rFonts w:ascii="Arial" w:eastAsia="MS Mincho" w:hAnsi="Arial" w:cs="Tahoma"/>
      <w:sz w:val="28"/>
      <w:szCs w:val="28"/>
    </w:rPr>
  </w:style>
  <w:style w:type="paragraph" w:styleId="Title">
    <w:name w:val="Title"/>
    <w:basedOn w:val="DefaultText"/>
    <w:next w:val="Subtitle"/>
    <w:qFormat/>
    <w:pPr>
      <w:spacing w:before="240" w:after="60"/>
      <w:jc w:val="center"/>
    </w:pPr>
    <w:rPr>
      <w:rFonts w:ascii="Cambria" w:hAnsi="Cambria" w:cs="Cambria"/>
      <w:b/>
      <w:bCs/>
      <w:sz w:val="32"/>
      <w:szCs w:val="32"/>
    </w:rPr>
  </w:style>
  <w:style w:type="character" w:customStyle="1" w:styleId="WW8Num1z0">
    <w:name w:val="WW8Num1z0"/>
    <w:rPr>
      <w:rFonts w:ascii="Wingdings" w:hAnsi="Wingdings" w:cs="Wingdings"/>
    </w:rPr>
  </w:style>
  <w:style w:type="character" w:customStyle="1" w:styleId="WW8Num2z0">
    <w:name w:val="WW8Num2z0"/>
    <w:qFormat/>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qFormat/>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qFormat/>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hint="default"/>
      <w:color w:val="40404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hint="default"/>
    </w:rPr>
  </w:style>
  <w:style w:type="character" w:customStyle="1" w:styleId="WW8Num15z1">
    <w:name w:val="WW8Num15z1"/>
    <w:qFormat/>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qFormat/>
    <w:rPr>
      <w:rFonts w:ascii="Symbol" w:hAnsi="Symbol" w:cs="Symbol" w:hint="default"/>
    </w:rPr>
  </w:style>
  <w:style w:type="character" w:customStyle="1" w:styleId="WW8Num18z1">
    <w:name w:val="WW8Num18z1"/>
    <w:qFormat/>
    <w:rPr>
      <w:rFonts w:ascii="Courier New" w:hAnsi="Courier New" w:cs="Courier New" w:hint="default"/>
    </w:rPr>
  </w:style>
  <w:style w:type="character" w:customStyle="1" w:styleId="WW8Num18z2">
    <w:name w:val="WW8Num18z2"/>
    <w:qFormat/>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qFormat/>
    <w:rPr>
      <w:rFonts w:ascii="Symbol" w:hAnsi="Symbol" w:cs="Symbol" w:hint="default"/>
      <w:color w:val="000000"/>
      <w:sz w:val="24"/>
      <w:szCs w:val="24"/>
    </w:rPr>
  </w:style>
  <w:style w:type="character" w:customStyle="1" w:styleId="WW8Num20z1">
    <w:name w:val="WW8Num20z1"/>
    <w:rPr>
      <w:rFonts w:ascii="Courier New" w:hAnsi="Courier New" w:cs="Courier New" w:hint="default"/>
    </w:rPr>
  </w:style>
  <w:style w:type="character" w:customStyle="1" w:styleId="WW8Num20z2">
    <w:name w:val="WW8Num20z2"/>
    <w:qFormat/>
    <w:rPr>
      <w:rFonts w:ascii="Wingdings" w:hAnsi="Wingdings" w:cs="Wingdings" w:hint="default"/>
    </w:rPr>
  </w:style>
  <w:style w:type="character" w:customStyle="1" w:styleId="WW8Num21z0">
    <w:name w:val="WW8Num21z0"/>
    <w:qFormat/>
    <w:rPr>
      <w:rFonts w:ascii="Symbol" w:hAnsi="Symbol" w:cs="Symbol" w:hint="default"/>
    </w:rPr>
  </w:style>
  <w:style w:type="character" w:customStyle="1" w:styleId="WW8Num21z1">
    <w:name w:val="WW8Num21z1"/>
    <w:qFormat/>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Wingdings" w:hAnsi="Wingdings" w:cs="Wingdings" w:hint="default"/>
      <w:sz w:val="24"/>
      <w:szCs w:val="24"/>
    </w:rPr>
  </w:style>
  <w:style w:type="character" w:customStyle="1" w:styleId="WW8Num24z1">
    <w:name w:val="WW8Num24z1"/>
    <w:rPr>
      <w:rFonts w:ascii="Courier New" w:hAnsi="Courier New" w:cs="Courier New"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hint="default"/>
      <w:sz w:val="24"/>
      <w:szCs w:val="24"/>
    </w:rPr>
  </w:style>
  <w:style w:type="character" w:customStyle="1" w:styleId="WW8Num26z1">
    <w:name w:val="WW8Num26z1"/>
    <w:rPr>
      <w:rFonts w:ascii="Courier New" w:hAnsi="Courier New" w:cs="Courier New" w:hint="default"/>
    </w:rPr>
  </w:style>
  <w:style w:type="character" w:customStyle="1" w:styleId="WW8Num26z3">
    <w:name w:val="WW8Num26z3"/>
    <w:rPr>
      <w:rFonts w:ascii="Symbol" w:hAnsi="Symbol" w:cs="Symbol"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7z3">
    <w:name w:val="WW8Num37z3"/>
    <w:rPr>
      <w:rFonts w:ascii="Symbol" w:hAnsi="Symbol" w:cs="Symbol"/>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Symbol" w:hAnsi="Symbol" w:cs="Symbol"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ascii="Symbol" w:hAnsi="Symbol" w:cs="Symbol" w:hint="default"/>
    </w:rPr>
  </w:style>
  <w:style w:type="character" w:customStyle="1" w:styleId="WW8Num44z1">
    <w:name w:val="WW8Num44z1"/>
    <w:rPr>
      <w:rFonts w:ascii="Courier New" w:hAnsi="Courier New" w:cs="Courier New" w:hint="default"/>
    </w:rPr>
  </w:style>
  <w:style w:type="character" w:customStyle="1" w:styleId="WW8Num44z2">
    <w:name w:val="WW8Num44z2"/>
    <w:rPr>
      <w:rFonts w:ascii="Wingdings" w:hAnsi="Wingdings" w:cs="Wingdings" w:hint="default"/>
    </w:rPr>
  </w:style>
  <w:style w:type="character" w:customStyle="1" w:styleId="WW8Num45z0">
    <w:name w:val="WW8Num45z0"/>
    <w:rPr>
      <w:rFonts w:ascii="Symbol" w:hAnsi="Symbol" w:cs="Symbol" w:hint="default"/>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rPr>
      <w:rFonts w:ascii="Symbol" w:hAnsi="Symbol" w:cs="Symbol" w:hint="default"/>
    </w:rPr>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7z0">
    <w:name w:val="WW8Num47z0"/>
    <w:rPr>
      <w:rFonts w:ascii="Wingdings" w:hAnsi="Wingdings" w:cs="Wingdings"/>
    </w:rPr>
  </w:style>
  <w:style w:type="character" w:customStyle="1" w:styleId="WW8Num47z1">
    <w:name w:val="WW8Num47z1"/>
    <w:rPr>
      <w:rFonts w:ascii="Courier New" w:hAnsi="Courier New" w:cs="Courier New"/>
    </w:rPr>
  </w:style>
  <w:style w:type="character" w:customStyle="1" w:styleId="WW8Num47z3">
    <w:name w:val="WW8Num47z3"/>
    <w:rPr>
      <w:rFonts w:ascii="Symbol" w:hAnsi="Symbol" w:cs="Symbol"/>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Internetlink">
    <w:name w:val="Internet link"/>
    <w:rPr>
      <w:color w:val="0000FF"/>
      <w:u w:val="single"/>
    </w:rPr>
  </w:style>
  <w:style w:type="character" w:customStyle="1" w:styleId="tableheader">
    <w:name w:val="tableheader"/>
    <w:rPr>
      <w:rFonts w:ascii="Tahoma" w:hAnsi="Tahoma" w:cs="Tahoma"/>
      <w:sz w:val="22"/>
      <w:szCs w:val="22"/>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Arial" w:hAnsi="Arial" w:cs="Arial"/>
      <w:i/>
      <w:iCs/>
      <w:color w:val="3366FF"/>
    </w:rPr>
  </w:style>
  <w:style w:type="character" w:customStyle="1" w:styleId="html0020preformattedchar">
    <w:name w:val="html_0020preformatted__char"/>
    <w:basedOn w:val="DefaultParagraphFont"/>
  </w:style>
  <w:style w:type="character" w:customStyle="1" w:styleId="PlainTextChar">
    <w:name w:val="Plain Text Char"/>
    <w:rPr>
      <w:rFonts w:ascii="Courier New" w:hAnsi="Courier New" w:cs="Courier New"/>
    </w:rPr>
  </w:style>
  <w:style w:type="character" w:customStyle="1" w:styleId="heightlighttext">
    <w:name w:val="heightlight_text"/>
    <w:basedOn w:val="DefaultParagraphFont"/>
  </w:style>
  <w:style w:type="character" w:customStyle="1" w:styleId="achievement0020char0020charchar">
    <w:name w:val="achievement_0020char_0020char__char"/>
    <w:basedOn w:val="DefaultParagraphFont"/>
  </w:style>
  <w:style w:type="character" w:customStyle="1" w:styleId="WW8Num4z3">
    <w:name w:val="WW8Num4z3"/>
    <w:rPr>
      <w:rFonts w:ascii="Symbol" w:hAnsi="Symbol" w:cs="Symbol"/>
    </w:rPr>
  </w:style>
  <w:style w:type="character" w:customStyle="1" w:styleId="BulletSymbols">
    <w:name w:val="Bullet Symbols"/>
    <w:rPr>
      <w:rFonts w:ascii="OpenSymbol" w:eastAsia="OpenSymbol" w:hAnsi="OpenSymbol" w:cs="OpenSymbol"/>
    </w:rPr>
  </w:style>
  <w:style w:type="character" w:customStyle="1" w:styleId="Bullets">
    <w:name w:val="Bullets"/>
    <w:rPr>
      <w:rFonts w:ascii="OpenSymbol" w:eastAsia="OpenSymbol" w:hAnsi="OpenSymbol" w:cs="OpenSymbol"/>
    </w:rPr>
  </w:style>
  <w:style w:type="paragraph" w:customStyle="1" w:styleId="Index">
    <w:name w:val="Index"/>
    <w:basedOn w:val="DefaultText"/>
    <w:pPr>
      <w:suppressLineNumbers/>
    </w:pPr>
    <w:rPr>
      <w:rFonts w:cs="Tahoma"/>
    </w:rPr>
  </w:style>
  <w:style w:type="paragraph" w:customStyle="1" w:styleId="TextBodyIndent">
    <w:name w:val="Text Body Indent"/>
    <w:basedOn w:val="DefaultText"/>
    <w:pPr>
      <w:ind w:left="283" w:firstLine="720"/>
      <w:jc w:val="both"/>
    </w:pPr>
    <w:rPr>
      <w:sz w:val="22"/>
      <w:szCs w:val="20"/>
    </w:rPr>
  </w:style>
  <w:style w:type="paragraph" w:customStyle="1" w:styleId="CompanyName">
    <w:name w:val="Company Name"/>
    <w:basedOn w:val="DefaultText"/>
    <w:pPr>
      <w:spacing w:line="80" w:lineRule="atLeast"/>
      <w:jc w:val="center"/>
    </w:pPr>
    <w:rPr>
      <w:rFonts w:ascii="Arial" w:hAnsi="Arial" w:cs="Arial"/>
      <w:b/>
      <w:bCs/>
      <w:smallCaps/>
      <w:sz w:val="32"/>
      <w:szCs w:val="32"/>
    </w:rPr>
  </w:style>
  <w:style w:type="paragraph" w:customStyle="1" w:styleId="Cog-body">
    <w:name w:val="Cog-body"/>
    <w:basedOn w:val="DefaultText"/>
    <w:pPr>
      <w:keepNext/>
      <w:spacing w:before="60" w:after="60" w:line="260" w:lineRule="atLeast"/>
      <w:ind w:left="720"/>
      <w:jc w:val="both"/>
    </w:pPr>
    <w:rPr>
      <w:rFonts w:ascii="Arial" w:hAnsi="Arial" w:cs="Arial"/>
      <w:sz w:val="20"/>
      <w:szCs w:val="20"/>
    </w:rPr>
  </w:style>
  <w:style w:type="paragraph" w:styleId="ListParagraph">
    <w:name w:val="List Paragraph"/>
    <w:basedOn w:val="DefaultText"/>
    <w:uiPriority w:val="34"/>
    <w:qFormat/>
    <w:pPr>
      <w:spacing w:after="200" w:line="276" w:lineRule="auto"/>
      <w:ind w:left="720"/>
    </w:pPr>
    <w:rPr>
      <w:rFonts w:ascii="Calibri" w:eastAsia="Calibri" w:hAnsi="Calibri" w:cs="Calibri"/>
      <w:sz w:val="22"/>
      <w:szCs w:val="22"/>
    </w:rPr>
  </w:style>
  <w:style w:type="paragraph" w:customStyle="1" w:styleId="Normal11pt">
    <w:name w:val="Normal + 11 pt"/>
    <w:basedOn w:val="DefaultText"/>
    <w:pPr>
      <w:jc w:val="both"/>
    </w:pPr>
    <w:rPr>
      <w:sz w:val="22"/>
      <w:szCs w:val="22"/>
    </w:rPr>
  </w:style>
  <w:style w:type="paragraph" w:customStyle="1" w:styleId="HDCResumeOverviewTitle">
    <w:name w:val="HDC Resume Overview Title"/>
    <w:pPr>
      <w:suppressAutoHyphens/>
      <w:spacing w:before="240" w:after="240"/>
      <w:textAlignment w:val="baseline"/>
    </w:pPr>
    <w:rPr>
      <w:rFonts w:ascii="Arial" w:eastAsia="Times New Roman" w:hAnsi="Arial" w:cs="Arial"/>
      <w:b/>
      <w:kern w:val="1"/>
      <w:sz w:val="28"/>
      <w:lang w:val="en-US" w:eastAsia="ar-SA"/>
    </w:rPr>
  </w:style>
  <w:style w:type="paragraph" w:customStyle="1" w:styleId="Normal1">
    <w:name w:val="Normal1"/>
    <w:basedOn w:val="DefaultText"/>
    <w:pPr>
      <w:spacing w:before="28" w:after="28"/>
    </w:pPr>
  </w:style>
  <w:style w:type="paragraph" w:customStyle="1" w:styleId="WW-Default">
    <w:name w:val="WW-Default"/>
    <w:pPr>
      <w:suppressAutoHyphens/>
      <w:textAlignment w:val="baseline"/>
    </w:pPr>
    <w:rPr>
      <w:rFonts w:eastAsia="Times New Roman"/>
      <w:color w:val="000000"/>
      <w:kern w:val="1"/>
      <w:sz w:val="24"/>
      <w:szCs w:val="24"/>
      <w:lang w:val="en-US" w:eastAsia="ar-SA"/>
    </w:rPr>
  </w:style>
  <w:style w:type="paragraph" w:customStyle="1" w:styleId="HDCResumeName">
    <w:name w:val="HDC Resume Name"/>
    <w:pPr>
      <w:suppressAutoHyphens/>
      <w:spacing w:after="480"/>
      <w:jc w:val="center"/>
      <w:textAlignment w:val="baseline"/>
    </w:pPr>
    <w:rPr>
      <w:rFonts w:ascii="Arial" w:eastAsia="Times New Roman" w:hAnsi="Arial" w:cs="Arial"/>
      <w:b/>
      <w:caps/>
      <w:kern w:val="1"/>
      <w:sz w:val="32"/>
      <w:lang w:val="en-US" w:eastAsia="ar-SA"/>
    </w:rPr>
  </w:style>
  <w:style w:type="paragraph" w:customStyle="1" w:styleId="HDCResumeHeader">
    <w:name w:val="HDC Resume Header"/>
    <w:basedOn w:val="Header"/>
  </w:style>
  <w:style w:type="paragraph" w:customStyle="1" w:styleId="Tit">
    <w:name w:val="Tit"/>
    <w:basedOn w:val="DefaultText"/>
    <w:pPr>
      <w:shd w:val="clear" w:color="auto" w:fill="00000A"/>
      <w:spacing w:after="120" w:line="100" w:lineRule="atLeast"/>
      <w:ind w:left="851" w:hanging="851"/>
    </w:pPr>
    <w:rPr>
      <w:rFonts w:cs="Times New Roman"/>
      <w:b/>
      <w:szCs w:val="20"/>
      <w:lang w:eastAsia="he-IL" w:bidi="he-IL"/>
    </w:rPr>
  </w:style>
  <w:style w:type="paragraph" w:customStyle="1" w:styleId="DefaultTextcal">
    <w:name w:val="Default Text +cal"/>
    <w:basedOn w:val="DefaultText"/>
    <w:rPr>
      <w:rFonts w:eastAsia="Verdana"/>
    </w:rPr>
  </w:style>
  <w:style w:type="paragraph" w:customStyle="1" w:styleId="Normal2">
    <w:name w:val="Normal2"/>
    <w:basedOn w:val="DefaultText"/>
    <w:pPr>
      <w:spacing w:before="28" w:after="28"/>
    </w:pPr>
    <w:rPr>
      <w:rFonts w:cs="Times New Roman"/>
    </w:rPr>
  </w:style>
  <w:style w:type="character" w:styleId="Hyperlink">
    <w:name w:val="Hyperlink"/>
    <w:basedOn w:val="DefaultParagraphFont"/>
    <w:uiPriority w:val="99"/>
    <w:unhideWhenUsed/>
    <w:rsid w:val="00AE0DD8"/>
    <w:rPr>
      <w:color w:val="0563C1" w:themeColor="hyperlink"/>
      <w:u w:val="single"/>
    </w:rPr>
  </w:style>
  <w:style w:type="paragraph" w:customStyle="1" w:styleId="Default">
    <w:name w:val="Default"/>
    <w:rsid w:val="00A51BCB"/>
    <w:pPr>
      <w:autoSpaceDE w:val="0"/>
      <w:autoSpaceDN w:val="0"/>
      <w:adjustRightInd w:val="0"/>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1b77fa14da7529a64348475bcd40b9e134f530e18705c4458440321091b5b58110a170016495b55014356014b4450530401195c1333471b1b1110435b590e514e130e031f031207004900145a7045111b485a590b544c0f1b495a5318060a7f0e080103030b434550585858431758115110175f090d5043415f100242125d5e58571e175b100010415e4f1543094a5d030903445c5f015542110e1302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header" Target="header3.xml" /><Relationship Id="rId9" Type="http://schemas.openxmlformats.org/officeDocument/2006/relationships/theme" Target="theme/theme1.xml" /></Relationships>
</file>

<file path=word/_rels/header3.xml.rels>&#65279;<?xml version="1.0" encoding="utf-8" standalone="yes"?><Relationships xmlns="http://schemas.openxmlformats.org/package/2006/relationships"><Relationship Id="rId1" Type="http://schemas.openxmlformats.org/officeDocument/2006/relationships/hyperlink" Target="mailto:damerasrinivas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BA88E-7BE5-4FF5-B30D-EFACF724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Vijay Bhaskar</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 Bhaskar</dc:title>
  <dc:subject>Resume</dc:subject>
  <dc:creator>Vijay Bhaskar</dc:creator>
  <cp:keywords>ANAND</cp:keywords>
  <cp:lastModifiedBy>HI</cp:lastModifiedBy>
  <cp:revision>11</cp:revision>
  <cp:lastPrinted>2019-12-06T15:04:00Z</cp:lastPrinted>
  <dcterms:created xsi:type="dcterms:W3CDTF">2022-08-30T18:58:00Z</dcterms:created>
  <dcterms:modified xsi:type="dcterms:W3CDTF">2022-09-10T04:37:00Z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8DC121E5A8094A6198D1D409B0F8A5E2</vt:lpwstr>
  </property>
  <property fmtid="{D5CDD505-2E9C-101B-9397-08002B2CF9AE}" pid="3" name="KSOProductBuildVer">
    <vt:lpwstr>1033-11.2.0.11156</vt:lpwstr>
  </property>
  <property fmtid="{D5CDD505-2E9C-101B-9397-08002B2CF9AE}" pid="4" name="MSIP_Label_a0819fa7-4367-4500-ba88-dd630d977609_ActionId">
    <vt:lpwstr>f04552cc-05eb-4d80-ad8a-9ee36839fe25</vt:lpwstr>
  </property>
  <property fmtid="{D5CDD505-2E9C-101B-9397-08002B2CF9AE}" pid="5" name="MSIP_Label_a0819fa7-4367-4500-ba88-dd630d977609_Application">
    <vt:lpwstr>Microsoft Azure Information Protection</vt:lpwstr>
  </property>
  <property fmtid="{D5CDD505-2E9C-101B-9397-08002B2CF9AE}" pid="6" name="MSIP_Label_a0819fa7-4367-4500-ba88-dd630d977609_Enabled">
    <vt:lpwstr>True</vt:lpwstr>
  </property>
  <property fmtid="{D5CDD505-2E9C-101B-9397-08002B2CF9AE}" pid="7" name="MSIP_Label_a0819fa7-4367-4500-ba88-dd630d977609_Extended_MSFT_Method">
    <vt:lpwstr>Automatic</vt:lpwstr>
  </property>
  <property fmtid="{D5CDD505-2E9C-101B-9397-08002B2CF9AE}" pid="8" name="MSIP_Label_a0819fa7-4367-4500-ba88-dd630d977609_Name">
    <vt:lpwstr>Companywide usage</vt:lpwstr>
  </property>
  <property fmtid="{D5CDD505-2E9C-101B-9397-08002B2CF9AE}" pid="9" name="MSIP_Label_a0819fa7-4367-4500-ba88-dd630d977609_Owner">
    <vt:lpwstr>deepikarao.guttula@ad.infosys.com</vt:lpwstr>
  </property>
  <property fmtid="{D5CDD505-2E9C-101B-9397-08002B2CF9AE}" pid="10" name="MSIP_Label_a0819fa7-4367-4500-ba88-dd630d977609_Parent">
    <vt:lpwstr>be4b3411-284d-4d31-bd4f-bc13ef7f1fd6</vt:lpwstr>
  </property>
  <property fmtid="{D5CDD505-2E9C-101B-9397-08002B2CF9AE}" pid="11" name="MSIP_Label_a0819fa7-4367-4500-ba88-dd630d977609_SetDate">
    <vt:lpwstr>2020-03-16T11:50:05.3850930Z</vt:lpwstr>
  </property>
  <property fmtid="{D5CDD505-2E9C-101B-9397-08002B2CF9AE}" pid="12" name="MSIP_Label_a0819fa7-4367-4500-ba88-dd630d977609_SiteId">
    <vt:lpwstr>63ce7d59-2f3e-42cd-a8cc-be764cff5eb6</vt:lpwstr>
  </property>
  <property fmtid="{D5CDD505-2E9C-101B-9397-08002B2CF9AE}" pid="13" name="MSIP_Label_be4b3411-284d-4d31-bd4f-bc13ef7f1fd6_ActionId">
    <vt:lpwstr>f04552cc-05eb-4d80-ad8a-9ee36839fe25</vt:lpwstr>
  </property>
  <property fmtid="{D5CDD505-2E9C-101B-9397-08002B2CF9AE}" pid="14" name="MSIP_Label_be4b3411-284d-4d31-bd4f-bc13ef7f1fd6_Application">
    <vt:lpwstr>Microsoft Azure Information Protection</vt:lpwstr>
  </property>
  <property fmtid="{D5CDD505-2E9C-101B-9397-08002B2CF9AE}" pid="15" name="MSIP_Label_be4b3411-284d-4d31-bd4f-bc13ef7f1fd6_Enabled">
    <vt:lpwstr>True</vt:lpwstr>
  </property>
  <property fmtid="{D5CDD505-2E9C-101B-9397-08002B2CF9AE}" pid="16" name="MSIP_Label_be4b3411-284d-4d31-bd4f-bc13ef7f1fd6_Extended_MSFT_Method">
    <vt:lpwstr>Automatic</vt:lpwstr>
  </property>
  <property fmtid="{D5CDD505-2E9C-101B-9397-08002B2CF9AE}" pid="17" name="MSIP_Label_be4b3411-284d-4d31-bd4f-bc13ef7f1fd6_Name">
    <vt:lpwstr>Internal</vt:lpwstr>
  </property>
  <property fmtid="{D5CDD505-2E9C-101B-9397-08002B2CF9AE}" pid="18" name="MSIP_Label_be4b3411-284d-4d31-bd4f-bc13ef7f1fd6_Owner">
    <vt:lpwstr>deepikarao.guttula@ad.infosys.com</vt:lpwstr>
  </property>
  <property fmtid="{D5CDD505-2E9C-101B-9397-08002B2CF9AE}" pid="19" name="MSIP_Label_be4b3411-284d-4d31-bd4f-bc13ef7f1fd6_SetDate">
    <vt:lpwstr>2020-03-16T11:50:05.3850930Z</vt:lpwstr>
  </property>
  <property fmtid="{D5CDD505-2E9C-101B-9397-08002B2CF9AE}" pid="20" name="MSIP_Label_be4b3411-284d-4d31-bd4f-bc13ef7f1fd6_SiteId">
    <vt:lpwstr>63ce7d59-2f3e-42cd-a8cc-be764cff5eb6</vt:lpwstr>
  </property>
  <property fmtid="{D5CDD505-2E9C-101B-9397-08002B2CF9AE}" pid="21" name="Sensitivity">
    <vt:lpwstr>Internal Companywide usage</vt:lpwstr>
  </property>
</Properties>
</file>